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92" w:rsidRDefault="00B70292" w:rsidP="00486074">
      <w:pPr>
        <w:spacing w:line="200" w:lineRule="exact"/>
        <w:jc w:val="center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6" w:line="240" w:lineRule="exact"/>
        <w:rPr>
          <w:sz w:val="24"/>
          <w:szCs w:val="24"/>
        </w:rPr>
      </w:pPr>
    </w:p>
    <w:p w:rsidR="00B70292" w:rsidRDefault="001D4C10">
      <w:pPr>
        <w:spacing w:line="620" w:lineRule="exact"/>
        <w:ind w:left="102"/>
        <w:rPr>
          <w:sz w:val="45"/>
          <w:szCs w:val="45"/>
        </w:rPr>
      </w:pPr>
      <w:r>
        <w:rPr>
          <w:b/>
          <w:position w:val="-1"/>
          <w:sz w:val="56"/>
          <w:szCs w:val="56"/>
        </w:rPr>
        <w:t>P</w:t>
      </w:r>
      <w:r>
        <w:rPr>
          <w:b/>
          <w:position w:val="-1"/>
          <w:sz w:val="45"/>
          <w:szCs w:val="45"/>
        </w:rPr>
        <w:t>RINCIPI SOFTVERSKOG INŽENJERSTVA</w:t>
      </w:r>
    </w:p>
    <w:p w:rsidR="00B70292" w:rsidRDefault="001D4C10">
      <w:pPr>
        <w:spacing w:line="640" w:lineRule="exact"/>
        <w:ind w:left="2369" w:right="2659"/>
        <w:jc w:val="center"/>
        <w:rPr>
          <w:sz w:val="56"/>
          <w:szCs w:val="56"/>
        </w:rPr>
      </w:pPr>
      <w:r>
        <w:rPr>
          <w:b/>
          <w:position w:val="-1"/>
          <w:sz w:val="56"/>
          <w:szCs w:val="56"/>
        </w:rPr>
        <w:t>T</w:t>
      </w:r>
      <w:r>
        <w:rPr>
          <w:b/>
          <w:position w:val="-1"/>
          <w:sz w:val="45"/>
          <w:szCs w:val="45"/>
        </w:rPr>
        <w:t xml:space="preserve">IM </w:t>
      </w:r>
      <w:r>
        <w:rPr>
          <w:b/>
          <w:color w:val="FF0000"/>
          <w:position w:val="-1"/>
          <w:sz w:val="56"/>
          <w:szCs w:val="56"/>
        </w:rPr>
        <w:t>Milovi Puleni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1D4C10">
      <w:pPr>
        <w:ind w:left="507" w:right="812"/>
        <w:jc w:val="center"/>
        <w:rPr>
          <w:sz w:val="48"/>
          <w:szCs w:val="48"/>
        </w:rPr>
      </w:pPr>
      <w:r>
        <w:rPr>
          <w:b/>
          <w:sz w:val="48"/>
          <w:szCs w:val="48"/>
        </w:rPr>
        <w:t>SPECIFIKACIJA BAZE PODATAKA</w:t>
      </w:r>
    </w:p>
    <w:p w:rsidR="00B70292" w:rsidRDefault="001D4C10">
      <w:pPr>
        <w:ind w:left="1909" w:right="2201"/>
        <w:jc w:val="center"/>
        <w:rPr>
          <w:b/>
          <w:color w:val="FF0000"/>
          <w:sz w:val="48"/>
          <w:szCs w:val="48"/>
        </w:rPr>
      </w:pPr>
      <w:r>
        <w:rPr>
          <w:b/>
          <w:w w:val="99"/>
          <w:sz w:val="38"/>
          <w:szCs w:val="38"/>
        </w:rPr>
        <w:t>ZA</w:t>
      </w:r>
      <w:r>
        <w:rPr>
          <w:b/>
          <w:sz w:val="38"/>
          <w:szCs w:val="38"/>
        </w:rPr>
        <w:t xml:space="preserve"> </w:t>
      </w:r>
      <w:r>
        <w:rPr>
          <w:b/>
          <w:w w:val="99"/>
          <w:sz w:val="38"/>
          <w:szCs w:val="38"/>
        </w:rPr>
        <w:t>PROJEKAT</w:t>
      </w:r>
      <w:r>
        <w:rPr>
          <w:b/>
          <w:sz w:val="38"/>
          <w:szCs w:val="38"/>
        </w:rPr>
        <w:t xml:space="preserve"> </w:t>
      </w:r>
      <w:r>
        <w:rPr>
          <w:b/>
          <w:color w:val="FF0000"/>
          <w:sz w:val="48"/>
          <w:szCs w:val="48"/>
        </w:rPr>
        <w:t>Cinemaniac</w:t>
      </w: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Default="00486074" w:rsidP="00486074">
      <w:pPr>
        <w:rPr>
          <w:b/>
          <w:color w:val="FF0000"/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  <w:sectPr w:rsidR="00486074" w:rsidRPr="00486074">
          <w:headerReference w:type="default" r:id="rId8"/>
          <w:footerReference w:type="default" r:id="rId9"/>
          <w:pgSz w:w="12240" w:h="15840"/>
          <w:pgMar w:top="740" w:right="1240" w:bottom="280" w:left="1540" w:header="558" w:footer="747" w:gutter="0"/>
          <w:cols w:space="720"/>
        </w:sectPr>
      </w:pPr>
    </w:p>
    <w:p w:rsidR="00B70292" w:rsidRDefault="00B70292">
      <w:pPr>
        <w:spacing w:before="9" w:line="140" w:lineRule="exact"/>
        <w:rPr>
          <w:sz w:val="14"/>
          <w:szCs w:val="14"/>
        </w:rPr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1D4C10">
      <w:pPr>
        <w:spacing w:before="29"/>
        <w:ind w:left="3807" w:right="37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Verzija V 1.</w:t>
      </w:r>
      <w:r w:rsidR="00CE6BF4">
        <w:rPr>
          <w:b/>
          <w:sz w:val="24"/>
          <w:szCs w:val="24"/>
        </w:rPr>
        <w:t>1</w:t>
      </w:r>
    </w:p>
    <w:p w:rsidR="00B70292" w:rsidRDefault="001D4C10">
      <w:pPr>
        <w:spacing w:before="2"/>
        <w:ind w:left="3327" w:right="3327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Datum: </w:t>
      </w:r>
      <w:r w:rsidR="00CE6BF4"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 xml:space="preserve">. </w:t>
      </w:r>
      <w:r w:rsidR="00CE6BF4">
        <w:rPr>
          <w:b/>
          <w:sz w:val="24"/>
          <w:szCs w:val="24"/>
        </w:rPr>
        <w:t>maj</w:t>
      </w:r>
      <w:r>
        <w:rPr>
          <w:b/>
          <w:sz w:val="24"/>
          <w:szCs w:val="24"/>
        </w:rPr>
        <w:t xml:space="preserve"> 201</w:t>
      </w:r>
      <w:r w:rsidR="00CE6BF4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</w:t>
      </w:r>
    </w:p>
    <w:p w:rsidR="00B70292" w:rsidRDefault="00B70292">
      <w:pPr>
        <w:spacing w:before="6"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3555" w:right="3553"/>
        <w:jc w:val="center"/>
        <w:rPr>
          <w:sz w:val="28"/>
          <w:szCs w:val="28"/>
        </w:rPr>
      </w:pPr>
      <w:r>
        <w:rPr>
          <w:b/>
          <w:w w:val="99"/>
          <w:sz w:val="28"/>
          <w:szCs w:val="28"/>
        </w:rPr>
        <w:t>Istorija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revizija</w:t>
      </w:r>
    </w:p>
    <w:p w:rsidR="00B70292" w:rsidRDefault="00B70292">
      <w:pPr>
        <w:spacing w:before="11" w:line="280" w:lineRule="exact"/>
        <w:rPr>
          <w:sz w:val="28"/>
          <w:szCs w:val="28"/>
        </w:rPr>
      </w:pPr>
    </w:p>
    <w:p w:rsidR="00207C68" w:rsidRPr="00377934" w:rsidRDefault="00770588" w:rsidP="00770588">
      <w:pPr>
        <w:tabs>
          <w:tab w:val="left" w:pos="6105"/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07C68" w:rsidTr="00207C68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Revizija               </w:t>
            </w:r>
          </w:p>
        </w:tc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Datum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Autor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Opis</w:t>
            </w:r>
          </w:p>
        </w:tc>
      </w:tr>
      <w:tr w:rsidR="00207C68" w:rsidTr="00207C68">
        <w:tc>
          <w:tcPr>
            <w:tcW w:w="2257" w:type="dxa"/>
            <w:tcBorders>
              <w:top w:val="single" w:sz="12" w:space="0" w:color="auto"/>
            </w:tcBorders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1.0</w:t>
            </w:r>
          </w:p>
        </w:tc>
        <w:tc>
          <w:tcPr>
            <w:tcW w:w="2257" w:type="dxa"/>
            <w:tcBorders>
              <w:top w:val="single" w:sz="12" w:space="0" w:color="auto"/>
            </w:tcBorders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19.4.2019.          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Filip Janković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</w:p>
        </w:tc>
      </w:tr>
      <w:tr w:rsidR="00207C68" w:rsidTr="00207C68">
        <w:tc>
          <w:tcPr>
            <w:tcW w:w="2257" w:type="dxa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1.1</w:t>
            </w:r>
          </w:p>
        </w:tc>
        <w:tc>
          <w:tcPr>
            <w:tcW w:w="2257" w:type="dxa"/>
          </w:tcPr>
          <w:p w:rsidR="00207C68" w:rsidRDefault="00207C68" w:rsidP="00207C6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17.5.2019.          </w:t>
            </w:r>
          </w:p>
        </w:tc>
        <w:tc>
          <w:tcPr>
            <w:tcW w:w="2258" w:type="dxa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Milutin Dobri</w:t>
            </w:r>
            <w:r>
              <w:rPr>
                <w:sz w:val="24"/>
                <w:szCs w:val="24"/>
                <w:lang w:val="sr-Latn-ME"/>
              </w:rPr>
              <w:t xml:space="preserve">čič    </w:t>
            </w:r>
          </w:p>
        </w:tc>
        <w:tc>
          <w:tcPr>
            <w:tcW w:w="2258" w:type="dxa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Izmenjeno ime tabele Insert u Scena, promenjen PK od Korisnika (i svih entiteta izvedenih iz njega) da bude username </w:t>
            </w:r>
          </w:p>
        </w:tc>
      </w:tr>
    </w:tbl>
    <w:p w:rsidR="00377934" w:rsidRPr="00377934" w:rsidRDefault="00377934" w:rsidP="00770588">
      <w:pPr>
        <w:tabs>
          <w:tab w:val="left" w:pos="6105"/>
          <w:tab w:val="left" w:pos="6480"/>
        </w:tabs>
        <w:rPr>
          <w:sz w:val="24"/>
          <w:szCs w:val="24"/>
        </w:rPr>
      </w:pPr>
    </w:p>
    <w:p w:rsidR="00377934" w:rsidRPr="00377934" w:rsidRDefault="00377934" w:rsidP="00377934">
      <w:pPr>
        <w:rPr>
          <w:sz w:val="24"/>
          <w:szCs w:val="24"/>
        </w:rPr>
      </w:pPr>
    </w:p>
    <w:p w:rsidR="00377934" w:rsidRPr="00377934" w:rsidRDefault="00377934" w:rsidP="00377934">
      <w:pPr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B70292" w:rsidRDefault="00377934" w:rsidP="00377934">
      <w:p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</w:pPr>
    </w:p>
    <w:p w:rsidR="00377934" w:rsidRPr="00377934" w:rsidRDefault="00377934" w:rsidP="00377934"/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1D4C10">
      <w:pPr>
        <w:spacing w:before="20"/>
        <w:ind w:left="3945" w:right="3936"/>
        <w:jc w:val="center"/>
        <w:rPr>
          <w:sz w:val="32"/>
          <w:szCs w:val="32"/>
        </w:rPr>
      </w:pPr>
      <w:r>
        <w:rPr>
          <w:b/>
          <w:sz w:val="32"/>
          <w:szCs w:val="32"/>
        </w:rPr>
        <w:t>Sadržaj</w:t>
      </w:r>
    </w:p>
    <w:p w:rsidR="00B70292" w:rsidRDefault="00B70292">
      <w:pPr>
        <w:spacing w:line="120" w:lineRule="exact"/>
        <w:rPr>
          <w:sz w:val="12"/>
          <w:szCs w:val="12"/>
        </w:rPr>
      </w:pPr>
    </w:p>
    <w:p w:rsidR="00B70292" w:rsidRPr="00486074" w:rsidRDefault="001D4C10">
      <w:pPr>
        <w:ind w:left="162" w:right="221"/>
        <w:jc w:val="center"/>
        <w:rPr>
          <w:b/>
          <w:sz w:val="24"/>
          <w:szCs w:val="24"/>
        </w:rPr>
      </w:pPr>
      <w:r w:rsidRPr="00486074">
        <w:rPr>
          <w:b/>
          <w:i/>
          <w:w w:val="95"/>
          <w:sz w:val="24"/>
          <w:szCs w:val="24"/>
        </w:rPr>
        <w:t>1.</w:t>
      </w:r>
      <w:r w:rsidRPr="00486074">
        <w:rPr>
          <w:b/>
          <w:i/>
          <w:sz w:val="24"/>
          <w:szCs w:val="24"/>
        </w:rPr>
        <w:t xml:space="preserve">     Uvod</w:t>
      </w:r>
      <w:r w:rsidRPr="00486074">
        <w:rPr>
          <w:b/>
          <w:i/>
          <w:sz w:val="24"/>
          <w:szCs w:val="24"/>
          <w:u w:val="thick" w:color="000000"/>
        </w:rPr>
        <w:t xml:space="preserve">                                                                                                                            </w:t>
      </w:r>
      <w:r w:rsidRPr="00486074">
        <w:rPr>
          <w:b/>
          <w:i/>
          <w:sz w:val="24"/>
          <w:szCs w:val="24"/>
        </w:rPr>
        <w:t>4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301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Namena</w:t>
      </w:r>
      <w:r w:rsidRPr="00486074">
        <w:rPr>
          <w:b/>
          <w:sz w:val="22"/>
          <w:szCs w:val="22"/>
          <w:u w:val="thick" w:color="000000"/>
        </w:rPr>
        <w:t xml:space="preserve"> </w:t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  <w:t xml:space="preserve">   </w:t>
      </w:r>
      <w:r w:rsidRPr="00486074">
        <w:rPr>
          <w:b/>
          <w:sz w:val="22"/>
          <w:szCs w:val="22"/>
          <w:u w:val="thick" w:color="000000"/>
        </w:rPr>
        <w:t xml:space="preserve">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Ciljne grupe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Organizacija dokumenta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Rečnik pojmova i skraćenica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Otvorena pitanja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ind w:left="162" w:right="221"/>
        <w:jc w:val="center"/>
        <w:rPr>
          <w:b/>
          <w:sz w:val="24"/>
          <w:szCs w:val="24"/>
        </w:rPr>
      </w:pPr>
      <w:r w:rsidRPr="00486074">
        <w:rPr>
          <w:b/>
          <w:i/>
          <w:w w:val="95"/>
          <w:sz w:val="24"/>
          <w:szCs w:val="24"/>
        </w:rPr>
        <w:t>2.</w:t>
      </w:r>
      <w:r w:rsidRPr="00486074">
        <w:rPr>
          <w:b/>
          <w:i/>
          <w:sz w:val="24"/>
          <w:szCs w:val="24"/>
        </w:rPr>
        <w:t xml:space="preserve">   Model podataka</w:t>
      </w:r>
      <w:r w:rsidRPr="00486074">
        <w:rPr>
          <w:b/>
          <w:i/>
          <w:sz w:val="24"/>
          <w:szCs w:val="24"/>
          <w:u w:val="thick" w:color="000000"/>
        </w:rPr>
        <w:t xml:space="preserve">                                                                                                            </w:t>
      </w:r>
      <w:r w:rsidRPr="00486074">
        <w:rPr>
          <w:b/>
          <w:i/>
          <w:sz w:val="24"/>
          <w:szCs w:val="24"/>
        </w:rPr>
        <w:t>5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ER notacija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5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IE notacija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5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Šema relacione baze podataka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</w:t>
      </w:r>
      <w:r w:rsidRPr="00486074">
        <w:rPr>
          <w:b/>
          <w:sz w:val="22"/>
          <w:szCs w:val="22"/>
        </w:rPr>
        <w:t>5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162" w:right="221"/>
        <w:jc w:val="center"/>
        <w:rPr>
          <w:b/>
          <w:sz w:val="24"/>
          <w:szCs w:val="24"/>
        </w:rPr>
      </w:pPr>
      <w:r w:rsidRPr="00486074">
        <w:rPr>
          <w:b/>
          <w:i/>
          <w:w w:val="95"/>
          <w:sz w:val="24"/>
          <w:szCs w:val="24"/>
        </w:rPr>
        <w:t>3.</w:t>
      </w:r>
      <w:r w:rsidRPr="00486074">
        <w:rPr>
          <w:b/>
          <w:i/>
          <w:sz w:val="24"/>
          <w:szCs w:val="24"/>
        </w:rPr>
        <w:t xml:space="preserve"> Tabele</w:t>
      </w:r>
      <w:r w:rsidRPr="00486074">
        <w:rPr>
          <w:b/>
          <w:i/>
          <w:sz w:val="24"/>
          <w:szCs w:val="24"/>
          <w:u w:val="thick" w:color="000000"/>
        </w:rPr>
        <w:t xml:space="preserve">                                                                                                                              </w:t>
      </w:r>
      <w:r w:rsidRPr="00486074">
        <w:rPr>
          <w:b/>
          <w:i/>
          <w:sz w:val="24"/>
          <w:szCs w:val="24"/>
        </w:rPr>
        <w:t>6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PITANJE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6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ODGOVOR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6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NETAČAN_ODGOVOR_NA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</w:t>
      </w:r>
      <w:r w:rsidRPr="00486074">
        <w:rPr>
          <w:b/>
          <w:sz w:val="22"/>
          <w:szCs w:val="22"/>
        </w:rPr>
        <w:t>6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BILO_U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7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486074" w:rsidP="00486074">
      <w:pPr>
        <w:spacing w:line="240" w:lineRule="exact"/>
        <w:ind w:left="265" w:right="169" w:firstLine="36"/>
        <w:rPr>
          <w:b/>
          <w:sz w:val="22"/>
          <w:szCs w:val="22"/>
        </w:rPr>
      </w:pPr>
      <w:r w:rsidRPr="00486074">
        <w:rPr>
          <w:b/>
          <w:position w:val="-1"/>
          <w:sz w:val="22"/>
          <w:szCs w:val="22"/>
        </w:rPr>
        <w:t>SCENA</w:t>
      </w:r>
      <w:r w:rsidR="001D4C10" w:rsidRPr="00486074">
        <w:rPr>
          <w:b/>
          <w:position w:val="-1"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  </w:t>
      </w:r>
      <w:r w:rsidR="001D4C10" w:rsidRPr="00486074">
        <w:rPr>
          <w:b/>
          <w:position w:val="-1"/>
          <w:sz w:val="22"/>
          <w:szCs w:val="22"/>
        </w:rPr>
        <w:t>7</w:t>
      </w:r>
    </w:p>
    <w:p w:rsidR="00B70292" w:rsidRPr="00486074" w:rsidRDefault="00B70292">
      <w:pPr>
        <w:spacing w:before="6" w:line="120" w:lineRule="exact"/>
        <w:rPr>
          <w:b/>
          <w:sz w:val="12"/>
          <w:szCs w:val="12"/>
        </w:rPr>
      </w:pPr>
    </w:p>
    <w:p w:rsidR="00B70292" w:rsidRPr="00486074" w:rsidRDefault="00374C57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33" style="position:absolute;left:0;text-align:left;margin-left:126.15pt;margin-top:11.4pt;width:390.6pt;height:1.25pt;z-index:-2820;mso-position-horizontal-relative:page" coordorigin="2523,228" coordsize="7812,25">
            <v:shape id="_x0000_s3335" style="position:absolute;left:2751;top:239;width:7572;height:0" coordorigin="2751,239" coordsize="7572,0" path="m2751,239r7573,e" filled="f" strokeweight="1.06pt">
              <v:path arrowok="t"/>
            </v:shape>
            <v:shape id="_x0000_s3334" style="position:absolute;left:2530;top:246;width:221;height:0" coordorigin="2530,246" coordsize="221,0" path="m2530,246r220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FILM                                                                                                                                               7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374C57">
      <w:pPr>
        <w:spacing w:line="240" w:lineRule="exact"/>
        <w:ind w:left="301"/>
        <w:rPr>
          <w:b/>
          <w:sz w:val="22"/>
          <w:szCs w:val="22"/>
        </w:rPr>
      </w:pPr>
      <w:r>
        <w:rPr>
          <w:b/>
        </w:rPr>
        <w:pict>
          <v:group id="_x0000_s3330" style="position:absolute;left:0;text-align:left;margin-left:129.7pt;margin-top:11.4pt;width:387pt;height:1.25pt;z-index:-1794;mso-position-horizontal-relative:page" coordorigin="2594,228" coordsize="7740,25">
            <v:shape id="_x0000_s3332" style="position:absolute;left:2819;top:239;width:7505;height:0" coordorigin="2819,239" coordsize="7505,0" path="m2819,239r7505,e" filled="f" strokeweight="1.06pt">
              <v:path arrowok="t"/>
            </v:shape>
            <v:shape id="_x0000_s3331" style="position:absolute;left:2601;top:246;width:221;height:0" coordorigin="2601,246" coordsize="221,0" path="m2601,246r221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position w:val="-1"/>
          <w:sz w:val="22"/>
          <w:szCs w:val="22"/>
        </w:rPr>
        <w:t>CITAT                                                                                                                                            7</w:t>
      </w:r>
    </w:p>
    <w:p w:rsidR="00B70292" w:rsidRPr="00486074" w:rsidRDefault="00B70292">
      <w:pPr>
        <w:spacing w:before="1" w:line="120" w:lineRule="exact"/>
        <w:rPr>
          <w:b/>
          <w:sz w:val="13"/>
          <w:szCs w:val="13"/>
        </w:rPr>
      </w:pPr>
    </w:p>
    <w:p w:rsidR="00B70292" w:rsidRPr="00486074" w:rsidRDefault="001D4C10">
      <w:pPr>
        <w:ind w:left="301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TRIVIA_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7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spacing w:line="240" w:lineRule="exact"/>
        <w:ind w:left="301"/>
        <w:rPr>
          <w:b/>
          <w:sz w:val="22"/>
          <w:szCs w:val="22"/>
        </w:rPr>
      </w:pPr>
      <w:r w:rsidRPr="00486074">
        <w:rPr>
          <w:b/>
          <w:position w:val="-1"/>
          <w:sz w:val="22"/>
          <w:szCs w:val="22"/>
        </w:rPr>
        <w:t>PARTIJA</w:t>
      </w:r>
      <w:r w:rsidRPr="00486074">
        <w:rPr>
          <w:b/>
          <w:position w:val="-1"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</w:t>
      </w:r>
      <w:r w:rsidRPr="00486074">
        <w:rPr>
          <w:b/>
          <w:position w:val="-1"/>
          <w:sz w:val="22"/>
          <w:szCs w:val="22"/>
        </w:rPr>
        <w:t>8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374C57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27" style="position:absolute;left:0;text-align:left;margin-left:135pt;margin-top:11.4pt;width:381.7pt;height:1.25pt;z-index:-1793;mso-position-horizontal-relative:page" coordorigin="2700,228" coordsize="7634,25">
            <v:shape id="_x0000_s3329" style="position:absolute;left:2924;top:239;width:7400;height:0" coordorigin="2924,239" coordsize="7400,0" path="m2924,239r7400,e" filled="f" strokeweight="1.06pt">
              <v:path arrowok="t"/>
            </v:shape>
            <v:shape id="_x0000_s3328" style="position:absolute;left:2707;top:246;width:221;height:0" coordorigin="2707,246" coordsize="221,0" path="m2707,246r221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IGRAO                                                                                                                                            8</w:t>
      </w:r>
    </w:p>
    <w:p w:rsidR="00B70292" w:rsidRPr="00486074" w:rsidRDefault="00B70292">
      <w:pPr>
        <w:spacing w:before="6" w:line="120" w:lineRule="exact"/>
        <w:rPr>
          <w:b/>
          <w:sz w:val="12"/>
          <w:szCs w:val="12"/>
        </w:rPr>
      </w:pPr>
    </w:p>
    <w:p w:rsidR="00B70292" w:rsidRPr="00486074" w:rsidRDefault="00374C57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24" style="position:absolute;left:0;text-align:left;margin-left:125.4pt;margin-top:11.4pt;width:391.3pt;height:1.25pt;z-index:-1792;mso-position-horizontal-relative:page" coordorigin="2508,228" coordsize="7826,25">
            <v:shape id="_x0000_s3326" style="position:absolute;left:2737;top:239;width:7587;height:0" coordorigin="2737,239" coordsize="7587,0" path="m2737,239r7587,e" filled="f" strokeweight="1.06pt">
              <v:path arrowok="t"/>
            </v:shape>
            <v:shape id="_x0000_s3325" style="position:absolute;left:2515;top:246;width:221;height:0" coordorigin="2515,246" coordsize="221,0" path="m2515,246r221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GOST                                                                                                                                              8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374C57">
      <w:pPr>
        <w:spacing w:line="240" w:lineRule="exact"/>
        <w:ind w:left="301"/>
        <w:rPr>
          <w:b/>
          <w:sz w:val="22"/>
          <w:szCs w:val="22"/>
        </w:rPr>
      </w:pPr>
      <w:r>
        <w:rPr>
          <w:b/>
        </w:rPr>
        <w:pict>
          <v:group id="_x0000_s3321" style="position:absolute;left:0;text-align:left;margin-left:151.1pt;margin-top:11.4pt;width:365.65pt;height:1.25pt;z-index:-1791;mso-position-horizontal-relative:page" coordorigin="3022,228" coordsize="7313,25">
            <v:shape id="_x0000_s3323" style="position:absolute;left:3251;top:239;width:7073;height:0" coordorigin="3251,239" coordsize="7073,0" path="m3251,239r7073,e" filled="f" strokeweight="1.06pt">
              <v:path arrowok="t"/>
            </v:shape>
            <v:shape id="_x0000_s3322" style="position:absolute;left:3029;top:246;width:221;height:0" coordorigin="3029,246" coordsize="221,0" path="m3029,246r220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position w:val="-1"/>
          <w:sz w:val="22"/>
          <w:szCs w:val="22"/>
        </w:rPr>
        <w:t>KORISNIK                                                                                                                                     8</w:t>
      </w:r>
    </w:p>
    <w:p w:rsidR="00B70292" w:rsidRPr="00486074" w:rsidRDefault="00B70292">
      <w:pPr>
        <w:spacing w:before="6" w:line="120" w:lineRule="exact"/>
        <w:rPr>
          <w:b/>
          <w:sz w:val="12"/>
          <w:szCs w:val="12"/>
        </w:rPr>
      </w:pPr>
    </w:p>
    <w:p w:rsidR="00B70292" w:rsidRPr="00486074" w:rsidRDefault="001D4C10">
      <w:pPr>
        <w:spacing w:line="240" w:lineRule="exact"/>
        <w:ind w:left="301"/>
        <w:rPr>
          <w:b/>
          <w:sz w:val="22"/>
          <w:szCs w:val="22"/>
        </w:rPr>
      </w:pPr>
      <w:r w:rsidRPr="00486074">
        <w:rPr>
          <w:b/>
          <w:position w:val="-1"/>
          <w:sz w:val="22"/>
          <w:szCs w:val="22"/>
        </w:rPr>
        <w:t>IGRAČ_</w:t>
      </w:r>
      <w:r w:rsidRPr="00486074">
        <w:rPr>
          <w:b/>
          <w:position w:val="-1"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  </w:t>
      </w:r>
      <w:r w:rsidRPr="00486074">
        <w:rPr>
          <w:b/>
          <w:position w:val="-1"/>
          <w:sz w:val="22"/>
          <w:szCs w:val="22"/>
        </w:rPr>
        <w:t>9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374C57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18" style="position:absolute;left:0;text-align:left;margin-left:113.45pt;margin-top:11.4pt;width:403.3pt;height:1.25pt;z-index:-1790;mso-position-horizontal-relative:page" coordorigin="2269,228" coordsize="8066,25">
            <v:shape id="_x0000_s3320" style="position:absolute;left:2718;top:239;width:7606;height:0" coordorigin="2718,239" coordsize="7606,0" path="m2718,239r7606,e" filled="f" strokeweight="1.06pt">
              <v:path arrowok="t"/>
            </v:shape>
            <v:shape id="_x0000_s3319" style="position:absolute;left:2276;top:246;width:442;height:0" coordorigin="2276,246" coordsize="442,0" path="m2276,246r441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VIP                                                                                                                                                  9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374C57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15" style="position:absolute;left:0;text-align:left;margin-left:133.15pt;margin-top:11.4pt;width:383.6pt;height:1.25pt;z-index:-1789;mso-position-horizontal-relative:page" coordorigin="2663,228" coordsize="7672,25">
            <v:shape id="_x0000_s3317" style="position:absolute;left:2891;top:239;width:7433;height:0" coordorigin="2891,239" coordsize="7433,0" path="m2891,239r7433,e" filled="f" strokeweight="1.06pt">
              <v:path arrowok="t"/>
            </v:shape>
            <v:shape id="_x0000_s3316" style="position:absolute;left:2670;top:246;width:221;height:0" coordorigin="2670,246" coordsize="221,0" path="m2670,246r220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ADMIN                                                                                                                                           9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374C57">
      <w:pPr>
        <w:ind w:left="301"/>
        <w:rPr>
          <w:b/>
          <w:sz w:val="22"/>
          <w:szCs w:val="22"/>
        </w:rPr>
        <w:sectPr w:rsidR="00B70292" w:rsidRPr="00486074">
          <w:footerReference w:type="default" r:id="rId10"/>
          <w:pgSz w:w="12240" w:h="15840"/>
          <w:pgMar w:top="740" w:right="1600" w:bottom="280" w:left="1600" w:header="558" w:footer="747" w:gutter="0"/>
          <w:cols w:space="720"/>
        </w:sectPr>
      </w:pPr>
      <w:r>
        <w:rPr>
          <w:b/>
        </w:rPr>
        <w:pict>
          <v:group id="_x0000_s3312" style="position:absolute;left:0;text-align:left;margin-left:168.85pt;margin-top:11.4pt;width:347.9pt;height:1.25pt;z-index:-1788;mso-position-horizontal-relative:page" coordorigin="3377,228" coordsize="6958,25">
            <v:shape id="_x0000_s3314" style="position:absolute;left:3601;top:239;width:6722;height:0" coordorigin="3601,239" coordsize="6722,0" path="m3601,239r6723,e" filled="f" strokeweight="1.06pt">
              <v:path arrowok="t"/>
            </v:shape>
            <v:shape id="_x0000_s3313" style="position:absolute;left:3384;top:246;width:221;height:0" coordorigin="3384,246" coordsize="221,0" path="m3384,246r220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MODERATOR                                                                                                                              9</w:t>
      </w:r>
    </w:p>
    <w:p w:rsidR="00B70292" w:rsidRDefault="00B70292">
      <w:pPr>
        <w:spacing w:before="5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  <w:sectPr w:rsidR="00B70292">
          <w:footerReference w:type="default" r:id="rId11"/>
          <w:pgSz w:w="12240" w:h="15840"/>
          <w:pgMar w:top="740" w:right="1680" w:bottom="280" w:left="1700" w:header="558" w:footer="747" w:gutter="0"/>
          <w:cols w:space="720"/>
        </w:sectPr>
      </w:pPr>
    </w:p>
    <w:p w:rsidR="00B70292" w:rsidRDefault="00374C57">
      <w:pPr>
        <w:spacing w:before="9" w:line="180" w:lineRule="exact"/>
        <w:rPr>
          <w:sz w:val="18"/>
          <w:szCs w:val="18"/>
        </w:rPr>
      </w:pPr>
      <w:r>
        <w:pict>
          <v:group id="_x0000_s3310" style="position:absolute;margin-left:88.55pt;margin-top:53.7pt;width:434.95pt;height:0;z-index:-1786;mso-position-horizontal-relative:page;mso-position-vertical-relative:page" coordorigin="1771,966" coordsize="8699,0">
            <v:shape id="_x0000_s3311" style="position:absolute;left:1771;top:966;width:8699;height:0" coordorigin="1771,966" coordsize="8699,0" path="m1771,966r8699,e" filled="f" strokeweight="6pt">
              <v:path arrowok="t"/>
            </v:shape>
            <w10:wrap anchorx="page" anchory="page"/>
          </v:group>
        </w:pict>
      </w:r>
    </w:p>
    <w:p w:rsidR="00B70292" w:rsidRDefault="00B70292">
      <w:pPr>
        <w:spacing w:line="200" w:lineRule="exact"/>
      </w:pPr>
    </w:p>
    <w:p w:rsidR="00377934" w:rsidRDefault="00377934">
      <w:pPr>
        <w:spacing w:line="300" w:lineRule="exact"/>
        <w:ind w:left="201" w:right="-62"/>
        <w:rPr>
          <w:b/>
          <w:w w:val="99"/>
          <w:position w:val="-1"/>
          <w:sz w:val="28"/>
          <w:szCs w:val="28"/>
        </w:rPr>
      </w:pPr>
    </w:p>
    <w:p w:rsidR="00377934" w:rsidRDefault="00377934">
      <w:pPr>
        <w:spacing w:line="300" w:lineRule="exact"/>
        <w:ind w:left="201" w:right="-62"/>
        <w:rPr>
          <w:b/>
          <w:w w:val="99"/>
          <w:position w:val="-1"/>
          <w:sz w:val="28"/>
          <w:szCs w:val="28"/>
        </w:rPr>
      </w:pPr>
    </w:p>
    <w:p w:rsidR="00B70292" w:rsidRDefault="001D4C10">
      <w:pPr>
        <w:spacing w:line="300" w:lineRule="exact"/>
        <w:ind w:left="201" w:right="-62"/>
        <w:rPr>
          <w:sz w:val="28"/>
          <w:szCs w:val="28"/>
        </w:rPr>
      </w:pPr>
      <w:r>
        <w:rPr>
          <w:b/>
          <w:w w:val="99"/>
          <w:position w:val="-1"/>
          <w:sz w:val="28"/>
          <w:szCs w:val="28"/>
        </w:rPr>
        <w:t>Namena</w:t>
      </w:r>
    </w:p>
    <w:p w:rsidR="00377934" w:rsidRDefault="001D4C10">
      <w:pPr>
        <w:spacing w:before="20"/>
      </w:pPr>
      <w:r>
        <w:br w:type="column"/>
      </w:r>
    </w:p>
    <w:p w:rsidR="00B70292" w:rsidRDefault="001D4C10">
      <w:pPr>
        <w:spacing w:before="20"/>
        <w:rPr>
          <w:b/>
          <w:sz w:val="32"/>
          <w:szCs w:val="32"/>
        </w:rPr>
      </w:pPr>
      <w:r>
        <w:rPr>
          <w:b/>
          <w:w w:val="97"/>
          <w:sz w:val="32"/>
          <w:szCs w:val="32"/>
        </w:rPr>
        <w:t>1.</w:t>
      </w:r>
      <w:r w:rsidR="0067240F">
        <w:rPr>
          <w:b/>
          <w:sz w:val="32"/>
          <w:szCs w:val="32"/>
        </w:rPr>
        <w:tab/>
      </w:r>
      <w:r>
        <w:rPr>
          <w:b/>
          <w:sz w:val="32"/>
          <w:szCs w:val="32"/>
        </w:rPr>
        <w:t>Uvod</w:t>
      </w:r>
    </w:p>
    <w:p w:rsidR="00377934" w:rsidRDefault="00377934">
      <w:pPr>
        <w:spacing w:before="20"/>
        <w:rPr>
          <w:b/>
          <w:sz w:val="32"/>
          <w:szCs w:val="32"/>
        </w:rPr>
      </w:pPr>
    </w:p>
    <w:p w:rsidR="00377934" w:rsidRDefault="00377934">
      <w:pPr>
        <w:spacing w:before="20"/>
        <w:rPr>
          <w:b/>
          <w:sz w:val="32"/>
          <w:szCs w:val="32"/>
        </w:rPr>
      </w:pPr>
    </w:p>
    <w:p w:rsidR="00377934" w:rsidRDefault="00377934">
      <w:pPr>
        <w:spacing w:before="20"/>
        <w:rPr>
          <w:sz w:val="32"/>
          <w:szCs w:val="32"/>
        </w:rPr>
        <w:sectPr w:rsidR="00377934">
          <w:type w:val="continuous"/>
          <w:pgSz w:w="12240" w:h="15840"/>
          <w:pgMar w:top="740" w:right="1680" w:bottom="280" w:left="1700" w:header="720" w:footer="720" w:gutter="0"/>
          <w:cols w:num="2" w:space="720" w:equalWidth="0">
            <w:col w:w="1190" w:space="2507"/>
            <w:col w:w="5163"/>
          </w:cols>
        </w:sectPr>
      </w:pPr>
    </w:p>
    <w:p w:rsidR="00B70292" w:rsidRDefault="00374C57">
      <w:pPr>
        <w:ind w:left="100" w:right="75" w:firstLine="721"/>
        <w:jc w:val="both"/>
        <w:rPr>
          <w:sz w:val="24"/>
          <w:szCs w:val="24"/>
        </w:rPr>
      </w:pPr>
      <w:r>
        <w:pict>
          <v:group id="_x0000_s3284" style="position:absolute;left:0;text-align:left;margin-left:84.2pt;margin-top:474.35pt;width:433.7pt;height:72.35pt;z-index:-1787;mso-position-horizontal-relative:page;mso-position-vertical-relative:page" coordorigin="1684,9487" coordsize="8674,1447">
            <v:shape id="_x0000_s3309" style="position:absolute;left:1695;top:9497;width:908;height:0" coordorigin="1695,9497" coordsize="908,0" path="m1695,9497r908,e" filled="f" strokeweight=".58pt">
              <v:path arrowok="t"/>
            </v:shape>
            <v:shape id="_x0000_s3308" style="position:absolute;left:2612;top:9497;width:1340;height:0" coordorigin="2612,9497" coordsize="1340,0" path="m2612,9497r1340,e" filled="f" strokeweight=".58pt">
              <v:path arrowok="t"/>
            </v:shape>
            <v:shape id="_x0000_s3307" style="position:absolute;left:3961;top:9497;width:6386;height:0" coordorigin="3961,9497" coordsize="6386,0" path="m3961,9497r6387,e" filled="f" strokeweight=".58pt">
              <v:path arrowok="t"/>
            </v:shape>
            <v:shape id="_x0000_s3306" style="position:absolute;left:1695;top:9778;width:908;height:0" coordorigin="1695,9778" coordsize="908,0" path="m1695,9778r908,e" filled="f" strokeweight=".34pt">
              <v:path arrowok="t"/>
            </v:shape>
            <v:shape id="_x0000_s3305" style="position:absolute;left:1695;top:9788;width:908;height:0" coordorigin="1695,9788" coordsize="908,0" path="m1695,9788r908,e" filled="f" strokeweight=".34pt">
              <v:path arrowok="t"/>
            </v:shape>
            <v:shape id="_x0000_s3304" style="position:absolute;left:2612;top:9778;width:1340;height:0" coordorigin="2612,9778" coordsize="1340,0" path="m2612,9778r1340,e" filled="f" strokeweight=".34pt">
              <v:path arrowok="t"/>
            </v:shape>
            <v:shape id="_x0000_s3303" style="position:absolute;left:2612;top:9788;width:1340;height:0" coordorigin="2612,9788" coordsize="1340,0" path="m2612,9788r1340,e" filled="f" strokeweight=".34pt">
              <v:path arrowok="t"/>
            </v:shape>
            <v:shape id="_x0000_s3302" style="position:absolute;left:3961;top:9778;width:6386;height:0" coordorigin="3961,9778" coordsize="6386,0" path="m3961,9778r6387,e" filled="f" strokeweight=".34pt">
              <v:path arrowok="t"/>
            </v:shape>
            <v:shape id="_x0000_s3301" style="position:absolute;left:3961;top:9788;width:6386;height:0" coordorigin="3961,9788" coordsize="6386,0" path="m3961,9788r6387,e" filled="f" strokeweight=".34pt">
              <v:path arrowok="t"/>
            </v:shape>
            <v:shape id="_x0000_s3300" style="position:absolute;left:1695;top:10064;width:908;height:0" coordorigin="1695,10064" coordsize="908,0" path="m1695,10064r908,e" filled="f" strokeweight=".58pt">
              <v:path arrowok="t"/>
            </v:shape>
            <v:shape id="_x0000_s3299" style="position:absolute;left:2612;top:10064;width:1340;height:0" coordorigin="2612,10064" coordsize="1340,0" path="m2612,10064r1340,e" filled="f" strokeweight=".58pt">
              <v:path arrowok="t"/>
            </v:shape>
            <v:shape id="_x0000_s3298" style="position:absolute;left:3961;top:10064;width:6386;height:0" coordorigin="3961,10064" coordsize="6386,0" path="m3961,10064r6387,e" filled="f" strokeweight=".58pt">
              <v:path arrowok="t"/>
            </v:shape>
            <v:shape id="_x0000_s3297" style="position:absolute;left:1695;top:10347;width:908;height:0" coordorigin="1695,10347" coordsize="908,0" path="m1695,10347r908,e" filled="f" strokeweight=".58pt">
              <v:path arrowok="t"/>
            </v:shape>
            <v:shape id="_x0000_s3296" style="position:absolute;left:2612;top:10347;width:1340;height:0" coordorigin="2612,10347" coordsize="1340,0" path="m2612,10347r1340,e" filled="f" strokeweight=".58pt">
              <v:path arrowok="t"/>
            </v:shape>
            <v:shape id="_x0000_s3295" style="position:absolute;left:3961;top:10347;width:6386;height:0" coordorigin="3961,10347" coordsize="6386,0" path="m3961,10347r6387,e" filled="f" strokeweight=".58pt">
              <v:path arrowok="t"/>
            </v:shape>
            <v:shape id="_x0000_s3294" style="position:absolute;left:1695;top:10635;width:908;height:0" coordorigin="1695,10635" coordsize="908,0" path="m1695,10635r908,e" filled="f" strokeweight=".58pt">
              <v:path arrowok="t"/>
            </v:shape>
            <v:shape id="_x0000_s3293" style="position:absolute;left:2612;top:10635;width:1340;height:0" coordorigin="2612,10635" coordsize="1340,0" path="m2612,10635r1340,e" filled="f" strokeweight=".58pt">
              <v:path arrowok="t"/>
            </v:shape>
            <v:shape id="_x0000_s3292" style="position:absolute;left:3961;top:10635;width:6386;height:0" coordorigin="3961,10635" coordsize="6386,0" path="m3961,10635r6387,e" filled="f" strokeweight=".58pt">
              <v:path arrowok="t"/>
            </v:shape>
            <v:shape id="_x0000_s3291" style="position:absolute;left:1690;top:9492;width:0;height:1436" coordorigin="1690,9492" coordsize="0,1436" path="m1690,9492r,1436e" filled="f" strokeweight=".58pt">
              <v:path arrowok="t"/>
            </v:shape>
            <v:shape id="_x0000_s3290" style="position:absolute;left:1695;top:10923;width:908;height:0" coordorigin="1695,10923" coordsize="908,0" path="m1695,10923r908,e" filled="f" strokeweight=".20464mm">
              <v:path arrowok="t"/>
            </v:shape>
            <v:shape id="_x0000_s3289" style="position:absolute;left:2607;top:9492;width:0;height:1436" coordorigin="2607,9492" coordsize="0,1436" path="m2607,9492r,1436e" filled="f" strokeweight=".58pt">
              <v:path arrowok="t"/>
            </v:shape>
            <v:shape id="_x0000_s3288" style="position:absolute;left:2612;top:10923;width:1340;height:0" coordorigin="2612,10923" coordsize="1340,0" path="m2612,10923r1340,e" filled="f" strokeweight=".20464mm">
              <v:path arrowok="t"/>
            </v:shape>
            <v:shape id="_x0000_s3287" style="position:absolute;left:3957;top:9492;width:0;height:1436" coordorigin="3957,9492" coordsize="0,1436" path="m3957,9492r,1436e" filled="f" strokeweight=".58pt">
              <v:path arrowok="t"/>
            </v:shape>
            <v:shape id="_x0000_s3286" style="position:absolute;left:3961;top:10923;width:6386;height:0" coordorigin="3961,10923" coordsize="6386,0" path="m3961,10923r6387,e" filled="f" strokeweight=".20464mm">
              <v:path arrowok="t"/>
            </v:shape>
            <v:shape id="_x0000_s3285" style="position:absolute;left:10353;top:9492;width:0;height:1436" coordorigin="10353,9492" coordsize="0,1436" path="m10353,9492r,1436e" filled="f" strokeweight=".58pt">
              <v:path arrowok="t"/>
            </v:shape>
            <w10:wrap anchorx="page" anchory="page"/>
          </v:group>
        </w:pict>
      </w:r>
      <w:r w:rsidR="001D4C10">
        <w:rPr>
          <w:sz w:val="24"/>
          <w:szCs w:val="24"/>
        </w:rPr>
        <w:t>Baza   podataka   za   projekat   iz   predmeta   Principi   softverskog   inženjerstva predstavlja  fleksibilan  i pouzdan  način  čuvanja  podataka  i pristupa  istim od  strane  veb servera radi generisanja veb stranica.</w:t>
      </w:r>
    </w:p>
    <w:p w:rsidR="00B70292" w:rsidRDefault="001D4C10">
      <w:pPr>
        <w:spacing w:line="260" w:lineRule="exact"/>
        <w:ind w:left="821"/>
        <w:rPr>
          <w:sz w:val="24"/>
          <w:szCs w:val="24"/>
        </w:rPr>
      </w:pPr>
      <w:r>
        <w:rPr>
          <w:sz w:val="24"/>
          <w:szCs w:val="24"/>
        </w:rPr>
        <w:t>U dokumentu su dati IE model podataka, šema relacione baze podataka, kao i opis</w:t>
      </w:r>
    </w:p>
    <w:p w:rsidR="00B70292" w:rsidRDefault="001D4C10">
      <w:pPr>
        <w:spacing w:before="2"/>
        <w:ind w:left="100" w:right="6525"/>
        <w:jc w:val="both"/>
        <w:rPr>
          <w:sz w:val="24"/>
          <w:szCs w:val="24"/>
        </w:rPr>
      </w:pPr>
      <w:r>
        <w:rPr>
          <w:sz w:val="24"/>
          <w:szCs w:val="24"/>
        </w:rPr>
        <w:t>tabela u bazi podataka.</w:t>
      </w:r>
    </w:p>
    <w:p w:rsidR="00B70292" w:rsidRDefault="001D4C10">
      <w:pPr>
        <w:spacing w:line="260" w:lineRule="exact"/>
        <w:ind w:left="821"/>
        <w:rPr>
          <w:sz w:val="24"/>
          <w:szCs w:val="24"/>
        </w:rPr>
      </w:pPr>
      <w:r>
        <w:rPr>
          <w:sz w:val="24"/>
          <w:szCs w:val="24"/>
        </w:rPr>
        <w:t>Ovaj  dokument   služi  kao   osnova  za  razvoj  detaljne  projektne  specifikacije</w:t>
      </w:r>
    </w:p>
    <w:p w:rsidR="00B70292" w:rsidRDefault="001D4C10">
      <w:pPr>
        <w:spacing w:before="2"/>
        <w:ind w:left="100" w:right="3614"/>
        <w:jc w:val="both"/>
        <w:rPr>
          <w:sz w:val="24"/>
          <w:szCs w:val="24"/>
        </w:rPr>
      </w:pPr>
      <w:r>
        <w:rPr>
          <w:sz w:val="24"/>
          <w:szCs w:val="24"/>
        </w:rPr>
        <w:t>posmatranog podsistema, implementaciju i testiranje.</w:t>
      </w:r>
    </w:p>
    <w:p w:rsidR="00B70292" w:rsidRDefault="00B70292">
      <w:pPr>
        <w:spacing w:before="17" w:line="260" w:lineRule="exact"/>
        <w:rPr>
          <w:sz w:val="26"/>
          <w:szCs w:val="26"/>
        </w:rPr>
      </w:pPr>
    </w:p>
    <w:p w:rsidR="00B70292" w:rsidRDefault="001D4C10">
      <w:pPr>
        <w:ind w:left="201"/>
        <w:rPr>
          <w:sz w:val="28"/>
          <w:szCs w:val="28"/>
        </w:rPr>
      </w:pPr>
      <w:r>
        <w:rPr>
          <w:b/>
          <w:w w:val="99"/>
          <w:sz w:val="28"/>
          <w:szCs w:val="28"/>
        </w:rPr>
        <w:t>Ciljne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grupe</w:t>
      </w:r>
    </w:p>
    <w:p w:rsidR="00B70292" w:rsidRDefault="001D4C10">
      <w:pPr>
        <w:spacing w:line="260" w:lineRule="exact"/>
        <w:ind w:left="821"/>
        <w:rPr>
          <w:sz w:val="24"/>
          <w:szCs w:val="24"/>
        </w:rPr>
      </w:pPr>
      <w:r>
        <w:rPr>
          <w:sz w:val="24"/>
          <w:szCs w:val="24"/>
        </w:rPr>
        <w:t>Dokument  je namenjen vođi projekta i članovima razvojnog tima. Vođi projekta</w:t>
      </w:r>
    </w:p>
    <w:p w:rsidR="00B70292" w:rsidRDefault="001D4C10">
      <w:pPr>
        <w:spacing w:before="2"/>
        <w:ind w:left="100" w:right="82"/>
        <w:jc w:val="both"/>
        <w:rPr>
          <w:sz w:val="24"/>
          <w:szCs w:val="24"/>
        </w:rPr>
      </w:pPr>
      <w:r>
        <w:rPr>
          <w:sz w:val="24"/>
          <w:szCs w:val="24"/>
        </w:rPr>
        <w:t>dokument  služi  za  planiranje  razvojnih  aktivnosti  i  specifikaciju  imena  tabela  i  imena polja  u  bazi,  kako  bi  nezavisne  celine,   implementirane  od  strane  različitih  delova razvojnog tima, na kraju rada bile uspešno integrisane.</w:t>
      </w:r>
    </w:p>
    <w:p w:rsidR="00B70292" w:rsidRDefault="001D4C10">
      <w:pPr>
        <w:spacing w:line="260" w:lineRule="exact"/>
        <w:ind w:left="821"/>
        <w:rPr>
          <w:sz w:val="24"/>
          <w:szCs w:val="24"/>
        </w:rPr>
      </w:pPr>
      <w:r>
        <w:rPr>
          <w:sz w:val="24"/>
          <w:szCs w:val="24"/>
        </w:rPr>
        <w:t>Razvojnom timu dokument služi kao osnova za dizajn i implementaciju.</w:t>
      </w:r>
    </w:p>
    <w:p w:rsidR="00B70292" w:rsidRDefault="00B70292">
      <w:pPr>
        <w:spacing w:before="2" w:line="280" w:lineRule="exact"/>
        <w:rPr>
          <w:sz w:val="28"/>
          <w:szCs w:val="28"/>
        </w:rPr>
      </w:pPr>
    </w:p>
    <w:p w:rsidR="00B70292" w:rsidRDefault="001D4C10">
      <w:pPr>
        <w:ind w:left="201"/>
        <w:rPr>
          <w:sz w:val="28"/>
          <w:szCs w:val="28"/>
        </w:rPr>
      </w:pPr>
      <w:r>
        <w:rPr>
          <w:b/>
          <w:w w:val="99"/>
          <w:sz w:val="28"/>
          <w:szCs w:val="28"/>
        </w:rPr>
        <w:t>Organizacija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dokumenta</w:t>
      </w:r>
    </w:p>
    <w:p w:rsidR="00B70292" w:rsidRDefault="001D4C10">
      <w:pPr>
        <w:spacing w:line="260" w:lineRule="exact"/>
        <w:ind w:left="100" w:right="3423"/>
        <w:jc w:val="both"/>
        <w:rPr>
          <w:sz w:val="24"/>
          <w:szCs w:val="24"/>
        </w:rPr>
      </w:pPr>
      <w:r>
        <w:rPr>
          <w:sz w:val="24"/>
          <w:szCs w:val="24"/>
        </w:rPr>
        <w:t>Ostatak dokumenta organizovan je u sledeća poglavlja:</w:t>
      </w:r>
    </w:p>
    <w:p w:rsidR="00B70292" w:rsidRDefault="001D4C10">
      <w:pPr>
        <w:spacing w:line="260" w:lineRule="exact"/>
        <w:ind w:left="461"/>
        <w:rPr>
          <w:sz w:val="24"/>
          <w:szCs w:val="24"/>
        </w:rPr>
      </w:pPr>
      <w:r>
        <w:rPr>
          <w:b/>
          <w:w w:val="95"/>
          <w:sz w:val="24"/>
          <w:szCs w:val="24"/>
        </w:rPr>
        <w:t>1.</w:t>
      </w:r>
      <w:r>
        <w:rPr>
          <w:b/>
          <w:sz w:val="24"/>
          <w:szCs w:val="24"/>
        </w:rPr>
        <w:t xml:space="preserve">   Model podataka </w:t>
      </w:r>
      <w:r>
        <w:rPr>
          <w:sz w:val="24"/>
          <w:szCs w:val="24"/>
        </w:rPr>
        <w:t>– model podataka u bazi i šema baze</w:t>
      </w:r>
    </w:p>
    <w:p w:rsidR="00B70292" w:rsidRDefault="001D4C10">
      <w:pPr>
        <w:spacing w:before="2"/>
        <w:ind w:left="461"/>
        <w:rPr>
          <w:sz w:val="24"/>
          <w:szCs w:val="24"/>
        </w:rPr>
      </w:pPr>
      <w:r>
        <w:rPr>
          <w:b/>
          <w:w w:val="95"/>
          <w:sz w:val="24"/>
          <w:szCs w:val="24"/>
        </w:rPr>
        <w:t>2.</w:t>
      </w:r>
      <w:r>
        <w:rPr>
          <w:b/>
          <w:sz w:val="24"/>
          <w:szCs w:val="24"/>
        </w:rPr>
        <w:t xml:space="preserve">   Tabele – </w:t>
      </w:r>
      <w:r>
        <w:rPr>
          <w:sz w:val="24"/>
          <w:szCs w:val="24"/>
        </w:rPr>
        <w:t>spisak tabela</w:t>
      </w:r>
    </w:p>
    <w:p w:rsidR="00B70292" w:rsidRDefault="00B70292">
      <w:pPr>
        <w:spacing w:before="2" w:line="280" w:lineRule="exact"/>
        <w:rPr>
          <w:sz w:val="28"/>
          <w:szCs w:val="28"/>
        </w:rPr>
      </w:pPr>
    </w:p>
    <w:p w:rsidR="00B70292" w:rsidRDefault="001D4C10">
      <w:pPr>
        <w:ind w:left="201"/>
        <w:rPr>
          <w:sz w:val="28"/>
          <w:szCs w:val="28"/>
        </w:rPr>
      </w:pPr>
      <w:r>
        <w:rPr>
          <w:b/>
          <w:w w:val="99"/>
          <w:sz w:val="28"/>
          <w:szCs w:val="28"/>
        </w:rPr>
        <w:t>Rečnik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pojmova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i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skraćenica</w:t>
      </w:r>
    </w:p>
    <w:p w:rsidR="00B70292" w:rsidRDefault="001D4C10">
      <w:pPr>
        <w:spacing w:line="260" w:lineRule="exact"/>
        <w:ind w:left="100" w:right="2501"/>
        <w:jc w:val="both"/>
        <w:rPr>
          <w:sz w:val="24"/>
          <w:szCs w:val="24"/>
        </w:rPr>
      </w:pPr>
      <w:r>
        <w:rPr>
          <w:sz w:val="24"/>
          <w:szCs w:val="24"/>
        </w:rPr>
        <w:t>IE – Information Engineering, notacija za modelovanje podataka</w:t>
      </w:r>
    </w:p>
    <w:p w:rsidR="00B70292" w:rsidRDefault="001D4C10">
      <w:pPr>
        <w:spacing w:before="2"/>
        <w:ind w:left="100" w:right="2921"/>
        <w:jc w:val="both"/>
        <w:rPr>
          <w:sz w:val="24"/>
          <w:szCs w:val="24"/>
        </w:rPr>
      </w:pPr>
      <w:r>
        <w:rPr>
          <w:sz w:val="24"/>
          <w:szCs w:val="24"/>
        </w:rPr>
        <w:t>ER – Entity/Relationship, notacija za modelovanje podataka</w:t>
      </w:r>
    </w:p>
    <w:p w:rsidR="00B70292" w:rsidRDefault="00B70292">
      <w:pPr>
        <w:spacing w:before="5"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201"/>
        <w:rPr>
          <w:sz w:val="28"/>
          <w:szCs w:val="28"/>
        </w:rPr>
      </w:pPr>
      <w:r>
        <w:rPr>
          <w:b/>
          <w:w w:val="99"/>
          <w:sz w:val="28"/>
          <w:szCs w:val="28"/>
        </w:rPr>
        <w:t>Otvorena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pitanja</w:t>
      </w:r>
    </w:p>
    <w:p w:rsidR="00770588" w:rsidRDefault="00770588" w:rsidP="00770588">
      <w:pPr>
        <w:ind w:right="4715"/>
        <w:jc w:val="both"/>
        <w:rPr>
          <w:sz w:val="24"/>
          <w:szCs w:val="24"/>
        </w:rPr>
        <w:sectPr w:rsidR="00770588">
          <w:type w:val="continuous"/>
          <w:pgSz w:w="12240" w:h="15840"/>
          <w:pgMar w:top="740" w:right="1680" w:bottom="280" w:left="1700" w:header="720" w:footer="720" w:gutter="0"/>
          <w:cols w:space="720"/>
        </w:sectPr>
      </w:pPr>
      <w:r>
        <w:rPr>
          <w:b/>
          <w:sz w:val="24"/>
          <w:szCs w:val="24"/>
        </w:rPr>
        <w:t>Broj        Datum           Problem/Rešenje</w:t>
      </w:r>
    </w:p>
    <w:p w:rsidR="00B70292" w:rsidRDefault="00B70292">
      <w:pPr>
        <w:spacing w:line="200" w:lineRule="exact"/>
      </w:pPr>
    </w:p>
    <w:p w:rsidR="00B70292" w:rsidRDefault="001D4C10">
      <w:pPr>
        <w:ind w:left="100" w:right="4715"/>
        <w:jc w:val="both"/>
        <w:rPr>
          <w:sz w:val="24"/>
          <w:szCs w:val="24"/>
        </w:rPr>
        <w:sectPr w:rsidR="00B70292">
          <w:type w:val="continuous"/>
          <w:pgSz w:w="12240" w:h="15840"/>
          <w:pgMar w:top="740" w:right="1680" w:bottom="280" w:left="1700" w:header="720" w:footer="720" w:gutter="0"/>
          <w:cols w:space="720"/>
        </w:sectPr>
      </w:pPr>
      <w:r>
        <w:rPr>
          <w:b/>
          <w:sz w:val="24"/>
          <w:szCs w:val="24"/>
        </w:rPr>
        <w:t xml:space="preserve">        </w:t>
      </w:r>
    </w:p>
    <w:p w:rsidR="00B70292" w:rsidRDefault="00B70292">
      <w:pPr>
        <w:spacing w:before="5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0" w:line="360" w:lineRule="exact"/>
        <w:ind w:left="3264" w:right="3629"/>
        <w:jc w:val="center"/>
        <w:rPr>
          <w:sz w:val="32"/>
          <w:szCs w:val="32"/>
        </w:rPr>
      </w:pPr>
      <w:r>
        <w:rPr>
          <w:b/>
          <w:w w:val="97"/>
          <w:position w:val="-1"/>
          <w:sz w:val="32"/>
          <w:szCs w:val="32"/>
        </w:rPr>
        <w:t>2.</w:t>
      </w:r>
      <w:r w:rsidR="0067240F">
        <w:rPr>
          <w:b/>
          <w:position w:val="-1"/>
          <w:sz w:val="32"/>
          <w:szCs w:val="32"/>
        </w:rPr>
        <w:tab/>
      </w:r>
      <w:r>
        <w:rPr>
          <w:b/>
          <w:position w:val="-1"/>
          <w:sz w:val="32"/>
          <w:szCs w:val="32"/>
        </w:rPr>
        <w:t>Model podataka</w:t>
      </w:r>
    </w:p>
    <w:p w:rsidR="00B70292" w:rsidRDefault="00B70292">
      <w:pPr>
        <w:spacing w:line="200" w:lineRule="exact"/>
      </w:pPr>
    </w:p>
    <w:p w:rsidR="00B70292" w:rsidRDefault="00B70292">
      <w:pPr>
        <w:spacing w:before="8" w:line="220" w:lineRule="exact"/>
        <w:rPr>
          <w:sz w:val="22"/>
          <w:szCs w:val="22"/>
        </w:rPr>
      </w:pPr>
    </w:p>
    <w:p w:rsidR="00B70292" w:rsidRDefault="001D4C10">
      <w:pPr>
        <w:spacing w:before="22"/>
        <w:ind w:left="441"/>
        <w:rPr>
          <w:b/>
          <w:w w:val="99"/>
          <w:sz w:val="28"/>
          <w:szCs w:val="28"/>
        </w:rPr>
      </w:pPr>
      <w:r>
        <w:rPr>
          <w:b/>
          <w:w w:val="99"/>
          <w:sz w:val="28"/>
          <w:szCs w:val="28"/>
        </w:rPr>
        <w:t>IE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notacija</w:t>
      </w:r>
    </w:p>
    <w:p w:rsidR="00486074" w:rsidRDefault="00486074">
      <w:pPr>
        <w:spacing w:before="22"/>
        <w:ind w:left="441"/>
        <w:rPr>
          <w:sz w:val="28"/>
          <w:szCs w:val="28"/>
        </w:rPr>
      </w:pPr>
    </w:p>
    <w:p w:rsidR="00B70292" w:rsidRDefault="00207C68">
      <w:pPr>
        <w:spacing w:before="8"/>
        <w:ind w:left="110"/>
      </w:pPr>
      <w:r>
        <w:rPr>
          <w:noProof/>
        </w:rPr>
        <w:drawing>
          <wp:inline distT="0" distB="0" distL="0" distR="0" wp14:anchorId="0EA87057" wp14:editId="63581A5B">
            <wp:extent cx="6146800" cy="30905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92" w:rsidRDefault="00B70292">
      <w:pPr>
        <w:spacing w:before="15" w:line="280" w:lineRule="exact"/>
        <w:rPr>
          <w:sz w:val="28"/>
          <w:szCs w:val="28"/>
        </w:rPr>
      </w:pPr>
    </w:p>
    <w:p w:rsidR="00B70292" w:rsidRDefault="001D4C10">
      <w:pPr>
        <w:ind w:left="441"/>
        <w:rPr>
          <w:sz w:val="28"/>
          <w:szCs w:val="28"/>
        </w:rPr>
      </w:pPr>
      <w:r>
        <w:rPr>
          <w:b/>
          <w:w w:val="99"/>
          <w:sz w:val="28"/>
          <w:szCs w:val="28"/>
        </w:rPr>
        <w:t>Šema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relacione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baze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podataka</w:t>
      </w:r>
    </w:p>
    <w:p w:rsidR="00B70292" w:rsidRDefault="00B70292">
      <w:pPr>
        <w:spacing w:before="3" w:line="260" w:lineRule="exact"/>
        <w:rPr>
          <w:sz w:val="26"/>
          <w:szCs w:val="26"/>
        </w:rPr>
      </w:pPr>
    </w:p>
    <w:p w:rsidR="00B70292" w:rsidRDefault="001D4C10">
      <w:pPr>
        <w:ind w:left="340" w:right="2207"/>
        <w:rPr>
          <w:sz w:val="24"/>
          <w:szCs w:val="24"/>
        </w:rPr>
      </w:pPr>
      <w:r>
        <w:rPr>
          <w:sz w:val="24"/>
          <w:szCs w:val="24"/>
        </w:rPr>
        <w:t>PITANJE (</w:t>
      </w:r>
      <w:r>
        <w:rPr>
          <w:sz w:val="24"/>
          <w:szCs w:val="24"/>
          <w:u w:val="single" w:color="000000"/>
        </w:rPr>
        <w:t>IdPitanje,</w:t>
      </w:r>
      <w:r>
        <w:rPr>
          <w:sz w:val="24"/>
          <w:szCs w:val="24"/>
        </w:rPr>
        <w:t xml:space="preserve"> Likes, Dislikes, Tekst, idTacan, IdInsert, Odobreno) ODGOVOR (</w:t>
      </w:r>
      <w:r>
        <w:rPr>
          <w:sz w:val="24"/>
          <w:szCs w:val="24"/>
          <w:u w:val="single" w:color="000000"/>
        </w:rPr>
        <w:t>IdOdgovor,</w:t>
      </w:r>
      <w:r>
        <w:rPr>
          <w:sz w:val="24"/>
          <w:szCs w:val="24"/>
        </w:rPr>
        <w:t xml:space="preserve"> Tekst)</w:t>
      </w:r>
    </w:p>
    <w:p w:rsidR="00B70292" w:rsidRDefault="00770588">
      <w:pPr>
        <w:spacing w:line="260" w:lineRule="exact"/>
        <w:ind w:left="340"/>
        <w:rPr>
          <w:sz w:val="24"/>
          <w:szCs w:val="24"/>
        </w:rPr>
      </w:pPr>
      <w:r>
        <w:rPr>
          <w:sz w:val="24"/>
          <w:szCs w:val="24"/>
        </w:rPr>
        <w:t>NETACANODGOVOR</w:t>
      </w:r>
      <w:r w:rsidR="001D4C10">
        <w:rPr>
          <w:sz w:val="24"/>
          <w:szCs w:val="24"/>
        </w:rPr>
        <w:t>NA (</w:t>
      </w:r>
      <w:r w:rsidR="001D4C10">
        <w:rPr>
          <w:sz w:val="24"/>
          <w:szCs w:val="24"/>
          <w:u w:val="single" w:color="000000"/>
        </w:rPr>
        <w:t>IdPitanje, IdOdgovor</w:t>
      </w:r>
      <w:r w:rsidR="001D4C10">
        <w:rPr>
          <w:sz w:val="24"/>
          <w:szCs w:val="24"/>
        </w:rPr>
        <w:t>)</w:t>
      </w:r>
    </w:p>
    <w:p w:rsidR="00B70292" w:rsidRDefault="00CF089C">
      <w:pPr>
        <w:spacing w:before="2"/>
        <w:ind w:left="340" w:right="6029"/>
        <w:rPr>
          <w:sz w:val="24"/>
          <w:szCs w:val="24"/>
        </w:rPr>
      </w:pPr>
      <w:r>
        <w:rPr>
          <w:sz w:val="24"/>
          <w:szCs w:val="24"/>
        </w:rPr>
        <w:t xml:space="preserve">SCENA </w:t>
      </w:r>
      <w:r w:rsidR="001D4C10">
        <w:rPr>
          <w:sz w:val="24"/>
          <w:szCs w:val="24"/>
        </w:rPr>
        <w:t>(</w:t>
      </w:r>
      <w:r w:rsidR="001D4C10">
        <w:rPr>
          <w:sz w:val="24"/>
          <w:szCs w:val="24"/>
          <w:u w:val="single" w:color="000000"/>
        </w:rPr>
        <w:t>IdInsert</w:t>
      </w:r>
      <w:r w:rsidR="00770588">
        <w:rPr>
          <w:sz w:val="24"/>
          <w:szCs w:val="24"/>
        </w:rPr>
        <w:t>, Naziv, IdFilm) BILO</w:t>
      </w:r>
      <w:r w:rsidR="001D4C10">
        <w:rPr>
          <w:sz w:val="24"/>
          <w:szCs w:val="24"/>
        </w:rPr>
        <w:t>U (</w:t>
      </w:r>
      <w:r w:rsidR="001D4C10">
        <w:rPr>
          <w:sz w:val="24"/>
          <w:szCs w:val="24"/>
          <w:u w:val="single" w:color="000000"/>
        </w:rPr>
        <w:t>IdPartija, IdPitanje</w:t>
      </w:r>
      <w:r w:rsidR="001D4C10">
        <w:rPr>
          <w:sz w:val="24"/>
          <w:szCs w:val="24"/>
        </w:rPr>
        <w:t>) CITAT (</w:t>
      </w:r>
      <w:r w:rsidR="001D4C10">
        <w:rPr>
          <w:sz w:val="24"/>
          <w:szCs w:val="24"/>
          <w:u w:val="single" w:color="000000"/>
        </w:rPr>
        <w:t>IdCitat</w:t>
      </w:r>
      <w:r w:rsidR="001D4C10">
        <w:rPr>
          <w:sz w:val="24"/>
          <w:szCs w:val="24"/>
        </w:rPr>
        <w:t>, Tekst, Autor) FILM (</w:t>
      </w:r>
      <w:r w:rsidR="001D4C10">
        <w:rPr>
          <w:sz w:val="24"/>
          <w:szCs w:val="24"/>
          <w:u w:val="single" w:color="000000"/>
        </w:rPr>
        <w:t>IdFilm,</w:t>
      </w:r>
      <w:r w:rsidR="001D4C10">
        <w:rPr>
          <w:sz w:val="24"/>
          <w:szCs w:val="24"/>
        </w:rPr>
        <w:t xml:space="preserve"> Naziv) TRIVIA(</w:t>
      </w:r>
      <w:r w:rsidR="001D4C10">
        <w:rPr>
          <w:sz w:val="24"/>
          <w:szCs w:val="24"/>
          <w:u w:val="single" w:color="000000"/>
        </w:rPr>
        <w:t>IdTrivia</w:t>
      </w:r>
      <w:r w:rsidR="001D4C10">
        <w:rPr>
          <w:sz w:val="24"/>
          <w:szCs w:val="24"/>
        </w:rPr>
        <w:t>, Tekst, IdFilm) PARTIJA(</w:t>
      </w:r>
      <w:r w:rsidR="001D4C10">
        <w:rPr>
          <w:sz w:val="24"/>
          <w:szCs w:val="24"/>
          <w:u w:val="single" w:color="000000"/>
        </w:rPr>
        <w:t>IdPartija</w:t>
      </w:r>
      <w:r w:rsidR="001D4C10">
        <w:rPr>
          <w:sz w:val="24"/>
          <w:szCs w:val="24"/>
        </w:rPr>
        <w:t>, Datum)</w:t>
      </w:r>
    </w:p>
    <w:p w:rsidR="00377934" w:rsidRDefault="001D4C10">
      <w:pPr>
        <w:spacing w:before="3"/>
        <w:ind w:left="340" w:right="3725"/>
        <w:rPr>
          <w:sz w:val="24"/>
          <w:szCs w:val="24"/>
        </w:rPr>
      </w:pPr>
      <w:r>
        <w:rPr>
          <w:sz w:val="24"/>
          <w:szCs w:val="24"/>
        </w:rPr>
        <w:t>IGRAO(</w:t>
      </w:r>
      <w:r>
        <w:rPr>
          <w:sz w:val="24"/>
          <w:szCs w:val="24"/>
          <w:u w:val="single" w:color="000000"/>
        </w:rPr>
        <w:t xml:space="preserve">IdPartija, 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  <w:u w:val="single" w:color="000000"/>
        </w:rPr>
        <w:t>,</w:t>
      </w:r>
      <w:r>
        <w:rPr>
          <w:sz w:val="24"/>
          <w:szCs w:val="24"/>
        </w:rPr>
        <w:t xml:space="preserve"> BrojPoena) </w:t>
      </w:r>
    </w:p>
    <w:p w:rsidR="00B70292" w:rsidRDefault="001D4C10">
      <w:pPr>
        <w:spacing w:before="3"/>
        <w:ind w:left="340" w:right="3725"/>
        <w:rPr>
          <w:sz w:val="24"/>
          <w:szCs w:val="24"/>
        </w:rPr>
      </w:pPr>
      <w:r>
        <w:rPr>
          <w:sz w:val="24"/>
          <w:szCs w:val="24"/>
        </w:rPr>
        <w:t>GOST(</w:t>
      </w:r>
      <w:r>
        <w:rPr>
          <w:sz w:val="24"/>
          <w:szCs w:val="24"/>
          <w:u w:val="single" w:color="000000"/>
        </w:rPr>
        <w:t>IdGost</w:t>
      </w:r>
      <w:r>
        <w:rPr>
          <w:sz w:val="24"/>
          <w:szCs w:val="24"/>
        </w:rPr>
        <w:t>, Ime, IdPartija, BrojPoena) IGRAC(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, BrojPartija, BrojPobeda, BrojPoraza) VIP(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)</w:t>
      </w:r>
    </w:p>
    <w:p w:rsidR="00B70292" w:rsidRDefault="001D4C10">
      <w:pPr>
        <w:spacing w:before="7" w:line="260" w:lineRule="exact"/>
        <w:ind w:left="340" w:right="4128"/>
        <w:rPr>
          <w:sz w:val="24"/>
          <w:szCs w:val="24"/>
        </w:rPr>
      </w:pPr>
      <w:r>
        <w:rPr>
          <w:sz w:val="24"/>
          <w:szCs w:val="24"/>
        </w:rPr>
        <w:t>KORISNIK(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, Password, Email) ADMIN(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)</w:t>
      </w:r>
    </w:p>
    <w:p w:rsidR="00B70292" w:rsidRDefault="001D4C10">
      <w:pPr>
        <w:spacing w:line="260" w:lineRule="exact"/>
        <w:ind w:left="340"/>
        <w:rPr>
          <w:sz w:val="24"/>
          <w:szCs w:val="24"/>
        </w:rPr>
        <w:sectPr w:rsidR="00B70292">
          <w:footerReference w:type="default" r:id="rId13"/>
          <w:pgSz w:w="12240" w:h="15840"/>
          <w:pgMar w:top="740" w:right="1100" w:bottom="280" w:left="1460" w:header="558" w:footer="747" w:gutter="0"/>
          <w:cols w:space="720"/>
        </w:sectPr>
      </w:pPr>
      <w:r>
        <w:rPr>
          <w:sz w:val="24"/>
          <w:szCs w:val="24"/>
        </w:rPr>
        <w:t>MODERATOR(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)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1D4C10">
      <w:pPr>
        <w:spacing w:before="20" w:line="360" w:lineRule="exact"/>
        <w:ind w:left="4036" w:right="4145"/>
        <w:jc w:val="center"/>
        <w:rPr>
          <w:sz w:val="32"/>
          <w:szCs w:val="32"/>
        </w:rPr>
      </w:pPr>
      <w:r>
        <w:rPr>
          <w:b/>
          <w:w w:val="97"/>
          <w:position w:val="-1"/>
          <w:sz w:val="32"/>
          <w:szCs w:val="32"/>
        </w:rPr>
        <w:t>3.</w:t>
      </w:r>
      <w:r>
        <w:rPr>
          <w:b/>
          <w:position w:val="-1"/>
          <w:sz w:val="32"/>
          <w:szCs w:val="32"/>
        </w:rPr>
        <w:t xml:space="preserve"> Tabele</w:t>
      </w:r>
    </w:p>
    <w:p w:rsidR="00B70292" w:rsidRDefault="00B70292">
      <w:pPr>
        <w:spacing w:before="19" w:line="240" w:lineRule="exact"/>
        <w:rPr>
          <w:sz w:val="24"/>
          <w:szCs w:val="24"/>
        </w:rPr>
      </w:pPr>
    </w:p>
    <w:p w:rsidR="00B70292" w:rsidRDefault="001D4C10">
      <w:pPr>
        <w:spacing w:before="22"/>
        <w:ind w:left="921"/>
        <w:rPr>
          <w:sz w:val="28"/>
          <w:szCs w:val="28"/>
        </w:rPr>
      </w:pPr>
      <w:r>
        <w:rPr>
          <w:b/>
          <w:w w:val="99"/>
          <w:sz w:val="28"/>
          <w:szCs w:val="28"/>
        </w:rPr>
        <w:t>PITANJE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:</w:t>
      </w:r>
    </w:p>
    <w:p w:rsidR="00B70292" w:rsidRDefault="001D4C10">
      <w:pPr>
        <w:spacing w:line="260" w:lineRule="exact"/>
        <w:ind w:left="200" w:right="81"/>
        <w:jc w:val="both"/>
        <w:rPr>
          <w:sz w:val="24"/>
          <w:szCs w:val="24"/>
        </w:rPr>
      </w:pPr>
      <w:r>
        <w:rPr>
          <w:sz w:val="24"/>
          <w:szCs w:val="24"/>
        </w:rPr>
        <w:t>Sadrži podatke o  pitanju. Pitanje  je usko  povezano  sa  insertom I  odgovorom na  isto, zato  su</w:t>
      </w:r>
    </w:p>
    <w:p w:rsidR="00B70292" w:rsidRDefault="001D4C10">
      <w:pPr>
        <w:spacing w:before="7" w:line="260" w:lineRule="exact"/>
        <w:ind w:left="200" w:right="78"/>
        <w:jc w:val="both"/>
        <w:rPr>
          <w:sz w:val="24"/>
          <w:szCs w:val="24"/>
        </w:rPr>
      </w:pPr>
      <w:r>
        <w:rPr>
          <w:sz w:val="24"/>
          <w:szCs w:val="24"/>
        </w:rPr>
        <w:t>umetnuta  2  polja  koja  nose  informaciju  o  tome  koji insert  I koji odgovor je  uparen u  okviru pitanja. Polja Likes I Dislikes predstavljaju  broj pozitivnih I  negatvinih reakcija korisnika na određeno pitanje.</w:t>
      </w:r>
    </w:p>
    <w:p w:rsidR="00B70292" w:rsidRDefault="00B70292">
      <w:pPr>
        <w:spacing w:before="4" w:line="120" w:lineRule="exact"/>
        <w:rPr>
          <w:sz w:val="13"/>
          <w:szCs w:val="13"/>
        </w:rPr>
      </w:pPr>
    </w:p>
    <w:p w:rsidR="00B70292" w:rsidRDefault="00EB29F7">
      <w:pPr>
        <w:spacing w:line="200" w:lineRule="exact"/>
      </w:pPr>
      <w:r>
        <w:pict>
          <v:group id="_x0000_s3177" style="position:absolute;margin-left:85.1pt;margin-top:7.3pt;width:446.55pt;height:120.05pt;z-index:-1785;mso-position-horizontal-relative:page" coordorigin="1702,-54" coordsize="8826,2405">
            <v:shape id="_x0000_s3282" style="position:absolute;left:1762;top:265;width:2401;height:19" coordorigin="1762,265" coordsize="2401,19" path="m1762,284r2401,l4163,265r-2401,l1762,284xe" fillcolor="#62afff" stroked="f">
              <v:path arrowok="t"/>
            </v:shape>
            <v:shape id="_x0000_s3281" style="position:absolute;left:1762;top:6;width:2401;height:259" coordorigin="1762,6" coordsize="2401,259" path="m4163,265r,-259l1762,6r,259l4163,265xe" fillcolor="#62afff" stroked="f">
              <v:path arrowok="t"/>
            </v:shape>
            <v:shape id="_x0000_s3280" style="position:absolute;left:4177;top:265;width:2305;height:19" coordorigin="4177,265" coordsize="2305,19" path="m4177,284r2305,l6482,265r-2305,l4177,284xe" fillcolor="#62afff" stroked="f">
              <v:path arrowok="t"/>
            </v:shape>
            <v:shape id="_x0000_s3279" style="position:absolute;left:4177;top:6;width:2305;height:259" coordorigin="4177,6" coordsize="2305,259" path="m6482,265r,-259l4177,6r,259l6482,265xe" fillcolor="#62afff" stroked="f">
              <v:path arrowok="t"/>
            </v:shape>
            <v:shape id="_x0000_s3278" style="position:absolute;left:6497;top:265;width:1983;height:19" coordorigin="6497,265" coordsize="1983,19" path="m6497,284r1983,l8480,265r-1983,l6497,284xe" fillcolor="#62afff" stroked="f">
              <v:path arrowok="t"/>
            </v:shape>
            <v:shape id="_x0000_s3277" style="position:absolute;left:6497;top:6;width:1983;height:259" coordorigin="6497,6" coordsize="1983,259" path="m8480,265r,-259l6497,6r,259l8480,265xe" fillcolor="#62afff" stroked="f">
              <v:path arrowok="t"/>
            </v:shape>
            <v:shape id="_x0000_s3276" style="position:absolute;left:8495;top:265;width:1973;height:19" coordorigin="8495,265" coordsize="1973,19" path="m8495,284r1973,l10468,265r-1973,l8495,284xe" fillcolor="#62afff" stroked="f">
              <v:path arrowok="t"/>
            </v:shape>
            <v:shape id="_x0000_s3275" style="position:absolute;left:8495;top:6;width:1973;height:259" coordorigin="8495,6" coordsize="1973,259" path="m10468,265r,-259l8495,6r,259l10468,265xe" fillcolor="#62afff" stroked="f">
              <v:path arrowok="t"/>
            </v:shape>
            <v:shape id="_x0000_s3274" style="position:absolute;left:1762;top:-21;width:2401;height:0" coordorigin="1762,-21" coordsize="2401,0" path="m1762,-21r2401,e" filled="f" strokecolor="#eee" strokeweight=".34pt">
              <v:path arrowok="t"/>
            </v:shape>
            <v:shape id="_x0000_s3273" style="position:absolute;left:1762;top:-7;width:2401;height:0" coordorigin="1762,-7" coordsize="2401,0" path="m1762,-7r2401,e" filled="f" strokecolor="#eee" strokeweight=".29775mm">
              <v:path arrowok="t"/>
            </v:shape>
            <v:shape id="_x0000_s3272" style="position:absolute;left:1762;top:3;width:2401;height:0" coordorigin="1762,3" coordsize="2401,0" path="m1762,3r2401,e" filled="f" strokecolor="#62afff" strokeweight=".34pt">
              <v:path arrowok="t"/>
            </v:shape>
            <v:shape id="_x0000_s3271" style="position:absolute;left:4177;top:3;width:10;height:0" coordorigin="4177,3" coordsize="10,0" path="m4177,3r10,e" filled="f" strokecolor="#62afff" strokeweight=".34pt">
              <v:path arrowok="t"/>
            </v:shape>
            <v:shape id="_x0000_s3270" style="position:absolute;left:4163;top:-21;width:24;height:0" coordorigin="4163,-21" coordsize="24,0" path="m4163,-21r24,e" filled="f" strokecolor="#eee" strokeweight=".34pt">
              <v:path arrowok="t"/>
            </v:shape>
            <v:shape id="_x0000_s3269" style="position:absolute;left:4163;top:-7;width:24;height:0" coordorigin="4163,-7" coordsize="24,0" path="m4163,-7r24,e" filled="f" strokecolor="#eee" strokeweight=".29775mm">
              <v:path arrowok="t"/>
            </v:shape>
            <v:shape id="_x0000_s3268" style="position:absolute;left:4187;top:-21;width:2295;height:0" coordorigin="4187,-21" coordsize="2295,0" path="m4187,-21r2295,e" filled="f" strokecolor="#eee" strokeweight=".34pt">
              <v:path arrowok="t"/>
            </v:shape>
            <v:shape id="_x0000_s3267" style="position:absolute;left:4187;top:-7;width:2295;height:0" coordorigin="4187,-7" coordsize="2295,0" path="m4187,-7r2295,e" filled="f" strokecolor="#eee" strokeweight=".29775mm">
              <v:path arrowok="t"/>
            </v:shape>
            <v:shape id="_x0000_s3266" style="position:absolute;left:4187;top:3;width:2295;height:0" coordorigin="4187,3" coordsize="2295,0" path="m4187,3r2295,e" filled="f" strokecolor="#62afff" strokeweight=".34pt">
              <v:path arrowok="t"/>
            </v:shape>
            <v:shape id="_x0000_s3265" style="position:absolute;left:6497;top:3;width:10;height:0" coordorigin="6497,3" coordsize="10,0" path="m6497,3r9,e" filled="f" strokecolor="#62afff" strokeweight=".34pt">
              <v:path arrowok="t"/>
            </v:shape>
            <v:shape id="_x0000_s3264" style="position:absolute;left:6482;top:-21;width:24;height:0" coordorigin="6482,-21" coordsize="24,0" path="m6482,-21r24,e" filled="f" strokecolor="#eee" strokeweight=".34pt">
              <v:path arrowok="t"/>
            </v:shape>
            <v:shape id="_x0000_s3263" style="position:absolute;left:6482;top:-7;width:24;height:0" coordorigin="6482,-7" coordsize="24,0" path="m6482,-7r24,e" filled="f" strokecolor="#eee" strokeweight=".29775mm">
              <v:path arrowok="t"/>
            </v:shape>
            <v:shape id="_x0000_s3262" style="position:absolute;left:6506;top:-21;width:1974;height:0" coordorigin="6506,-21" coordsize="1974,0" path="m6506,-21r1974,e" filled="f" strokecolor="#eee" strokeweight=".34pt">
              <v:path arrowok="t"/>
            </v:shape>
            <v:shape id="_x0000_s3261" style="position:absolute;left:6506;top:-7;width:1974;height:0" coordorigin="6506,-7" coordsize="1974,0" path="m6506,-7r1974,e" filled="f" strokecolor="#eee" strokeweight=".29775mm">
              <v:path arrowok="t"/>
            </v:shape>
            <v:shape id="_x0000_s3260" style="position:absolute;left:6506;top:3;width:1974;height:0" coordorigin="6506,3" coordsize="1974,0" path="m6506,3r1974,e" filled="f" strokecolor="#62afff" strokeweight=".34pt">
              <v:path arrowok="t"/>
            </v:shape>
            <v:shape id="_x0000_s3259" style="position:absolute;left:8495;top:3;width:10;height:0" coordorigin="8495,3" coordsize="10,0" path="m8495,3r9,e" filled="f" strokecolor="#62afff" strokeweight=".34pt">
              <v:path arrowok="t"/>
            </v:shape>
            <v:shape id="_x0000_s3258" style="position:absolute;left:8480;top:-21;width:24;height:0" coordorigin="8480,-21" coordsize="24,0" path="m8480,-21r24,e" filled="f" strokecolor="#eee" strokeweight=".34pt">
              <v:path arrowok="t"/>
            </v:shape>
            <v:shape id="_x0000_s3257" style="position:absolute;left:8480;top:-7;width:24;height:0" coordorigin="8480,-7" coordsize="24,0" path="m8480,-7r24,e" filled="f" strokecolor="#eee" strokeweight=".29775mm">
              <v:path arrowok="t"/>
            </v:shape>
            <v:shape id="_x0000_s3256" style="position:absolute;left:8504;top:-21;width:1968;height:0" coordorigin="8504,-21" coordsize="1968,0" path="m8504,-21r1969,e" filled="f" strokecolor="#eee" strokeweight=".34pt">
              <v:path arrowok="t"/>
            </v:shape>
            <v:shape id="_x0000_s3255" style="position:absolute;left:8504;top:-7;width:1968;height:0" coordorigin="8504,-7" coordsize="1968,0" path="m8504,-7r1969,e" filled="f" strokecolor="#eee" strokeweight=".29775mm">
              <v:path arrowok="t"/>
            </v:shape>
            <v:shape id="_x0000_s3254" style="position:absolute;left:8504;top:3;width:1968;height:0" coordorigin="8504,3" coordsize="1968,0" path="m8504,3r1969,e" filled="f" strokecolor="#62afff" strokeweight=".34pt">
              <v:path arrowok="t"/>
            </v:shape>
            <v:shape id="_x0000_s3253" style="position:absolute;left:10473;top:-21;width:24;height:0" coordorigin="10473,-21" coordsize="24,0" path="m10473,-21r24,e" filled="f" strokecolor="#eee" strokeweight=".34pt">
              <v:path arrowok="t"/>
            </v:shape>
            <v:shape id="_x0000_s3252" style="position:absolute;left:10473;top:-7;width:5;height:0" coordorigin="10473,-7" coordsize="5,0" path="m10473,-7r4,e" filled="f" strokecolor="#eee" strokeweight=".29775mm">
              <v:path arrowok="t"/>
            </v:shape>
            <v:shape id="_x0000_s3251" style="position:absolute;left:1762;top:287;width:2401;height:0" coordorigin="1762,287" coordsize="2401,0" path="m1762,287r2401,e" filled="f" strokecolor="#9f9f9f" strokeweight=".34pt">
              <v:path arrowok="t"/>
            </v:shape>
            <v:shape id="_x0000_s3250" style="position:absolute;left:1762;top:296;width:2401;height:0" coordorigin="1762,296" coordsize="2401,0" path="m1762,296r2401,e" filled="f" strokecolor="#9f9f9f" strokeweight=".34pt">
              <v:path arrowok="t"/>
            </v:shape>
            <v:shape id="_x0000_s3249" style="position:absolute;left:4177;top:287;width:2305;height:0" coordorigin="4177,287" coordsize="2305,0" path="m4177,287r2305,e" filled="f" strokecolor="#9f9f9f" strokeweight=".34pt">
              <v:path arrowok="t"/>
            </v:shape>
            <v:shape id="_x0000_s3248" style="position:absolute;left:4177;top:296;width:2305;height:0" coordorigin="4177,296" coordsize="2305,0" path="m4177,296r2305,e" filled="f" strokecolor="#9f9f9f" strokeweight=".34pt">
              <v:path arrowok="t"/>
            </v:shape>
            <v:shape id="_x0000_s3247" style="position:absolute;left:6497;top:287;width:1983;height:0" coordorigin="6497,287" coordsize="1983,0" path="m6497,287r1983,e" filled="f" strokecolor="#9f9f9f" strokeweight=".34pt">
              <v:path arrowok="t"/>
            </v:shape>
            <v:shape id="_x0000_s3246" style="position:absolute;left:6497;top:296;width:1983;height:0" coordorigin="6497,296" coordsize="1983,0" path="m6497,296r1983,e" filled="f" strokecolor="#9f9f9f" strokeweight=".34pt">
              <v:path arrowok="t"/>
            </v:shape>
            <v:shape id="_x0000_s3245" style="position:absolute;left:8495;top:287;width:1978;height:0" coordorigin="8495,287" coordsize="1978,0" path="m8495,287r1978,e" filled="f" strokecolor="#9f9f9f" strokeweight=".34pt">
              <v:path arrowok="t"/>
            </v:shape>
            <v:shape id="_x0000_s3244" style="position:absolute;left:8495;top:296;width:1978;height:0" coordorigin="8495,296" coordsize="1978,0" path="m8495,296r1978,e" filled="f" strokecolor="#9f9f9f" strokeweight=".34pt">
              <v:path arrowok="t"/>
            </v:shape>
            <v:shape id="_x0000_s3243" style="position:absolute;left:1762;top:579;width:2401;height:0" coordorigin="1762,579" coordsize="2401,0" path="m1762,579r2401,e" filled="f" strokecolor="#9f9f9f" strokeweight=".34pt">
              <v:path arrowok="t"/>
            </v:shape>
            <v:shape id="_x0000_s3242" style="position:absolute;left:1762;top:589;width:2401;height:0" coordorigin="1762,589" coordsize="2401,0" path="m1762,589r2401,e" filled="f" strokecolor="#9f9f9f" strokeweight=".34pt">
              <v:path arrowok="t"/>
            </v:shape>
            <v:shape id="_x0000_s3241" style="position:absolute;left:4177;top:579;width:2305;height:0" coordorigin="4177,579" coordsize="2305,0" path="m4177,579r2305,e" filled="f" strokecolor="#9f9f9f" strokeweight=".34pt">
              <v:path arrowok="t"/>
            </v:shape>
            <v:shape id="_x0000_s3240" style="position:absolute;left:4177;top:589;width:2305;height:0" coordorigin="4177,589" coordsize="2305,0" path="m4177,589r2305,e" filled="f" strokecolor="#9f9f9f" strokeweight=".34pt">
              <v:path arrowok="t"/>
            </v:shape>
            <v:shape id="_x0000_s3239" style="position:absolute;left:6497;top:579;width:1983;height:0" coordorigin="6497,579" coordsize="1983,0" path="m6497,579r1983,e" filled="f" strokecolor="#9f9f9f" strokeweight=".34pt">
              <v:path arrowok="t"/>
            </v:shape>
            <v:shape id="_x0000_s3238" style="position:absolute;left:6497;top:589;width:1983;height:0" coordorigin="6497,589" coordsize="1983,0" path="m6497,589r1983,e" filled="f" strokecolor="#9f9f9f" strokeweight=".34pt">
              <v:path arrowok="t"/>
            </v:shape>
            <v:shape id="_x0000_s3237" style="position:absolute;left:8495;top:579;width:1978;height:0" coordorigin="8495,579" coordsize="1978,0" path="m8495,579r1978,e" filled="f" strokecolor="#9f9f9f" strokeweight=".34pt">
              <v:path arrowok="t"/>
            </v:shape>
            <v:shape id="_x0000_s3236" style="position:absolute;left:8495;top:589;width:1978;height:0" coordorigin="8495,589" coordsize="1978,0" path="m8495,589r1978,e" filled="f" strokecolor="#9f9f9f" strokeweight=".34pt">
              <v:path arrowok="t"/>
            </v:shape>
            <v:shape id="_x0000_s3235" style="position:absolute;left:1762;top:867;width:2401;height:0" coordorigin="1762,867" coordsize="2401,0" path="m1762,867r2401,e" filled="f" strokecolor="#9f9f9f" strokeweight=".34pt">
              <v:path arrowok="t"/>
            </v:shape>
            <v:shape id="_x0000_s3234" style="position:absolute;left:1762;top:877;width:2401;height:0" coordorigin="1762,877" coordsize="2401,0" path="m1762,877r2401,e" filled="f" strokecolor="#9f9f9f" strokeweight=".34pt">
              <v:path arrowok="t"/>
            </v:shape>
            <v:shape id="_x0000_s3233" style="position:absolute;left:4177;top:867;width:2305;height:0" coordorigin="4177,867" coordsize="2305,0" path="m4177,867r2305,e" filled="f" strokecolor="#9f9f9f" strokeweight=".34pt">
              <v:path arrowok="t"/>
            </v:shape>
            <v:shape id="_x0000_s3232" style="position:absolute;left:4177;top:877;width:2305;height:0" coordorigin="4177,877" coordsize="2305,0" path="m4177,877r2305,e" filled="f" strokecolor="#9f9f9f" strokeweight=".34pt">
              <v:path arrowok="t"/>
            </v:shape>
            <v:shape id="_x0000_s3231" style="position:absolute;left:6497;top:867;width:1983;height:0" coordorigin="6497,867" coordsize="1983,0" path="m6497,867r1983,e" filled="f" strokecolor="#9f9f9f" strokeweight=".34pt">
              <v:path arrowok="t"/>
            </v:shape>
            <v:shape id="_x0000_s3230" style="position:absolute;left:6497;top:877;width:1983;height:0" coordorigin="6497,877" coordsize="1983,0" path="m6497,877r1983,e" filled="f" strokecolor="#9f9f9f" strokeweight=".34pt">
              <v:path arrowok="t"/>
            </v:shape>
            <v:shape id="_x0000_s3229" style="position:absolute;left:8495;top:867;width:1978;height:0" coordorigin="8495,867" coordsize="1978,0" path="m8495,867r1978,e" filled="f" strokecolor="#9f9f9f" strokeweight=".34pt">
              <v:path arrowok="t"/>
            </v:shape>
            <v:shape id="_x0000_s3228" style="position:absolute;left:8495;top:877;width:1978;height:0" coordorigin="8495,877" coordsize="1978,0" path="m8495,877r1978,e" filled="f" strokecolor="#9f9f9f" strokeweight=".34pt">
              <v:path arrowok="t"/>
            </v:shape>
            <v:shape id="_x0000_s3227" style="position:absolute;left:1762;top:1155;width:2401;height:0" coordorigin="1762,1155" coordsize="2401,0" path="m1762,1155r2401,e" filled="f" strokecolor="#9f9f9f" strokeweight=".34pt">
              <v:path arrowok="t"/>
            </v:shape>
            <v:shape id="_x0000_s3226" style="position:absolute;left:1762;top:1165;width:2401;height:0" coordorigin="1762,1165" coordsize="2401,0" path="m1762,1165r2401,e" filled="f" strokecolor="#9f9f9f" strokeweight=".34pt">
              <v:path arrowok="t"/>
            </v:shape>
            <v:shape id="_x0000_s3225" style="position:absolute;left:4177;top:1155;width:2305;height:0" coordorigin="4177,1155" coordsize="2305,0" path="m4177,1155r2305,e" filled="f" strokecolor="#9f9f9f" strokeweight=".34pt">
              <v:path arrowok="t"/>
            </v:shape>
            <v:shape id="_x0000_s3224" style="position:absolute;left:4177;top:1165;width:2305;height:0" coordorigin="4177,1165" coordsize="2305,0" path="m4177,1165r2305,e" filled="f" strokecolor="#9f9f9f" strokeweight=".34pt">
              <v:path arrowok="t"/>
            </v:shape>
            <v:shape id="_x0000_s3223" style="position:absolute;left:6497;top:1155;width:1983;height:0" coordorigin="6497,1155" coordsize="1983,0" path="m6497,1155r1983,e" filled="f" strokecolor="#9f9f9f" strokeweight=".34pt">
              <v:path arrowok="t"/>
            </v:shape>
            <v:shape id="_x0000_s3222" style="position:absolute;left:6497;top:1165;width:1983;height:0" coordorigin="6497,1165" coordsize="1983,0" path="m6497,1165r1983,e" filled="f" strokecolor="#9f9f9f" strokeweight=".34pt">
              <v:path arrowok="t"/>
            </v:shape>
            <v:shape id="_x0000_s3221" style="position:absolute;left:8495;top:1155;width:1978;height:0" coordorigin="8495,1155" coordsize="1978,0" path="m8495,1155r1978,e" filled="f" strokecolor="#9f9f9f" strokeweight=".34pt">
              <v:path arrowok="t"/>
            </v:shape>
            <v:shape id="_x0000_s3220" style="position:absolute;left:8495;top:1165;width:1978;height:0" coordorigin="8495,1165" coordsize="1978,0" path="m8495,1165r1978,e" filled="f" strokecolor="#9f9f9f" strokeweight=".34pt">
              <v:path arrowok="t"/>
            </v:shape>
            <v:shape id="_x0000_s3219" style="position:absolute;left:1762;top:1448;width:2401;height:0" coordorigin="1762,1448" coordsize="2401,0" path="m1762,1448r2401,e" filled="f" strokecolor="#9f9f9f" strokeweight=".34pt">
              <v:path arrowok="t"/>
            </v:shape>
            <v:shape id="_x0000_s3218" style="position:absolute;left:1762;top:1458;width:2401;height:0" coordorigin="1762,1458" coordsize="2401,0" path="m1762,1458r2401,e" filled="f" strokecolor="#9f9f9f" strokeweight=".34pt">
              <v:path arrowok="t"/>
            </v:shape>
            <v:shape id="_x0000_s3217" style="position:absolute;left:4177;top:1448;width:2305;height:0" coordorigin="4177,1448" coordsize="2305,0" path="m4177,1448r2305,e" filled="f" strokecolor="#9f9f9f" strokeweight=".34pt">
              <v:path arrowok="t"/>
            </v:shape>
            <v:shape id="_x0000_s3216" style="position:absolute;left:4177;top:1458;width:2305;height:0" coordorigin="4177,1458" coordsize="2305,0" path="m4177,1458r2305,e" filled="f" strokecolor="#9f9f9f" strokeweight=".34pt">
              <v:path arrowok="t"/>
            </v:shape>
            <v:shape id="_x0000_s3215" style="position:absolute;left:6497;top:1448;width:1983;height:0" coordorigin="6497,1448" coordsize="1983,0" path="m6497,1448r1983,e" filled="f" strokecolor="#9f9f9f" strokeweight=".34pt">
              <v:path arrowok="t"/>
            </v:shape>
            <v:shape id="_x0000_s3214" style="position:absolute;left:6497;top:1458;width:1983;height:0" coordorigin="6497,1458" coordsize="1983,0" path="m6497,1458r1983,e" filled="f" strokecolor="#9f9f9f" strokeweight=".34pt">
              <v:path arrowok="t"/>
            </v:shape>
            <v:shape id="_x0000_s3213" style="position:absolute;left:8495;top:1448;width:1978;height:0" coordorigin="8495,1448" coordsize="1978,0" path="m8495,1448r1978,e" filled="f" strokecolor="#9f9f9f" strokeweight=".34pt">
              <v:path arrowok="t"/>
            </v:shape>
            <v:shape id="_x0000_s3212" style="position:absolute;left:8495;top:1458;width:1978;height:0" coordorigin="8495,1458" coordsize="1978,0" path="m8495,1458r1978,e" filled="f" strokecolor="#9f9f9f" strokeweight=".34pt">
              <v:path arrowok="t"/>
            </v:shape>
            <v:shape id="_x0000_s3211" style="position:absolute;left:1762;top:1737;width:2401;height:0" coordorigin="1762,1737" coordsize="2401,0" path="m1762,1737r2401,e" filled="f" strokecolor="#9f9f9f" strokeweight=".34pt">
              <v:path arrowok="t"/>
            </v:shape>
            <v:shape id="_x0000_s3210" style="position:absolute;left:1762;top:1746;width:2401;height:0" coordorigin="1762,1746" coordsize="2401,0" path="m1762,1746r2401,e" filled="f" strokecolor="#9f9f9f" strokeweight=".34pt">
              <v:path arrowok="t"/>
            </v:shape>
            <v:shape id="_x0000_s3209" style="position:absolute;left:4177;top:1737;width:2305;height:0" coordorigin="4177,1737" coordsize="2305,0" path="m4177,1737r2305,e" filled="f" strokecolor="#9f9f9f" strokeweight=".34pt">
              <v:path arrowok="t"/>
            </v:shape>
            <v:shape id="_x0000_s3208" style="position:absolute;left:4177;top:1746;width:2305;height:0" coordorigin="4177,1746" coordsize="2305,0" path="m4177,1746r2305,e" filled="f" strokecolor="#9f9f9f" strokeweight=".34pt">
              <v:path arrowok="t"/>
            </v:shape>
            <v:shape id="_x0000_s3207" style="position:absolute;left:6497;top:1737;width:1983;height:0" coordorigin="6497,1737" coordsize="1983,0" path="m6497,1737r1983,e" filled="f" strokecolor="#9f9f9f" strokeweight=".34pt">
              <v:path arrowok="t"/>
            </v:shape>
            <v:shape id="_x0000_s3206" style="position:absolute;left:6497;top:1746;width:1983;height:0" coordorigin="6497,1746" coordsize="1983,0" path="m6497,1746r1983,e" filled="f" strokecolor="#9f9f9f" strokeweight=".34pt">
              <v:path arrowok="t"/>
            </v:shape>
            <v:shape id="_x0000_s3205" style="position:absolute;left:8495;top:1737;width:1978;height:0" coordorigin="8495,1737" coordsize="1978,0" path="m8495,1737r1978,e" filled="f" strokecolor="#9f9f9f" strokeweight=".34pt">
              <v:path arrowok="t"/>
            </v:shape>
            <v:shape id="_x0000_s3204" style="position:absolute;left:8495;top:1746;width:1978;height:0" coordorigin="8495,1746" coordsize="1978,0" path="m8495,1746r1978,e" filled="f" strokecolor="#9f9f9f" strokeweight=".34pt">
              <v:path arrowok="t"/>
            </v:shape>
            <v:shape id="_x0000_s3203" style="position:absolute;left:1762;top:2030;width:2401;height:0" coordorigin="1762,2030" coordsize="2401,0" path="m1762,2030r2401,e" filled="f" strokecolor="#9f9f9f" strokeweight=".34pt">
              <v:path arrowok="t"/>
            </v:shape>
            <v:shape id="_x0000_s3202" style="position:absolute;left:1762;top:2039;width:2401;height:0" coordorigin="1762,2039" coordsize="2401,0" path="m1762,2039r2401,e" filled="f" strokecolor="#9f9f9f" strokeweight=".34pt">
              <v:path arrowok="t"/>
            </v:shape>
            <v:shape id="_x0000_s3201" style="position:absolute;left:4177;top:2030;width:2305;height:0" coordorigin="4177,2030" coordsize="2305,0" path="m4177,2030r2305,e" filled="f" strokecolor="#9f9f9f" strokeweight=".34pt">
              <v:path arrowok="t"/>
            </v:shape>
            <v:shape id="_x0000_s3200" style="position:absolute;left:4177;top:2039;width:2305;height:0" coordorigin="4177,2039" coordsize="2305,0" path="m4177,2039r2305,e" filled="f" strokecolor="#9f9f9f" strokeweight=".34pt">
              <v:path arrowok="t"/>
            </v:shape>
            <v:shape id="_x0000_s3199" style="position:absolute;left:6497;top:2030;width:1983;height:0" coordorigin="6497,2030" coordsize="1983,0" path="m6497,2030r1983,e" filled="f" strokecolor="#9f9f9f" strokeweight=".34pt">
              <v:path arrowok="t"/>
            </v:shape>
            <v:shape id="_x0000_s3198" style="position:absolute;left:6497;top:2039;width:1983;height:0" coordorigin="6497,2039" coordsize="1983,0" path="m6497,2039r1983,e" filled="f" strokecolor="#9f9f9f" strokeweight=".34pt">
              <v:path arrowok="t"/>
            </v:shape>
            <v:shape id="_x0000_s3197" style="position:absolute;left:8495;top:2030;width:1978;height:0" coordorigin="8495,2030" coordsize="1978,0" path="m8495,2030r1978,e" filled="f" strokecolor="#9f9f9f" strokeweight=".34pt">
              <v:path arrowok="t"/>
            </v:shape>
            <v:shape id="_x0000_s3196" style="position:absolute;left:8495;top:2039;width:1978;height:0" coordorigin="8495,2039" coordsize="1978,0" path="m8495,2039r1978,e" filled="f" strokecolor="#9f9f9f" strokeweight=".34pt">
              <v:path arrowok="t"/>
            </v:shape>
            <v:shape id="_x0000_s3195" style="position:absolute;left:1755;top:-33;width:0;height:2348" coordorigin="1755,-33" coordsize="0,2348" path="m1755,-33r,2348e" filled="f" strokecolor="#eee" strokeweight="1.2pt">
              <v:path arrowok="t"/>
            </v:shape>
            <v:shape id="_x0000_s3194" style="position:absolute;left:1740;top:-11;width:0;height:2326" coordorigin="1740,-11" coordsize="0,2326" path="m1740,-11r,2326e" filled="f" strokecolor="#eee" strokeweight=".34pt">
              <v:path arrowok="t"/>
            </v:shape>
            <v:shape id="_x0000_s3193" style="position:absolute;left:1738;top:2327;width:2425;height:0" coordorigin="1738,2327" coordsize="2425,0" path="m1738,2327r2425,e" filled="f" strokecolor="#9f9f9f" strokeweight=".34pt">
              <v:path arrowok="t"/>
            </v:shape>
            <v:shape id="_x0000_s3192" style="position:absolute;left:1738;top:2318;width:2425;height:0" coordorigin="1738,2318" coordsize="2425,0" path="m1738,2318r2425,e" filled="f" strokecolor="#9f9f9f" strokeweight=".34pt">
              <v:path arrowok="t"/>
            </v:shape>
            <v:shape id="_x0000_s3191" style="position:absolute;left:4170;top:1;width:0;height:2333" coordorigin="4170,1" coordsize="0,2333" path="m4170,1r,2333e" filled="f" strokecolor="#9f9f9f" strokeweight=".72pt">
              <v:path arrowok="t"/>
            </v:shape>
            <v:shape id="_x0000_s3190" style="position:absolute;left:4165;top:1;width:0;height:2314" coordorigin="4165,1" coordsize="0,2314" path="m4165,1r,2314e" filled="f" strokecolor="#9f9f9f" strokeweight=".34pt">
              <v:path arrowok="t"/>
            </v:shape>
            <v:shape id="_x0000_s3189" style="position:absolute;left:4177;top:2327;width:2305;height:0" coordorigin="4177,2327" coordsize="2305,0" path="m4177,2327r2305,e" filled="f" strokecolor="#9f9f9f" strokeweight=".34pt">
              <v:path arrowok="t"/>
            </v:shape>
            <v:shape id="_x0000_s3188" style="position:absolute;left:4177;top:2318;width:2305;height:0" coordorigin="4177,2318" coordsize="2305,0" path="m4177,2318r2305,e" filled="f" strokecolor="#9f9f9f" strokeweight=".34pt">
              <v:path arrowok="t"/>
            </v:shape>
            <v:shape id="_x0000_s3187" style="position:absolute;left:6490;top:1;width:0;height:2333" coordorigin="6490,1" coordsize="0,2333" path="m6490,1r,2333e" filled="f" strokecolor="#9f9f9f" strokeweight=".72pt">
              <v:path arrowok="t"/>
            </v:shape>
            <v:shape id="_x0000_s3186" style="position:absolute;left:6485;top:1;width:0;height:2314" coordorigin="6485,1" coordsize="0,2314" path="m6485,1r,2314e" filled="f" strokecolor="#9f9f9f" strokeweight=".34pt">
              <v:path arrowok="t"/>
            </v:shape>
            <v:shape id="_x0000_s3185" style="position:absolute;left:6497;top:2327;width:1983;height:0" coordorigin="6497,2327" coordsize="1983,0" path="m6497,2327r1983,e" filled="f" strokecolor="#9f9f9f" strokeweight=".34pt">
              <v:path arrowok="t"/>
            </v:shape>
            <v:shape id="_x0000_s3184" style="position:absolute;left:6497;top:2318;width:1983;height:0" coordorigin="6497,2318" coordsize="1983,0" path="m6497,2318r1983,e" filled="f" strokecolor="#9f9f9f" strokeweight=".34pt">
              <v:path arrowok="t"/>
            </v:shape>
            <v:shape id="_x0000_s3183" style="position:absolute;left:8487;top:1;width:0;height:2333" coordorigin="8487,1" coordsize="0,2333" path="m8487,1r,2333e" filled="f" strokecolor="#9f9f9f" strokeweight=".72pt">
              <v:path arrowok="t"/>
            </v:shape>
            <v:shape id="_x0000_s3182" style="position:absolute;left:8483;top:1;width:0;height:2314" coordorigin="8483,1" coordsize="0,2314" path="m8483,1r,2314e" filled="f" strokecolor="#9f9f9f" strokeweight=".34pt">
              <v:path arrowok="t"/>
            </v:shape>
            <v:shape id="_x0000_s3181" style="position:absolute;left:8495;top:2327;width:1978;height:0" coordorigin="8495,2327" coordsize="1978,0" path="m8495,2327r1978,e" filled="f" strokecolor="#9f9f9f" strokeweight=".34pt">
              <v:path arrowok="t"/>
            </v:shape>
            <v:shape id="_x0000_s3180" style="position:absolute;left:8495;top:2318;width:1978;height:0" coordorigin="8495,2318" coordsize="1978,0" path="m8495,2318r1978,e" filled="f" strokecolor="#9f9f9f" strokeweight=".34pt">
              <v:path arrowok="t"/>
            </v:shape>
            <v:shape id="_x0000_s3179" style="position:absolute;left:10485;top:-16;width:0;height:2355" coordorigin="10485,-16" coordsize="0,2355" path="m10485,-16r,2355e" filled="f" strokecolor="#9f9f9f" strokeweight="1.2pt">
              <v:path arrowok="t"/>
            </v:shape>
            <v:shape id="_x0000_s3178" style="position:absolute;left:10475;top:-7;width:0;height:2322" coordorigin="10475,-7" coordsize="0,2322" path="m10475,-7r,2322e" filled="f" strokecolor="#9f9f9f" strokeweight=".34pt">
              <v:path arrowok="t"/>
            </v:shape>
            <w10:wrap anchorx="page"/>
          </v:group>
        </w:pict>
      </w:r>
    </w:p>
    <w:p w:rsidR="00B70292" w:rsidRDefault="001D4C10">
      <w:pPr>
        <w:spacing w:before="35" w:line="299" w:lineRule="auto"/>
        <w:ind w:left="200" w:right="2069"/>
      </w:pPr>
      <w:r>
        <w:rPr>
          <w:b/>
        </w:rPr>
        <w:t xml:space="preserve">Name                                      Datatype                               Is PK                              Is FK </w:t>
      </w:r>
      <w:r>
        <w:t>IdPitanja                                  uniqueid                                Yes                                  No Likes                                       integer                                   No                                   No Dislikes                                   integer                                   No                                   No Tekst                                       varchar(45)                            No                                   No IdTacan                                   uniqueid                                No                                   Yes IdInsert                                    uniqueid                                No                                   Yes</w:t>
      </w:r>
    </w:p>
    <w:p w:rsidR="00B70292" w:rsidRDefault="001D4C10">
      <w:pPr>
        <w:spacing w:before="7" w:line="220" w:lineRule="exact"/>
        <w:ind w:left="200"/>
      </w:pPr>
      <w:r>
        <w:rPr>
          <w:position w:val="-1"/>
        </w:rPr>
        <w:t>Odobreno                                integer                                   No                                   No</w:t>
      </w:r>
    </w:p>
    <w:p w:rsidR="00B70292" w:rsidRDefault="00EB29F7">
      <w:pPr>
        <w:spacing w:before="17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B70292" w:rsidRDefault="001D4C10">
      <w:pPr>
        <w:spacing w:before="22"/>
        <w:ind w:left="868"/>
        <w:rPr>
          <w:sz w:val="28"/>
          <w:szCs w:val="28"/>
        </w:rPr>
      </w:pPr>
      <w:r>
        <w:rPr>
          <w:b/>
          <w:w w:val="99"/>
          <w:sz w:val="28"/>
          <w:szCs w:val="28"/>
        </w:rPr>
        <w:t>ODGOVOR:</w:t>
      </w:r>
    </w:p>
    <w:p w:rsidR="00B70292" w:rsidRDefault="001D4C10">
      <w:pPr>
        <w:spacing w:before="3" w:line="260" w:lineRule="exact"/>
        <w:ind w:left="200" w:right="75"/>
        <w:rPr>
          <w:sz w:val="24"/>
          <w:szCs w:val="24"/>
        </w:rPr>
      </w:pPr>
      <w:r>
        <w:rPr>
          <w:sz w:val="24"/>
          <w:szCs w:val="24"/>
        </w:rPr>
        <w:t>Sadrži podatke o tačnom odgovoru na postavljeno pitanje (za jedno pitanje veže se tačno jedan tačan odgovor)</w:t>
      </w:r>
    </w:p>
    <w:p w:rsidR="00B70292" w:rsidRDefault="00B70292">
      <w:pPr>
        <w:spacing w:before="3"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/>
        <w:ind w:left="200"/>
      </w:pPr>
      <w:r>
        <w:rPr>
          <w:b/>
        </w:rPr>
        <w:t>Name                                      Datatype                               Is PK                              Is FK</w:t>
      </w:r>
    </w:p>
    <w:p w:rsidR="00B70292" w:rsidRDefault="00374C57">
      <w:pPr>
        <w:spacing w:before="53"/>
        <w:ind w:left="200"/>
      </w:pPr>
      <w:r>
        <w:pict>
          <v:group id="_x0000_s3103" style="position:absolute;left:0;text-align:left;margin-left:85.1pt;margin-top:-15.75pt;width:441.3pt;height:48.7pt;z-index:-1784;mso-position-horizontal-relative:page" coordorigin="1702,-315" coordsize="8826,974">
            <v:shape id="_x0000_s3176" style="position:absolute;left:1762;top:5;width:2396;height:24" coordorigin="1762,5" coordsize="2396,24" path="m1762,29r2396,l4158,5,1762,5r,24xe" fillcolor="#62afff" stroked="f">
              <v:path arrowok="t"/>
            </v:shape>
            <v:shape id="_x0000_s3175" style="position:absolute;left:1762;top:-255;width:2396;height:259" coordorigin="1762,-255" coordsize="2396,259" path="m1762,5r2396,l4158,-255r-2396,l1762,5xe" fillcolor="#62afff" stroked="f">
              <v:path arrowok="t"/>
            </v:shape>
            <v:shape id="_x0000_s3174" style="position:absolute;left:4173;top:5;width:2310;height:24" coordorigin="4173,5" coordsize="2310,24" path="m4173,29r2309,l6482,5,4173,5r,24xe" fillcolor="#62afff" stroked="f">
              <v:path arrowok="t"/>
            </v:shape>
            <v:shape id="_x0000_s3173" style="position:absolute;left:4173;top:-255;width:2310;height:259" coordorigin="4173,-255" coordsize="2310,259" path="m4173,5r2309,l6482,-255r-2309,l4173,5xe" fillcolor="#62afff" stroked="f">
              <v:path arrowok="t"/>
            </v:shape>
            <v:shape id="_x0000_s3172" style="position:absolute;left:6497;top:5;width:1988;height:24" coordorigin="6497,5" coordsize="1988,24" path="m6497,29r1988,l8485,5,6497,5r,24xe" fillcolor="#62afff" stroked="f">
              <v:path arrowok="t"/>
            </v:shape>
            <v:shape id="_x0000_s3171" style="position:absolute;left:6497;top:-255;width:1988;height:259" coordorigin="6497,-255" coordsize="1988,259" path="m6497,5r1988,l8485,-255r-1988,l6497,5xe" fillcolor="#62afff" stroked="f">
              <v:path arrowok="t"/>
            </v:shape>
            <v:shape id="_x0000_s3170" style="position:absolute;left:8499;top:5;width:1968;height:24" coordorigin="8499,5" coordsize="1968,24" path="m8499,29r1969,l10468,5,8499,5r,24xe" fillcolor="#62afff" stroked="f">
              <v:path arrowok="t"/>
            </v:shape>
            <v:shape id="_x0000_s3169" style="position:absolute;left:8499;top:-255;width:1968;height:259" coordorigin="8499,-255" coordsize="1968,259" path="m8499,5r1969,l10468,-255r-1969,l8499,5xe" fillcolor="#62afff" stroked="f">
              <v:path arrowok="t"/>
            </v:shape>
            <v:shape id="_x0000_s3168" style="position:absolute;left:1762;top:-281;width:2396;height:0" coordorigin="1762,-281" coordsize="2396,0" path="m1762,-281r2396,e" filled="f" strokecolor="#eee" strokeweight=".34pt">
              <v:path arrowok="t"/>
            </v:shape>
            <v:shape id="_x0000_s3167" style="position:absolute;left:1762;top:-267;width:2396;height:0" coordorigin="1762,-267" coordsize="2396,0" path="m1762,-267r2396,e" filled="f" strokecolor="#eee" strokeweight=".82pt">
              <v:path arrowok="t"/>
            </v:shape>
            <v:shape id="_x0000_s3166" style="position:absolute;left:1762;top:-257;width:2396;height:0" coordorigin="1762,-257" coordsize="2396,0" path="m1762,-257r2396,e" filled="f" strokecolor="#62afff" strokeweight=".34pt">
              <v:path arrowok="t"/>
            </v:shape>
            <v:shape id="_x0000_s3165" style="position:absolute;left:4173;top:-257;width:10;height:0" coordorigin="4173,-257" coordsize="10,0" path="m4173,-257r9,e" filled="f" strokecolor="#62afff" strokeweight=".34pt">
              <v:path arrowok="t"/>
            </v:shape>
            <v:shape id="_x0000_s3164" style="position:absolute;left:4158;top:-281;width:24;height:0" coordorigin="4158,-281" coordsize="24,0" path="m4158,-281r24,e" filled="f" strokecolor="#eee" strokeweight=".34pt">
              <v:path arrowok="t"/>
            </v:shape>
            <v:shape id="_x0000_s3163" style="position:absolute;left:4158;top:-267;width:24;height:0" coordorigin="4158,-267" coordsize="24,0" path="m4158,-267r24,e" filled="f" strokecolor="#eee" strokeweight=".82pt">
              <v:path arrowok="t"/>
            </v:shape>
            <v:shape id="_x0000_s3162" style="position:absolute;left:4182;top:-281;width:2300;height:0" coordorigin="4182,-281" coordsize="2300,0" path="m4182,-281r2300,e" filled="f" strokecolor="#eee" strokeweight=".34pt">
              <v:path arrowok="t"/>
            </v:shape>
            <v:shape id="_x0000_s3161" style="position:absolute;left:4182;top:-267;width:2300;height:0" coordorigin="4182,-267" coordsize="2300,0" path="m4182,-267r2300,e" filled="f" strokecolor="#eee" strokeweight=".82pt">
              <v:path arrowok="t"/>
            </v:shape>
            <v:shape id="_x0000_s3160" style="position:absolute;left:4182;top:-257;width:2300;height:0" coordorigin="4182,-257" coordsize="2300,0" path="m4182,-257r2300,e" filled="f" strokecolor="#62afff" strokeweight=".34pt">
              <v:path arrowok="t"/>
            </v:shape>
            <v:shape id="_x0000_s3159" style="position:absolute;left:6497;top:-257;width:10;height:0" coordorigin="6497,-257" coordsize="10,0" path="m6497,-257r9,e" filled="f" strokecolor="#62afff" strokeweight=".34pt">
              <v:path arrowok="t"/>
            </v:shape>
            <v:shape id="_x0000_s3158" style="position:absolute;left:6482;top:-281;width:24;height:0" coordorigin="6482,-281" coordsize="24,0" path="m6482,-281r24,e" filled="f" strokecolor="#eee" strokeweight=".34pt">
              <v:path arrowok="t"/>
            </v:shape>
            <v:shape id="_x0000_s3157" style="position:absolute;left:6482;top:-267;width:24;height:0" coordorigin="6482,-267" coordsize="24,0" path="m6482,-267r24,e" filled="f" strokecolor="#eee" strokeweight=".82pt">
              <v:path arrowok="t"/>
            </v:shape>
            <v:shape id="_x0000_s3156" style="position:absolute;left:6506;top:-281;width:1979;height:0" coordorigin="6506,-281" coordsize="1979,0" path="m6506,-281r1979,e" filled="f" strokecolor="#eee" strokeweight=".34pt">
              <v:path arrowok="t"/>
            </v:shape>
            <v:shape id="_x0000_s3155" style="position:absolute;left:6506;top:-267;width:1979;height:0" coordorigin="6506,-267" coordsize="1979,0" path="m6506,-267r1979,e" filled="f" strokecolor="#eee" strokeweight=".82pt">
              <v:path arrowok="t"/>
            </v:shape>
            <v:shape id="_x0000_s3154" style="position:absolute;left:6506;top:-257;width:1979;height:0" coordorigin="6506,-257" coordsize="1979,0" path="m6506,-257r1979,e" filled="f" strokecolor="#62afff" strokeweight=".34pt">
              <v:path arrowok="t"/>
            </v:shape>
            <v:shape id="_x0000_s3153" style="position:absolute;left:8499;top:-257;width:10;height:0" coordorigin="8499,-257" coordsize="10,0" path="m8499,-257r10,e" filled="f" strokecolor="#62afff" strokeweight=".34pt">
              <v:path arrowok="t"/>
            </v:shape>
            <v:shape id="_x0000_s3152" style="position:absolute;left:8485;top:-281;width:24;height:0" coordorigin="8485,-281" coordsize="24,0" path="m8485,-281r24,e" filled="f" strokecolor="#eee" strokeweight=".34pt">
              <v:path arrowok="t"/>
            </v:shape>
            <v:shape id="_x0000_s3151" style="position:absolute;left:8485;top:-267;width:24;height:0" coordorigin="8485,-267" coordsize="24,0" path="m8485,-267r24,e" filled="f" strokecolor="#eee" strokeweight=".82pt">
              <v:path arrowok="t"/>
            </v:shape>
            <v:shape id="_x0000_s3150" style="position:absolute;left:8509;top:-281;width:1959;height:0" coordorigin="8509,-281" coordsize="1959,0" path="m8509,-281r1959,e" filled="f" strokecolor="#eee" strokeweight=".34pt">
              <v:path arrowok="t"/>
            </v:shape>
            <v:shape id="_x0000_s3149" style="position:absolute;left:8509;top:-267;width:1959;height:0" coordorigin="8509,-267" coordsize="1959,0" path="m8509,-267r1959,e" filled="f" strokecolor="#eee" strokeweight=".82pt">
              <v:path arrowok="t"/>
            </v:shape>
            <v:shape id="_x0000_s3148" style="position:absolute;left:8509;top:-257;width:1959;height:0" coordorigin="8509,-257" coordsize="1959,0" path="m8509,-257r1959,e" filled="f" strokecolor="#62afff" strokeweight=".34pt">
              <v:path arrowok="t"/>
            </v:shape>
            <v:shape id="_x0000_s3147" style="position:absolute;left:10468;top:-281;width:24;height:0" coordorigin="10468,-281" coordsize="24,0" path="m10468,-281r24,e" filled="f" strokecolor="#eee" strokeweight=".34pt">
              <v:path arrowok="t"/>
            </v:shape>
            <v:shape id="_x0000_s3146" style="position:absolute;left:10468;top:-267;width:5;height:0" coordorigin="10468,-267" coordsize="5,0" path="m10468,-267r5,e" filled="f" strokecolor="#eee" strokeweight=".82pt">
              <v:path arrowok="t"/>
            </v:shape>
            <v:shape id="_x0000_s3145" style="position:absolute;left:1762;top:31;width:2396;height:0" coordorigin="1762,31" coordsize="2396,0" path="m1762,31r2396,e" filled="f" strokecolor="#9f9f9f" strokeweight=".34pt">
              <v:path arrowok="t"/>
            </v:shape>
            <v:shape id="_x0000_s3144" style="position:absolute;left:1762;top:41;width:2396;height:0" coordorigin="1762,41" coordsize="2396,0" path="m1762,41r2396,e" filled="f" strokecolor="#9f9f9f" strokeweight=".34pt">
              <v:path arrowok="t"/>
            </v:shape>
            <v:shape id="_x0000_s3143" style="position:absolute;left:4173;top:31;width:2310;height:0" coordorigin="4173,31" coordsize="2310,0" path="m4173,31r2309,e" filled="f" strokecolor="#9f9f9f" strokeweight=".34pt">
              <v:path arrowok="t"/>
            </v:shape>
            <v:shape id="_x0000_s3142" style="position:absolute;left:4173;top:41;width:2310;height:0" coordorigin="4173,41" coordsize="2310,0" path="m4173,41r2309,e" filled="f" strokecolor="#9f9f9f" strokeweight=".34pt">
              <v:path arrowok="t"/>
            </v:shape>
            <v:shape id="_x0000_s3141" style="position:absolute;left:6497;top:31;width:1988;height:0" coordorigin="6497,31" coordsize="1988,0" path="m6497,31r1988,e" filled="f" strokecolor="#9f9f9f" strokeweight=".34pt">
              <v:path arrowok="t"/>
            </v:shape>
            <v:shape id="_x0000_s3140" style="position:absolute;left:6497;top:41;width:1988;height:0" coordorigin="6497,41" coordsize="1988,0" path="m6497,41r1988,e" filled="f" strokecolor="#9f9f9f" strokeweight=".34pt">
              <v:path arrowok="t"/>
            </v:shape>
            <v:shape id="_x0000_s3139" style="position:absolute;left:8499;top:31;width:1968;height:0" coordorigin="8499,31" coordsize="1968,0" path="m8499,31r1969,e" filled="f" strokecolor="#9f9f9f" strokeweight=".34pt">
              <v:path arrowok="t"/>
            </v:shape>
            <v:shape id="_x0000_s3138" style="position:absolute;left:8499;top:41;width:1968;height:0" coordorigin="8499,41" coordsize="1968,0" path="m8499,41r1969,e" filled="f" strokecolor="#9f9f9f" strokeweight=".34pt">
              <v:path arrowok="t"/>
            </v:shape>
            <v:shape id="_x0000_s3137" style="position:absolute;left:1762;top:319;width:2396;height:0" coordorigin="1762,319" coordsize="2396,0" path="m1762,319r2396,e" filled="f" strokecolor="#9f9f9f" strokeweight=".34pt">
              <v:path arrowok="t"/>
            </v:shape>
            <v:shape id="_x0000_s3136" style="position:absolute;left:1762;top:329;width:2396;height:0" coordorigin="1762,329" coordsize="2396,0" path="m1762,329r2396,e" filled="f" strokecolor="#9f9f9f" strokeweight=".34pt">
              <v:path arrowok="t"/>
            </v:shape>
            <v:shape id="_x0000_s3135" style="position:absolute;left:4173;top:319;width:2310;height:0" coordorigin="4173,319" coordsize="2310,0" path="m4173,319r2309,e" filled="f" strokecolor="#9f9f9f" strokeweight=".34pt">
              <v:path arrowok="t"/>
            </v:shape>
            <v:shape id="_x0000_s3134" style="position:absolute;left:4173;top:329;width:2310;height:0" coordorigin="4173,329" coordsize="2310,0" path="m4173,329r2309,e" filled="f" strokecolor="#9f9f9f" strokeweight=".34pt">
              <v:path arrowok="t"/>
            </v:shape>
            <v:shape id="_x0000_s3133" style="position:absolute;left:6497;top:319;width:1988;height:0" coordorigin="6497,319" coordsize="1988,0" path="m6497,319r1988,e" filled="f" strokecolor="#9f9f9f" strokeweight=".34pt">
              <v:path arrowok="t"/>
            </v:shape>
            <v:shape id="_x0000_s3132" style="position:absolute;left:6497;top:329;width:1988;height:0" coordorigin="6497,329" coordsize="1988,0" path="m6497,329r1988,e" filled="f" strokecolor="#9f9f9f" strokeweight=".34pt">
              <v:path arrowok="t"/>
            </v:shape>
            <v:shape id="_x0000_s3131" style="position:absolute;left:8499;top:319;width:1968;height:0" coordorigin="8499,319" coordsize="1968,0" path="m8499,319r1969,e" filled="f" strokecolor="#9f9f9f" strokeweight=".34pt">
              <v:path arrowok="t"/>
            </v:shape>
            <v:shape id="_x0000_s3130" style="position:absolute;left:8499;top:329;width:1968;height:0" coordorigin="8499,329" coordsize="1968,0" path="m8499,329r1969,e" filled="f" strokecolor="#9f9f9f" strokeweight=".34pt">
              <v:path arrowok="t"/>
            </v:shape>
            <v:shape id="_x0000_s3129" style="position:absolute;left:1755;top:-293;width:0;height:922" coordorigin="1755,-293" coordsize="0,922" path="m1755,-293r,922e" filled="f" strokecolor="#eee" strokeweight="1.2pt">
              <v:path arrowok="t"/>
            </v:shape>
            <v:shape id="_x0000_s3128" style="position:absolute;left:1740;top:-271;width:0;height:905" coordorigin="1740,-271" coordsize="0,905" path="m1740,-271r,904e" filled="f" strokecolor="#eee" strokeweight=".34pt">
              <v:path arrowok="t"/>
            </v:shape>
            <v:shape id="_x0000_s3127" style="position:absolute;left:1738;top:636;width:24;height:0" coordorigin="1738,636" coordsize="24,0" path="m1738,636r24,e" filled="f" strokecolor="#9f9f9f" strokeweight=".82pt">
              <v:path arrowok="t"/>
            </v:shape>
            <v:shape id="_x0000_s3126" style="position:absolute;left:1748;top:621;width:14;height:0" coordorigin="1748,621" coordsize="14,0" path="m1748,621r14,e" filled="f" strokecolor="#9f9f9f" strokeweight=".34pt">
              <v:path arrowok="t"/>
            </v:shape>
            <v:shape id="_x0000_s3125" style="position:absolute;left:1762;top:636;width:2396;height:0" coordorigin="1762,636" coordsize="2396,0" path="m1762,636r2396,e" filled="f" strokecolor="#9f9f9f" strokeweight=".82pt">
              <v:path arrowok="t"/>
            </v:shape>
            <v:shape id="_x0000_s3124" style="position:absolute;left:1762;top:621;width:2396;height:0" coordorigin="1762,621" coordsize="2396,0" path="m1762,621r2396,e" filled="f" strokecolor="#9f9f9f" strokeweight=".34pt">
              <v:path arrowok="t"/>
            </v:shape>
            <v:shape id="_x0000_s3123" style="position:absolute;left:4170;top:-259;width:0;height:878" coordorigin="4170,-259" coordsize="0,878" path="m4170,-259r,878e" filled="f" strokecolor="#9f9f9f" strokeweight=".34pt">
              <v:path arrowok="t"/>
            </v:shape>
            <v:shape id="_x0000_s3122" style="position:absolute;left:4161;top:-259;width:0;height:878" coordorigin="4161,-259" coordsize="0,878" path="m4161,-259r,878e" filled="f" strokecolor="#9f9f9f" strokeweight=".34pt">
              <v:path arrowok="t"/>
            </v:shape>
            <v:shape id="_x0000_s3121" style="position:absolute;left:4158;top:621;width:24;height:0" coordorigin="4158,621" coordsize="24,0" path="m4158,621r24,e" filled="f" strokecolor="#9f9f9f" strokeweight=".34pt">
              <v:path arrowok="t"/>
            </v:shape>
            <v:shape id="_x0000_s3120" style="position:absolute;left:4158;top:636;width:24;height:0" coordorigin="4158,636" coordsize="24,0" path="m4158,636r24,e" filled="f" strokecolor="#9f9f9f" strokeweight=".82pt">
              <v:path arrowok="t"/>
            </v:shape>
            <v:shape id="_x0000_s3119" style="position:absolute;left:4182;top:636;width:2300;height:0" coordorigin="4182,636" coordsize="2300,0" path="m4182,636r2300,e" filled="f" strokecolor="#9f9f9f" strokeweight=".82pt">
              <v:path arrowok="t"/>
            </v:shape>
            <v:shape id="_x0000_s3118" style="position:absolute;left:4182;top:621;width:2300;height:0" coordorigin="4182,621" coordsize="2300,0" path="m4182,621r2300,e" filled="f" strokecolor="#9f9f9f" strokeweight=".34pt">
              <v:path arrowok="t"/>
            </v:shape>
            <v:shape id="_x0000_s3117" style="position:absolute;left:6494;top:-259;width:0;height:878" coordorigin="6494,-259" coordsize="0,878" path="m6494,-259r,878e" filled="f" strokecolor="#9f9f9f" strokeweight=".34pt">
              <v:path arrowok="t"/>
            </v:shape>
            <v:shape id="_x0000_s3116" style="position:absolute;left:6485;top:-259;width:0;height:878" coordorigin="6485,-259" coordsize="0,878" path="m6485,-259r,878e" filled="f" strokecolor="#9f9f9f" strokeweight=".34pt">
              <v:path arrowok="t"/>
            </v:shape>
            <v:shape id="_x0000_s3115" style="position:absolute;left:6482;top:621;width:24;height:0" coordorigin="6482,621" coordsize="24,0" path="m6482,621r24,e" filled="f" strokecolor="#9f9f9f" strokeweight=".34pt">
              <v:path arrowok="t"/>
            </v:shape>
            <v:shape id="_x0000_s3114" style="position:absolute;left:6482;top:636;width:24;height:0" coordorigin="6482,636" coordsize="24,0" path="m6482,636r24,e" filled="f" strokecolor="#9f9f9f" strokeweight=".82pt">
              <v:path arrowok="t"/>
            </v:shape>
            <v:shape id="_x0000_s3113" style="position:absolute;left:6506;top:636;width:1979;height:0" coordorigin="6506,636" coordsize="1979,0" path="m6506,636r1979,e" filled="f" strokecolor="#9f9f9f" strokeweight=".82pt">
              <v:path arrowok="t"/>
            </v:shape>
            <v:shape id="_x0000_s3112" style="position:absolute;left:6506;top:621;width:1979;height:0" coordorigin="6506,621" coordsize="1979,0" path="m6506,621r1979,e" filled="f" strokecolor="#9f9f9f" strokeweight=".34pt">
              <v:path arrowok="t"/>
            </v:shape>
            <v:shape id="_x0000_s3111" style="position:absolute;left:8497;top:-259;width:0;height:878" coordorigin="8497,-259" coordsize="0,878" path="m8497,-259r,878e" filled="f" strokecolor="#9f9f9f" strokeweight=".34pt">
              <v:path arrowok="t"/>
            </v:shape>
            <v:shape id="_x0000_s3110" style="position:absolute;left:8487;top:-259;width:0;height:878" coordorigin="8487,-259" coordsize="0,878" path="m8487,-259r,878e" filled="f" strokecolor="#9f9f9f" strokeweight=".34pt">
              <v:path arrowok="t"/>
            </v:shape>
            <v:shape id="_x0000_s3109" style="position:absolute;left:8485;top:621;width:24;height:0" coordorigin="8485,621" coordsize="24,0" path="m8485,621r24,e" filled="f" strokecolor="#9f9f9f" strokeweight=".34pt">
              <v:path arrowok="t"/>
            </v:shape>
            <v:shape id="_x0000_s3108" style="position:absolute;left:8485;top:636;width:24;height:0" coordorigin="8485,636" coordsize="24,0" path="m8485,636r24,e" filled="f" strokecolor="#9f9f9f" strokeweight=".82pt">
              <v:path arrowok="t"/>
            </v:shape>
            <v:shape id="_x0000_s3107" style="position:absolute;left:8509;top:636;width:1959;height:0" coordorigin="8509,636" coordsize="1959,0" path="m8509,636r1959,e" filled="f" strokecolor="#9f9f9f" strokeweight=".82pt">
              <v:path arrowok="t"/>
            </v:shape>
            <v:shape id="_x0000_s3106" style="position:absolute;left:8509;top:621;width:1959;height:0" coordorigin="8509,621" coordsize="1959,0" path="m8509,621r1959,e" filled="f" strokecolor="#9f9f9f" strokeweight=".34pt">
              <v:path arrowok="t"/>
            </v:shape>
            <v:shape id="_x0000_s3105" style="position:absolute;left:10480;top:-276;width:0;height:924" coordorigin="10480,-276" coordsize="0,924" path="m10480,-276r,924e" filled="f" strokecolor="#9f9f9f" strokeweight="1.2pt">
              <v:path arrowok="t"/>
            </v:shape>
            <v:shape id="_x0000_s3104" style="position:absolute;left:10470;top:-267;width:0;height:890" coordorigin="10470,-267" coordsize="0,890" path="m10470,-267r,891e" filled="f" strokecolor="#9f9f9f" strokeweight=".34pt">
              <v:path arrowok="t"/>
            </v:shape>
            <w10:wrap anchorx="page"/>
          </v:group>
        </w:pict>
      </w:r>
      <w:r w:rsidR="001D4C10">
        <w:t>IdOdgovor                               uniqueid                                Yes                                  No</w:t>
      </w:r>
    </w:p>
    <w:p w:rsidR="00B70292" w:rsidRDefault="001D4C10">
      <w:pPr>
        <w:spacing w:before="58" w:line="220" w:lineRule="exact"/>
        <w:ind w:left="200"/>
      </w:pPr>
      <w:r>
        <w:rPr>
          <w:position w:val="-1"/>
        </w:rPr>
        <w:t>Tekst                                       varchar(40)                            No                                   No</w:t>
      </w:r>
    </w:p>
    <w:p w:rsidR="00B70292" w:rsidRDefault="00B70292">
      <w:pPr>
        <w:spacing w:before="4" w:line="140" w:lineRule="exact"/>
        <w:rPr>
          <w:sz w:val="14"/>
          <w:szCs w:val="14"/>
        </w:rPr>
      </w:pPr>
    </w:p>
    <w:p w:rsidR="00B70292" w:rsidRDefault="00B70292">
      <w:pPr>
        <w:spacing w:line="200" w:lineRule="exact"/>
      </w:pPr>
    </w:p>
    <w:p w:rsidR="00B70292" w:rsidRDefault="00770588">
      <w:pPr>
        <w:spacing w:before="22"/>
        <w:ind w:left="868"/>
        <w:rPr>
          <w:sz w:val="28"/>
          <w:szCs w:val="28"/>
        </w:rPr>
      </w:pPr>
      <w:r>
        <w:rPr>
          <w:b/>
          <w:w w:val="99"/>
          <w:sz w:val="28"/>
          <w:szCs w:val="28"/>
        </w:rPr>
        <w:t>NETACANODGOVOR</w:t>
      </w:r>
      <w:r w:rsidR="001D4C10">
        <w:rPr>
          <w:b/>
          <w:w w:val="99"/>
          <w:sz w:val="28"/>
          <w:szCs w:val="28"/>
        </w:rPr>
        <w:t>N</w:t>
      </w:r>
      <w:r>
        <w:rPr>
          <w:b/>
          <w:w w:val="99"/>
          <w:sz w:val="28"/>
          <w:szCs w:val="28"/>
        </w:rPr>
        <w:t>A</w:t>
      </w:r>
      <w:r w:rsidR="001D4C10">
        <w:rPr>
          <w:b/>
          <w:w w:val="99"/>
          <w:sz w:val="28"/>
          <w:szCs w:val="28"/>
        </w:rPr>
        <w:t>:</w:t>
      </w:r>
    </w:p>
    <w:p w:rsidR="00B70292" w:rsidRDefault="001D4C10">
      <w:pPr>
        <w:spacing w:before="8" w:line="260" w:lineRule="exact"/>
        <w:ind w:left="200" w:right="615"/>
        <w:rPr>
          <w:sz w:val="24"/>
          <w:szCs w:val="24"/>
        </w:rPr>
      </w:pPr>
      <w:r>
        <w:rPr>
          <w:sz w:val="24"/>
          <w:szCs w:val="24"/>
        </w:rPr>
        <w:t>Sadrži podatke o onim ponuđenim odgovorima koji ne donose pozitivan broj poena nakon njihovog izbora.</w:t>
      </w:r>
    </w:p>
    <w:p w:rsidR="00B70292" w:rsidRDefault="00B70292">
      <w:pPr>
        <w:spacing w:before="3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374C57">
      <w:pPr>
        <w:spacing w:before="35" w:line="298" w:lineRule="auto"/>
        <w:ind w:left="200" w:right="2026" w:hanging="38"/>
      </w:pPr>
      <w:r>
        <w:pict>
          <v:group id="_x0000_s2002" style="position:absolute;left:0;text-align:left;margin-left:85.1pt;margin-top:-2.45pt;width:441.55pt;height:47.8pt;z-index:-1783;mso-position-horizontal-relative:page" coordorigin="1702,-49" coordsize="8831,956">
            <v:shape id="_x0000_s3102" style="position:absolute;left:1762;top:265;width:2670;height:24" coordorigin="1762,265" coordsize="2670,24" path="m1762,289r2670,l4432,265r-2670,l1762,289xe" fillcolor="#62afff" stroked="f">
              <v:path arrowok="t"/>
            </v:shape>
            <v:shape id="_x0000_s3101" style="position:absolute;left:1762;top:11;width:2670;height:254" coordorigin="1762,11" coordsize="2670,254" path="m4432,265r,-254l1762,11r,254l4432,265xe" fillcolor="#62afff" stroked="f">
              <v:path arrowok="t"/>
            </v:shape>
            <v:shape id="_x0000_s3100" style="position:absolute;left:4446;top:265;width:2127;height:24" coordorigin="4446,265" coordsize="2127,24" path="m4446,289r2128,l6574,265r-2128,l4446,289xe" fillcolor="#62afff" stroked="f">
              <v:path arrowok="t"/>
            </v:shape>
            <v:shape id="_x0000_s3099" style="position:absolute;left:4446;top:11;width:2127;height:254" coordorigin="4446,11" coordsize="2127,254" path="m6574,265r,-254l4446,11r,254l6574,265xe" fillcolor="#62afff" stroked="f">
              <v:path arrowok="t"/>
            </v:shape>
            <v:shape id="_x0000_s3098" style="position:absolute;left:6593;top:265;width:1935;height:24" coordorigin="6593,265" coordsize="1935,24" path="m6593,289r1935,l8528,265r-1935,l6593,289xe" fillcolor="#62afff" stroked="f">
              <v:path arrowok="t"/>
            </v:shape>
            <v:shape id="_x0000_s3097" style="position:absolute;left:6593;top:11;width:1935;height:254" coordorigin="6593,11" coordsize="1935,254" path="m8528,265r,-254l6593,11r,254l8528,265xe" fillcolor="#62afff" stroked="f">
              <v:path arrowok="t"/>
            </v:shape>
            <v:shape id="_x0000_s3096" style="position:absolute;left:8543;top:265;width:1930;height:24" coordorigin="8543,265" coordsize="1930,24" path="m8543,289r1930,l10473,265r-1930,l8543,289xe" fillcolor="#62afff" stroked="f">
              <v:path arrowok="t"/>
            </v:shape>
            <v:shape id="_x0000_s3095" style="position:absolute;left:8543;top:11;width:1930;height:254" coordorigin="8543,11" coordsize="1930,254" path="m10473,265r,-254l8543,11r,254l10473,265xe" fillcolor="#62afff" stroked="f">
              <v:path arrowok="t"/>
            </v:shape>
            <v:shape id="_x0000_s3094" style="position:absolute;left:1762;top:-21;width:2670;height:0" coordorigin="1762,-21" coordsize="2670,0" path="m1762,-21r2670,e" filled="f" strokecolor="#eee" strokeweight=".34pt">
              <v:path arrowok="t"/>
            </v:shape>
            <v:shape id="_x0000_s3093" style="position:absolute;left:1762;top:-6;width:2670;height:0" coordorigin="1762,-6" coordsize="2670,0" path="m1762,-6r2670,e" filled="f" strokecolor="#eee" strokeweight=".82pt">
              <v:path arrowok="t"/>
            </v:shape>
            <v:shape id="_x0000_s3092" style="position:absolute;left:1762;top:3;width:2670;height:0" coordorigin="1762,3" coordsize="2670,0" path="m1762,3r2670,e" filled="f" strokecolor="#62afff" strokeweight=".12mm">
              <v:path arrowok="t"/>
            </v:shape>
            <v:shape id="_x0000_s3091" style="position:absolute;left:4446;top:3;width:10;height:0" coordorigin="4446,3" coordsize="10,0" path="m4446,3r10,e" filled="f" strokecolor="#62afff" strokeweight=".12mm">
              <v:path arrowok="t"/>
            </v:shape>
            <v:shape id="_x0000_s3090" style="position:absolute;left:4432;top:-21;width:24;height:0" coordorigin="4432,-21" coordsize="24,0" path="m4432,-21r24,e" filled="f" strokecolor="#eee" strokeweight=".34pt">
              <v:path arrowok="t"/>
            </v:shape>
            <v:shape id="_x0000_s3089" style="position:absolute;left:4432;top:-6;width:24;height:0" coordorigin="4432,-6" coordsize="24,0" path="m4432,-6r24,e" filled="f" strokecolor="#eee" strokeweight=".82pt">
              <v:path arrowok="t"/>
            </v:shape>
            <v:shape id="_x0000_s3088" style="position:absolute;left:4456;top:-21;width:2118;height:0" coordorigin="4456,-21" coordsize="2118,0" path="m4456,-21r2118,e" filled="f" strokecolor="#eee" strokeweight=".34pt">
              <v:path arrowok="t"/>
            </v:shape>
            <v:shape id="_x0000_s3087" style="position:absolute;left:4456;top:-6;width:2118;height:0" coordorigin="4456,-6" coordsize="2118,0" path="m4456,-6r2118,e" filled="f" strokecolor="#eee" strokeweight=".82pt">
              <v:path arrowok="t"/>
            </v:shape>
            <v:shape id="_x0000_s3086" style="position:absolute;left:4456;top:3;width:2118;height:0" coordorigin="4456,3" coordsize="2118,0" path="m4456,3r2118,e" filled="f" strokecolor="#62afff" strokeweight=".12mm">
              <v:path arrowok="t"/>
            </v:shape>
            <v:shape id="_x0000_s3085" style="position:absolute;left:6588;top:3;width:10;height:0" coordorigin="6588,3" coordsize="10,0" path="m6588,3r10,e" filled="f" strokecolor="#62afff" strokeweight=".12mm">
              <v:path arrowok="t"/>
            </v:shape>
            <v:shape id="_x0000_s3084" style="position:absolute;left:6574;top:-21;width:24;height:0" coordorigin="6574,-21" coordsize="24,0" path="m6574,-21r24,e" filled="f" strokecolor="#eee" strokeweight=".34pt">
              <v:path arrowok="t"/>
            </v:shape>
            <v:shape id="_x0000_s3083" style="position:absolute;left:6574;top:-6;width:24;height:0" coordorigin="6574,-6" coordsize="24,0" path="m6574,-6r24,e" filled="f" strokecolor="#eee" strokeweight=".82pt">
              <v:path arrowok="t"/>
            </v:shape>
            <v:shape id="_x0000_s3082" style="position:absolute;left:6598;top:-21;width:1931;height:0" coordorigin="6598,-21" coordsize="1931,0" path="m6598,-21r1930,e" filled="f" strokecolor="#eee" strokeweight=".34pt">
              <v:path arrowok="t"/>
            </v:shape>
            <v:shape id="_x0000_s3081" style="position:absolute;left:6598;top:-6;width:1931;height:0" coordorigin="6598,-6" coordsize="1931,0" path="m6598,-6r1930,e" filled="f" strokecolor="#eee" strokeweight=".82pt">
              <v:path arrowok="t"/>
            </v:shape>
            <v:shape id="_x0000_s3080" style="position:absolute;left:6598;top:3;width:1931;height:0" coordorigin="6598,3" coordsize="1931,0" path="m6598,3r1930,e" filled="f" strokecolor="#62afff" strokeweight=".12mm">
              <v:path arrowok="t"/>
            </v:shape>
            <v:shape id="_x0000_s3079" style="position:absolute;left:8543;top:3;width:10;height:0" coordorigin="8543,3" coordsize="10,0" path="m8543,3r9,e" filled="f" strokecolor="#62afff" strokeweight=".12mm">
              <v:path arrowok="t"/>
            </v:shape>
            <v:shape id="_x0000_s3078" style="position:absolute;left:8528;top:-21;width:24;height:0" coordorigin="8528,-21" coordsize="24,0" path="m8528,-21r24,e" filled="f" strokecolor="#eee" strokeweight=".34pt">
              <v:path arrowok="t"/>
            </v:shape>
            <v:shape id="_x0000_s3077" style="position:absolute;left:8528;top:-6;width:24;height:0" coordorigin="8528,-6" coordsize="24,0" path="m8528,-6r24,e" filled="f" strokecolor="#eee" strokeweight=".82pt">
              <v:path arrowok="t"/>
            </v:shape>
            <v:shape id="_x0000_s3076" style="position:absolute;left:8552;top:-21;width:1920;height:0" coordorigin="8552,-21" coordsize="1920,0" path="m8552,-21r1921,e" filled="f" strokecolor="#eee" strokeweight=".34pt">
              <v:path arrowok="t"/>
            </v:shape>
            <v:shape id="_x0000_s3075" style="position:absolute;left:8552;top:-6;width:1920;height:0" coordorigin="8552,-6" coordsize="1920,0" path="m8552,-6r1921,e" filled="f" strokecolor="#eee" strokeweight=".82pt">
              <v:path arrowok="t"/>
            </v:shape>
            <v:shape id="_x0000_s3074" style="position:absolute;left:8552;top:3;width:1920;height:0" coordorigin="8552,3" coordsize="1920,0" path="m8552,3r1921,e" filled="f" strokecolor="#62afff" strokeweight=".12mm">
              <v:path arrowok="t"/>
            </v:shape>
            <v:shape id="_x0000_s3073" style="position:absolute;left:10473;top:-21;width:24;height:0" coordorigin="10473,-21" coordsize="24,0" path="m10473,-21r24,e" filled="f" strokecolor="#eee" strokeweight=".34pt">
              <v:path arrowok="t"/>
            </v:shape>
            <v:shape id="_x0000_s3072" style="position:absolute;left:10473;top:-6;width:5;height:0" coordorigin="10473,-6" coordsize="5,0" path="m10473,-6r4,e" filled="f" strokecolor="#eee" strokeweight=".82pt">
              <v:path arrowok="t"/>
            </v:shape>
            <v:shape id="_x0000_s2047" style="position:absolute;left:1762;top:291;width:2670;height:0" coordorigin="1762,291" coordsize="2670,0" path="m1762,291r2670,e" filled="f" strokecolor="#9f9f9f" strokeweight=".34pt">
              <v:path arrowok="t"/>
            </v:shape>
            <v:shape id="_x0000_s2046" style="position:absolute;left:1762;top:301;width:2670;height:0" coordorigin="1762,301" coordsize="2670,0" path="m1762,301r2670,e" filled="f" strokecolor="#9f9f9f" strokeweight=".34pt">
              <v:path arrowok="t"/>
            </v:shape>
            <v:shape id="_x0000_s2045" style="position:absolute;left:4446;top:291;width:2127;height:0" coordorigin="4446,291" coordsize="2127,0" path="m4446,291r2128,e" filled="f" strokecolor="#9f9f9f" strokeweight=".34pt">
              <v:path arrowok="t"/>
            </v:shape>
            <v:shape id="_x0000_s2044" style="position:absolute;left:4446;top:301;width:2127;height:0" coordorigin="4446,301" coordsize="2127,0" path="m4446,301r2128,e" filled="f" strokecolor="#9f9f9f" strokeweight=".34pt">
              <v:path arrowok="t"/>
            </v:shape>
            <v:shape id="_x0000_s2043" style="position:absolute;left:6574;top:291;width:5;height:0" coordorigin="6574,291" coordsize="5,0" path="m6574,291r4,e" filled="f" strokecolor="#9f9f9f" strokeweight=".34pt">
              <v:path arrowok="t"/>
            </v:shape>
            <v:shape id="_x0000_s2042" style="position:absolute;left:6574;top:301;width:5;height:0" coordorigin="6574,301" coordsize="5,0" path="m6574,301r4,e" filled="f" strokecolor="#9f9f9f" strokeweight=".34pt">
              <v:path arrowok="t"/>
            </v:shape>
            <v:shape id="_x0000_s2041" style="position:absolute;left:6583;top:291;width:5;height:0" coordorigin="6583,291" coordsize="5,0" path="m6583,291r5,e" filled="f" strokecolor="#9f9f9f" strokeweight=".34pt">
              <v:path arrowok="t"/>
            </v:shape>
            <v:shape id="_x0000_s2040" style="position:absolute;left:6583;top:301;width:5;height:0" coordorigin="6583,301" coordsize="5,0" path="m6583,301r5,e" filled="f" strokecolor="#9f9f9f" strokeweight=".34pt">
              <v:path arrowok="t"/>
            </v:shape>
            <v:shape id="_x0000_s2039" style="position:absolute;left:6588;top:291;width:1940;height:0" coordorigin="6588,291" coordsize="1940,0" path="m6588,291r1940,e" filled="f" strokecolor="#9f9f9f" strokeweight=".34pt">
              <v:path arrowok="t"/>
            </v:shape>
            <v:shape id="_x0000_s2038" style="position:absolute;left:6588;top:301;width:1940;height:0" coordorigin="6588,301" coordsize="1940,0" path="m6588,301r1940,e" filled="f" strokecolor="#9f9f9f" strokeweight=".34pt">
              <v:path arrowok="t"/>
            </v:shape>
            <v:shape id="_x0000_s2037" style="position:absolute;left:8543;top:291;width:1930;height:0" coordorigin="8543,291" coordsize="1930,0" path="m8543,291r1930,e" filled="f" strokecolor="#9f9f9f" strokeweight=".34pt">
              <v:path arrowok="t"/>
            </v:shape>
            <v:shape id="_x0000_s2036" style="position:absolute;left:8543;top:301;width:1930;height:0" coordorigin="8543,301" coordsize="1930,0" path="m8543,301r1930,e" filled="f" strokecolor="#9f9f9f" strokeweight=".34pt">
              <v:path arrowok="t"/>
            </v:shape>
            <v:shape id="_x0000_s2035" style="position:absolute;left:1762;top:585;width:2670;height:0" coordorigin="1762,585" coordsize="2670,0" path="m1762,585r2670,e" filled="f" strokecolor="#9f9f9f" strokeweight=".34pt">
              <v:path arrowok="t"/>
            </v:shape>
            <v:shape id="_x0000_s2034" style="position:absolute;left:1762;top:594;width:2670;height:0" coordorigin="1762,594" coordsize="2670,0" path="m1762,594r2670,e" filled="f" strokecolor="#9f9f9f" strokeweight=".34pt">
              <v:path arrowok="t"/>
            </v:shape>
            <v:shape id="_x0000_s2033" style="position:absolute;left:4446;top:585;width:2127;height:0" coordorigin="4446,585" coordsize="2127,0" path="m4446,585r2128,e" filled="f" strokecolor="#9f9f9f" strokeweight=".34pt">
              <v:path arrowok="t"/>
            </v:shape>
            <v:shape id="_x0000_s2032" style="position:absolute;left:4446;top:594;width:2127;height:0" coordorigin="4446,594" coordsize="2127,0" path="m4446,594r2128,e" filled="f" strokecolor="#9f9f9f" strokeweight=".34pt">
              <v:path arrowok="t"/>
            </v:shape>
            <v:shape id="_x0000_s2031" style="position:absolute;left:6574;top:585;width:5;height:0" coordorigin="6574,585" coordsize="5,0" path="m6574,585r4,e" filled="f" strokecolor="#9f9f9f" strokeweight=".34pt">
              <v:path arrowok="t"/>
            </v:shape>
            <v:shape id="_x0000_s2030" style="position:absolute;left:6574;top:594;width:5;height:0" coordorigin="6574,594" coordsize="5,0" path="m6574,594r4,e" filled="f" strokecolor="#9f9f9f" strokeweight=".34pt">
              <v:path arrowok="t"/>
            </v:shape>
            <v:shape id="_x0000_s2029" style="position:absolute;left:6583;top:585;width:5;height:0" coordorigin="6583,585" coordsize="5,0" path="m6583,585r5,e" filled="f" strokecolor="#9f9f9f" strokeweight=".34pt">
              <v:path arrowok="t"/>
            </v:shape>
            <v:shape id="_x0000_s2028" style="position:absolute;left:6583;top:594;width:5;height:0" coordorigin="6583,594" coordsize="5,0" path="m6583,594r5,e" filled="f" strokecolor="#9f9f9f" strokeweight=".34pt">
              <v:path arrowok="t"/>
            </v:shape>
            <v:shape id="_x0000_s2027" style="position:absolute;left:6588;top:585;width:1940;height:0" coordorigin="6588,585" coordsize="1940,0" path="m6588,585r1940,e" filled="f" strokecolor="#9f9f9f" strokeweight=".34pt">
              <v:path arrowok="t"/>
            </v:shape>
            <v:shape id="_x0000_s2026" style="position:absolute;left:6588;top:594;width:1940;height:0" coordorigin="6588,594" coordsize="1940,0" path="m6588,594r1940,e" filled="f" strokecolor="#9f9f9f" strokeweight=".34pt">
              <v:path arrowok="t"/>
            </v:shape>
            <v:shape id="_x0000_s2025" style="position:absolute;left:8543;top:585;width:1930;height:0" coordorigin="8543,585" coordsize="1930,0" path="m8543,585r1930,e" filled="f" strokecolor="#9f9f9f" strokeweight=".34pt">
              <v:path arrowok="t"/>
            </v:shape>
            <v:shape id="_x0000_s2024" style="position:absolute;left:8543;top:594;width:1930;height:0" coordorigin="8543,594" coordsize="1930,0" path="m8543,594r1930,e" filled="f" strokecolor="#9f9f9f" strokeweight=".34pt">
              <v:path arrowok="t"/>
            </v:shape>
            <v:shape id="_x0000_s2023" style="position:absolute;left:1755;top:-33;width:0;height:903" coordorigin="1755,-33" coordsize="0,903" path="m1755,-33r,903e" filled="f" strokecolor="#eee" strokeweight="1.2pt">
              <v:path arrowok="t"/>
            </v:shape>
            <v:shape id="_x0000_s2022" style="position:absolute;left:1740;top:-11;width:0;height:881" coordorigin="1740,-11" coordsize="0,881" path="m1740,-11r,881e" filled="f" strokecolor="#eee" strokeweight=".34pt">
              <v:path arrowok="t"/>
            </v:shape>
            <v:shape id="_x0000_s2021" style="position:absolute;left:1738;top:882;width:2694;height:0" coordorigin="1738,882" coordsize="2694,0" path="m1738,882r2694,e" filled="f" strokecolor="#9f9f9f" strokeweight=".34pt">
              <v:path arrowok="t"/>
            </v:shape>
            <v:shape id="_x0000_s2020" style="position:absolute;left:1738;top:873;width:2694;height:0" coordorigin="1738,873" coordsize="2694,0" path="m1738,873r2694,e" filled="f" strokecolor="#9f9f9f" strokeweight=".34pt">
              <v:path arrowok="t"/>
            </v:shape>
            <v:shape id="_x0000_s2019" style="position:absolute;left:4439;top:1;width:0;height:889" coordorigin="4439,1" coordsize="0,889" path="m4439,1r,889e" filled="f" strokecolor="#9f9f9f" strokeweight=".72pt">
              <v:path arrowok="t"/>
            </v:shape>
            <v:shape id="_x0000_s2018" style="position:absolute;left:4434;top:1;width:0;height:869" coordorigin="4434,1" coordsize="0,869" path="m4434,1r,869e" filled="f" strokecolor="#9f9f9f" strokeweight=".34pt">
              <v:path arrowok="t"/>
            </v:shape>
            <v:shape id="_x0000_s2017" style="position:absolute;left:4446;top:882;width:2127;height:0" coordorigin="4446,882" coordsize="2127,0" path="m4446,882r2128,e" filled="f" strokecolor="#9f9f9f" strokeweight=".34pt">
              <v:path arrowok="t"/>
            </v:shape>
            <v:shape id="_x0000_s2016" style="position:absolute;left:4446;top:873;width:2127;height:0" coordorigin="4446,873" coordsize="2127,0" path="m4446,873r2128,e" filled="f" strokecolor="#9f9f9f" strokeweight=".34pt">
              <v:path arrowok="t"/>
            </v:shape>
            <v:shape id="_x0000_s2015" style="position:absolute;left:6586;top:1;width:0;height:869" coordorigin="6586,1" coordsize="0,869" path="m6586,1r,869e" filled="f" strokecolor="#eee" strokeweight=".34pt">
              <v:path arrowok="t"/>
            </v:shape>
            <v:shape id="_x0000_s2014" style="position:absolute;left:6576;top:1;width:0;height:869" coordorigin="6576,1" coordsize="0,869" path="m6576,1r,869e" filled="f" strokecolor="#eee" strokeweight=".34pt">
              <v:path arrowok="t"/>
            </v:shape>
            <v:shape id="_x0000_s2013" style="position:absolute;left:6574;top:873;width:5;height:0" coordorigin="6574,873" coordsize="5,0" path="m6574,873r4,e" filled="f" strokecolor="#9f9f9f" strokeweight=".34pt">
              <v:path arrowok="t"/>
            </v:shape>
            <v:shape id="_x0000_s2012" style="position:absolute;left:6583;top:873;width:5;height:0" coordorigin="6583,873" coordsize="5,0" path="m6583,873r5,e" filled="f" strokecolor="#9f9f9f" strokeweight=".34pt">
              <v:path arrowok="t"/>
            </v:shape>
            <v:shape id="_x0000_s2011" style="position:absolute;left:6574;top:882;width:14;height:0" coordorigin="6574,882" coordsize="14,0" path="m6574,882r14,e" filled="f" strokecolor="#9f9f9f" strokeweight=".34pt">
              <v:path arrowok="t"/>
            </v:shape>
            <v:shape id="_x0000_s2010" style="position:absolute;left:6588;top:882;width:1940;height:0" coordorigin="6588,882" coordsize="1940,0" path="m6588,882r1940,e" filled="f" strokecolor="#9f9f9f" strokeweight=".34pt">
              <v:path arrowok="t"/>
            </v:shape>
            <v:shape id="_x0000_s2009" style="position:absolute;left:6588;top:873;width:1940;height:0" coordorigin="6588,873" coordsize="1940,0" path="m6588,873r1940,e" filled="f" strokecolor="#9f9f9f" strokeweight=".34pt">
              <v:path arrowok="t"/>
            </v:shape>
            <v:shape id="_x0000_s2008" style="position:absolute;left:8535;top:1;width:0;height:889" coordorigin="8535,1" coordsize="0,889" path="m8535,1r,889e" filled="f" strokecolor="#9f9f9f" strokeweight=".72pt">
              <v:path arrowok="t"/>
            </v:shape>
            <v:shape id="_x0000_s2007" style="position:absolute;left:8531;top:1;width:0;height:869" coordorigin="8531,1" coordsize="0,869" path="m8531,1r,869e" filled="f" strokecolor="#9f9f9f" strokeweight=".34pt">
              <v:path arrowok="t"/>
            </v:shape>
            <v:shape id="_x0000_s2006" style="position:absolute;left:8543;top:882;width:1930;height:0" coordorigin="8543,882" coordsize="1930,0" path="m8543,882r1930,e" filled="f" strokecolor="#9f9f9f" strokeweight=".34pt">
              <v:path arrowok="t"/>
            </v:shape>
            <v:shape id="_x0000_s2005" style="position:absolute;left:8543;top:873;width:1930;height:0" coordorigin="8543,873" coordsize="1930,0" path="m8543,873r1930,e" filled="f" strokecolor="#9f9f9f" strokeweight=".34pt">
              <v:path arrowok="t"/>
            </v:shape>
            <v:shape id="_x0000_s2004" style="position:absolute;left:10485;top:-16;width:0;height:910" coordorigin="10485,-16" coordsize="0,910" path="m10485,-16r,910e" filled="f" strokecolor="#9f9f9f" strokeweight="1.2pt">
              <v:path arrowok="t"/>
            </v:shape>
            <v:shape id="_x0000_s2003" style="position:absolute;left:10475;top:-6;width:0;height:877" coordorigin="10475,-6" coordsize="0,877" path="m10475,-6r,876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 xml:space="preserve">Name                                            Datatype                           Is PK                             Is FK </w:t>
      </w:r>
      <w:r w:rsidR="001D4C10">
        <w:t>IdOdgovor                                    uniqueid                             Yes                                 Yes IdPitanje                                       uniqueid                             Yes                                 Yes</w:t>
      </w:r>
    </w:p>
    <w:p w:rsidR="00397C7F" w:rsidRPr="00397C7F" w:rsidRDefault="00397C7F" w:rsidP="00397C7F"/>
    <w:p w:rsidR="00397C7F" w:rsidRDefault="00397C7F" w:rsidP="00397C7F"/>
    <w:p w:rsidR="00397C7F" w:rsidRPr="00397C7F" w:rsidRDefault="00397C7F" w:rsidP="00397C7F">
      <w:pPr>
        <w:sectPr w:rsidR="00397C7F" w:rsidRPr="00397C7F">
          <w:footerReference w:type="default" r:id="rId14"/>
          <w:pgSz w:w="12240" w:h="15840"/>
          <w:pgMar w:top="740" w:right="1120" w:bottom="280" w:left="1600" w:header="558" w:footer="747" w:gutter="0"/>
          <w:cols w:space="720"/>
        </w:sectPr>
      </w:pPr>
    </w:p>
    <w:p w:rsidR="00B70292" w:rsidRDefault="00B70292">
      <w:pPr>
        <w:spacing w:before="5" w:line="160" w:lineRule="exact"/>
        <w:rPr>
          <w:sz w:val="16"/>
          <w:szCs w:val="16"/>
        </w:rPr>
      </w:pPr>
    </w:p>
    <w:p w:rsidR="00B70292" w:rsidRDefault="00B70292">
      <w:pPr>
        <w:spacing w:line="200" w:lineRule="exact"/>
      </w:pPr>
    </w:p>
    <w:p w:rsidR="00B70292" w:rsidRDefault="00770588">
      <w:pPr>
        <w:spacing w:before="22"/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BILO</w:t>
      </w:r>
      <w:r w:rsidR="001D4C10">
        <w:rPr>
          <w:b/>
          <w:w w:val="99"/>
          <w:sz w:val="28"/>
          <w:szCs w:val="28"/>
        </w:rPr>
        <w:t>U:</w:t>
      </w:r>
    </w:p>
    <w:p w:rsidR="00B70292" w:rsidRDefault="00374C57">
      <w:pPr>
        <w:spacing w:line="260" w:lineRule="exact"/>
        <w:ind w:left="100"/>
        <w:rPr>
          <w:sz w:val="24"/>
          <w:szCs w:val="24"/>
        </w:rPr>
      </w:pPr>
      <w:r>
        <w:pict>
          <v:group id="_x0000_s2000" style="position:absolute;left:0;text-align:left;margin-left:88.6pt;margin-top:50.9pt;width:434.95pt;height:0;z-index:-1782;mso-position-horizontal-relative:page;mso-position-vertical-relative:page" coordorigin="1772,1018" coordsize="8699,0">
            <v:shape id="_x0000_s2001" style="position:absolute;left:1772;top:1018;width:8699;height:0" coordorigin="1772,1018" coordsize="8699,0" path="m1772,1018r8699,e" filled="f" strokeweight="6pt">
              <v:path arrowok="t"/>
            </v:shape>
            <w10:wrap anchorx="page" anchory="page"/>
          </v:group>
        </w:pict>
      </w:r>
      <w:r w:rsidR="001D4C10">
        <w:rPr>
          <w:position w:val="-1"/>
          <w:sz w:val="24"/>
          <w:szCs w:val="24"/>
        </w:rPr>
        <w:t>Povezuje postavljena pitanja sa partijama u kojima su postavljena.</w:t>
      </w:r>
    </w:p>
    <w:p w:rsidR="00B70292" w:rsidRDefault="00B70292">
      <w:pPr>
        <w:spacing w:before="6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FA65EF">
      <w:pPr>
        <w:spacing w:before="35" w:line="295" w:lineRule="auto"/>
        <w:ind w:left="100" w:right="20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5570220</wp:posOffset>
                </wp:positionH>
                <wp:positionV relativeFrom="paragraph">
                  <wp:posOffset>467995</wp:posOffset>
                </wp:positionV>
                <wp:extent cx="0" cy="2952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E89D5" id="Straight Connector 7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36.85pt" to="438.6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506095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CC734" id="Straight Connector 6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5pt,39.85pt" to="338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525145</wp:posOffset>
                </wp:positionV>
                <wp:extent cx="0" cy="2381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E0CBE" id="Straight Connector 5" o:spid="_x0000_s1026" style="position:absolute;flip: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41.35pt" to="239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477520</wp:posOffset>
                </wp:positionV>
                <wp:extent cx="0" cy="3143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3C2D" id="Straight Connector 3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37.6pt" to="122.7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" strokecolor="black [3040]"/>
            </w:pict>
          </mc:Fallback>
        </mc:AlternateContent>
      </w:r>
      <w:r w:rsidR="00C62027">
        <w:rPr>
          <w:noProof/>
        </w:rPr>
        <w:pict>
          <v:group id="_x0000_s3337" style="position:absolute;left:0;text-align:left;margin-left:1.9pt;margin-top:-1.7pt;width:437.7pt;height:45.55pt;z-index:-1;mso-position-horizontal-relative:text;mso-position-vertical-relative:text" coordorigin="1738,2019" coordsize="8754,911">
            <v:shape id="_x0000_s1999" style="position:absolute;left:1762;top:2308;width:2396;height:23" coordorigin="1762,265" coordsize="2396,24" path="m1762,289r2396,l4158,265r-2396,l1762,289xe" fillcolor="#62afff" stroked="f">
              <v:path arrowok="t"/>
            </v:shape>
            <v:shape id="_x0000_s1998" style="position:absolute;left:1762;top:2062;width:2396;height:246" coordorigin="1762,11" coordsize="2396,254" path="m4158,265r,-254l1762,11r,254l4158,265xe" fillcolor="#62afff" stroked="f">
              <v:path arrowok="t"/>
            </v:shape>
            <v:shape id="_x0000_s1997" style="position:absolute;left:4173;top:2308;width:2310;height:23" coordorigin="4173,265" coordsize="2310,24" path="m4173,289r2309,l6482,265r-2309,l4173,289xe" fillcolor="#62afff" stroked="f">
              <v:path arrowok="t"/>
            </v:shape>
            <v:shape id="_x0000_s1996" style="position:absolute;left:4173;top:2062;width:2310;height:246" coordorigin="4173,11" coordsize="2310,254" path="m6482,265r,-254l4173,11r,254l6482,265xe" fillcolor="#62afff" stroked="f">
              <v:path arrowok="t"/>
            </v:shape>
            <v:shape id="_x0000_s1995" style="position:absolute;left:6497;top:2308;width:1988;height:23" coordorigin="6497,265" coordsize="1988,24" path="m6497,289r1988,l8485,265r-1988,l6497,289xe" fillcolor="#62afff" stroked="f">
              <v:path arrowok="t"/>
            </v:shape>
            <v:shape id="_x0000_s1994" style="position:absolute;left:6497;top:2062;width:1988;height:246" coordorigin="6497,11" coordsize="1988,254" path="m8485,265r,-254l6497,11r,254l8485,265xe" fillcolor="#62afff" stroked="f">
              <v:path arrowok="t"/>
            </v:shape>
            <v:shape id="_x0000_s1993" style="position:absolute;left:8499;top:2308;width:1968;height:23" coordorigin="8499,265" coordsize="1968,24" path="m8499,289r1969,l10468,265r-1969,l8499,289xe" fillcolor="#62afff" stroked="f">
              <v:path arrowok="t"/>
            </v:shape>
            <v:shape id="_x0000_s1992" style="position:absolute;left:8499;top:2062;width:1968;height:246" coordorigin="8499,11" coordsize="1968,254" path="m10468,265r,-254l8499,11r,254l10468,265xe" fillcolor="#62afff" stroked="f">
              <v:path arrowok="t"/>
            </v:shape>
            <v:shape id="_x0000_s1991" style="position:absolute;left:1762;top:2031;width:2396;height:0" coordorigin="1762,-21" coordsize="2396,0" path="m1762,-21r2396,e" filled="f" strokecolor="#eee" strokeweight=".34pt">
              <v:path arrowok="t"/>
            </v:shape>
            <v:shape id="_x0000_s1990" style="position:absolute;left:1762;top:2046;width:2396;height:0" coordorigin="1762,-6" coordsize="2396,0" path="m1762,-6r2396,e" filled="f" strokecolor="#eee" strokeweight=".82pt">
              <v:path arrowok="t"/>
            </v:shape>
            <v:shape id="_x0000_s1989" style="position:absolute;left:1762;top:2054;width:2396;height:0" coordorigin="1762,3" coordsize="2396,0" path="m1762,3r2396,e" filled="f" strokecolor="#62afff" strokeweight=".34pt">
              <v:path arrowok="t"/>
            </v:shape>
            <v:shape id="_x0000_s1988" style="position:absolute;left:4173;top:2054;width:10;height:0" coordorigin="4173,3" coordsize="10,0" path="m4173,3r9,e" filled="f" strokecolor="#62afff" strokeweight=".34pt">
              <v:path arrowok="t"/>
            </v:shape>
            <v:shape id="_x0000_s1987" style="position:absolute;left:4158;top:2031;width:24;height:0" coordorigin="4158,-21" coordsize="24,0" path="m4158,-21r24,e" filled="f" strokecolor="#eee" strokeweight=".34pt">
              <v:path arrowok="t"/>
            </v:shape>
            <v:shape id="_x0000_s1986" style="position:absolute;left:4158;top:2046;width:24;height:0" coordorigin="4158,-6" coordsize="24,0" path="m4158,-6r24,e" filled="f" strokecolor="#eee" strokeweight=".82pt">
              <v:path arrowok="t"/>
            </v:shape>
            <v:shape id="_x0000_s1985" style="position:absolute;left:4182;top:2031;width:2300;height:0" coordorigin="4182,-21" coordsize="2300,0" path="m4182,-21r2300,e" filled="f" strokecolor="#eee" strokeweight=".34pt">
              <v:path arrowok="t"/>
            </v:shape>
            <v:shape id="_x0000_s1984" style="position:absolute;left:4182;top:2046;width:2300;height:0" coordorigin="4182,-6" coordsize="2300,0" path="m4182,-6r2300,e" filled="f" strokecolor="#eee" strokeweight=".82pt">
              <v:path arrowok="t"/>
            </v:shape>
            <v:shape id="_x0000_s1983" style="position:absolute;left:4182;top:2054;width:2300;height:0" coordorigin="4182,3" coordsize="2300,0" path="m4182,3r2300,e" filled="f" strokecolor="#62afff" strokeweight=".34pt">
              <v:path arrowok="t"/>
            </v:shape>
            <v:shape id="_x0000_s1982" style="position:absolute;left:6497;top:2054;width:10;height:0" coordorigin="6497,3" coordsize="10,0" path="m6497,3r9,e" filled="f" strokecolor="#62afff" strokeweight=".34pt">
              <v:path arrowok="t"/>
            </v:shape>
            <v:shape id="_x0000_s1981" style="position:absolute;left:6482;top:2031;width:24;height:0" coordorigin="6482,-21" coordsize="24,0" path="m6482,-21r24,e" filled="f" strokecolor="#eee" strokeweight=".34pt">
              <v:path arrowok="t"/>
            </v:shape>
            <v:shape id="_x0000_s1980" style="position:absolute;left:6482;top:2046;width:24;height:0" coordorigin="6482,-6" coordsize="24,0" path="m6482,-6r24,e" filled="f" strokecolor="#eee" strokeweight=".82pt">
              <v:path arrowok="t"/>
            </v:shape>
            <v:shape id="_x0000_s1979" style="position:absolute;left:6506;top:2031;width:1979;height:0" coordorigin="6506,-21" coordsize="1979,0" path="m6506,-21r1979,e" filled="f" strokecolor="#eee" strokeweight=".34pt">
              <v:path arrowok="t"/>
            </v:shape>
            <v:shape id="_x0000_s1978" style="position:absolute;left:6506;top:2046;width:1979;height:0" coordorigin="6506,-6" coordsize="1979,0" path="m6506,-6r1979,e" filled="f" strokecolor="#eee" strokeweight=".82pt">
              <v:path arrowok="t"/>
            </v:shape>
            <v:shape id="_x0000_s1977" style="position:absolute;left:6506;top:2054;width:1979;height:0" coordorigin="6506,3" coordsize="1979,0" path="m6506,3r1979,e" filled="f" strokecolor="#62afff" strokeweight=".34pt">
              <v:path arrowok="t"/>
            </v:shape>
            <v:shape id="_x0000_s1976" style="position:absolute;left:8499;top:2054;width:10;height:0" coordorigin="8499,3" coordsize="10,0" path="m8499,3r10,e" filled="f" strokecolor="#62afff" strokeweight=".34pt">
              <v:path arrowok="t"/>
            </v:shape>
            <v:shape id="_x0000_s1975" style="position:absolute;left:8485;top:2031;width:24;height:0" coordorigin="8485,-21" coordsize="24,0" path="m8485,-21r24,e" filled="f" strokecolor="#eee" strokeweight=".34pt">
              <v:path arrowok="t"/>
            </v:shape>
            <v:shape id="_x0000_s1974" style="position:absolute;left:8485;top:2046;width:24;height:0" coordorigin="8485,-6" coordsize="24,0" path="m8485,-6r24,e" filled="f" strokecolor="#eee" strokeweight=".82pt">
              <v:path arrowok="t"/>
            </v:shape>
            <v:shape id="_x0000_s1973" style="position:absolute;left:8509;top:2031;width:1959;height:0" coordorigin="8509,-21" coordsize="1959,0" path="m8509,-21r1959,e" filled="f" strokecolor="#eee" strokeweight=".34pt">
              <v:path arrowok="t"/>
            </v:shape>
            <v:shape id="_x0000_s1972" style="position:absolute;left:8509;top:2046;width:1959;height:0" coordorigin="8509,-6" coordsize="1959,0" path="m8509,-6r1959,e" filled="f" strokecolor="#eee" strokeweight=".82pt">
              <v:path arrowok="t"/>
            </v:shape>
            <v:shape id="_x0000_s1971" style="position:absolute;left:8509;top:2054;width:1959;height:0" coordorigin="8509,3" coordsize="1959,0" path="m8509,3r1959,e" filled="f" strokecolor="#62afff" strokeweight=".34pt">
              <v:path arrowok="t"/>
            </v:shape>
            <v:shape id="_x0000_s1970" style="position:absolute;left:10468;top:2031;width:24;height:0" coordorigin="10468,-21" coordsize="24,0" path="m10468,-21r24,e" filled="f" strokecolor="#eee" strokeweight=".34pt">
              <v:path arrowok="t"/>
            </v:shape>
            <v:shape id="_x0000_s1969" style="position:absolute;left:10468;top:2046;width:5;height:0" coordorigin="10468,-6" coordsize="5,0" path="m10468,-6r5,e" filled="f" strokecolor="#eee" strokeweight=".82pt">
              <v:path arrowok="t"/>
            </v:shape>
            <v:shape id="_x0000_s1968" style="position:absolute;left:1762;top:2333;width:2396;height:0" coordorigin="1762,291" coordsize="2396,0" path="m1762,291r2396,e" filled="f" strokecolor="#9f9f9f" strokeweight=".34pt">
              <v:path arrowok="t"/>
            </v:shape>
            <v:shape id="_x0000_s1967" style="position:absolute;left:1762;top:2342;width:2396;height:0" coordorigin="1762,301" coordsize="2396,0" path="m1762,301r2396,e" filled="f" strokecolor="#9f9f9f" strokeweight=".34pt">
              <v:path arrowok="t"/>
            </v:shape>
            <v:shape id="_x0000_s1966" style="position:absolute;left:4173;top:2333;width:2310;height:0" coordorigin="4173,291" coordsize="2310,0" path="m4173,291r2309,e" filled="f" strokecolor="#9f9f9f" strokeweight=".34pt">
              <v:path arrowok="t"/>
            </v:shape>
            <v:shape id="_x0000_s1965" style="position:absolute;left:4173;top:2342;width:2310;height:0" coordorigin="4173,301" coordsize="2310,0" path="m4173,301r2309,e" filled="f" strokecolor="#9f9f9f" strokeweight=".34pt">
              <v:path arrowok="t"/>
            </v:shape>
            <v:shape id="_x0000_s1964" style="position:absolute;left:6497;top:2333;width:1988;height:0" coordorigin="6497,291" coordsize="1988,0" path="m6497,291r1988,e" filled="f" strokecolor="#9f9f9f" strokeweight=".34pt">
              <v:path arrowok="t"/>
            </v:shape>
            <v:shape id="_x0000_s1963" style="position:absolute;left:6497;top:2342;width:1988;height:0" coordorigin="6497,301" coordsize="1988,0" path="m6497,301r1988,e" filled="f" strokecolor="#9f9f9f" strokeweight=".34pt">
              <v:path arrowok="t"/>
            </v:shape>
            <v:shape id="_x0000_s1962" style="position:absolute;left:8499;top:2333;width:1968;height:0" coordorigin="8499,291" coordsize="1968,0" path="m8499,291r1969,e" filled="f" strokecolor="#9f9f9f" strokeweight=".34pt">
              <v:path arrowok="t"/>
            </v:shape>
            <v:shape id="_x0000_s1961" style="position:absolute;left:8499;top:2342;width:1968;height:0" coordorigin="8499,301" coordsize="1968,0" path="m8499,301r1969,e" filled="f" strokecolor="#9f9f9f" strokeweight=".34pt">
              <v:path arrowok="t"/>
            </v:shape>
            <v:shape id="_x0000_s1960" style="position:absolute;left:1762;top:2612;width:2396;height:0" coordorigin="1762,580" coordsize="2396,0" path="m1762,580r2396,e" filled="f" strokecolor="#9f9f9f" strokeweight=".34pt">
              <v:path arrowok="t"/>
            </v:shape>
            <v:shape id="_x0000_s1959" style="position:absolute;left:1762;top:2622;width:2396;height:0" coordorigin="1762,590" coordsize="2396,0" path="m1762,590r2396,e" filled="f" strokecolor="#9f9f9f" strokeweight=".34pt">
              <v:path arrowok="t"/>
            </v:shape>
            <v:shape id="_x0000_s1958" style="position:absolute;left:4173;top:2612;width:2310;height:0" coordorigin="4173,580" coordsize="2310,0" path="m4173,580r2309,e" filled="f" strokecolor="#9f9f9f" strokeweight=".34pt">
              <v:path arrowok="t"/>
            </v:shape>
            <v:shape id="_x0000_s1957" style="position:absolute;left:4173;top:2622;width:2310;height:0" coordorigin="4173,590" coordsize="2310,0" path="m4173,590r2309,e" filled="f" strokecolor="#9f9f9f" strokeweight=".34pt">
              <v:path arrowok="t"/>
            </v:shape>
            <v:shape id="_x0000_s1956" style="position:absolute;left:6497;top:2612;width:1988;height:0" coordorigin="6497,580" coordsize="1988,0" path="m6497,580r1988,e" filled="f" strokecolor="#9f9f9f" strokeweight=".34pt">
              <v:path arrowok="t"/>
            </v:shape>
            <v:shape id="_x0000_s1955" style="position:absolute;left:6497;top:2622;width:1988;height:0" coordorigin="6497,590" coordsize="1988,0" path="m6497,590r1988,e" filled="f" strokecolor="#9f9f9f" strokeweight=".34pt">
              <v:path arrowok="t"/>
            </v:shape>
            <v:shape id="_x0000_s1954" style="position:absolute;left:8499;top:2612;width:1968;height:0" coordorigin="8499,580" coordsize="1968,0" path="m8499,580r1969,e" filled="f" strokecolor="#9f9f9f" strokeweight=".34pt">
              <v:path arrowok="t"/>
            </v:shape>
            <v:shape id="_x0000_s1953" style="position:absolute;left:8499;top:2622;width:1968;height:0" coordorigin="8499,590" coordsize="1968,0" path="m8499,590r1969,e" filled="f" strokecolor="#9f9f9f" strokeweight=".34pt">
              <v:path arrowok="t"/>
            </v:shape>
            <v:shape id="_x0000_s1952" style="position:absolute;left:1755;top:2019;width:0;height:892" coordorigin="1755,-33" coordsize="0,922" path="m1755,-33r,923e" filled="f" strokecolor="#eee" strokeweight="1.2pt">
              <v:path arrowok="t"/>
            </v:shape>
            <v:shape id="_x0000_s1951" style="position:absolute;left:1740;top:2041;width:0;height:875" coordorigin="1740,-11" coordsize="0,905" path="m1740,-11r,905e" filled="f" strokecolor="#eee" strokeweight=".34pt">
              <v:path arrowok="t"/>
            </v:shape>
            <v:shape id="_x0000_s1950" style="position:absolute;left:1738;top:2919;width:24;height:0" coordorigin="1738,897" coordsize="24,0" path="m1738,897r24,e" filled="f" strokecolor="#9f9f9f" strokeweight=".82pt">
              <v:path arrowok="t"/>
            </v:shape>
            <v:shape id="_x0000_s1949" style="position:absolute;left:1748;top:2904;width:14;height:0" coordorigin="1748,882" coordsize="14,0" path="m1748,882r14,e" filled="f" strokecolor="#9f9f9f" strokeweight=".34pt">
              <v:path arrowok="t"/>
            </v:shape>
            <v:shape id="_x0000_s1948" style="position:absolute;left:1762;top:2919;width:2396;height:0" coordorigin="1762,897" coordsize="2396,0" path="m1762,897r2396,e" filled="f" strokecolor="#9f9f9f" strokeweight=".82pt">
              <v:path arrowok="t"/>
            </v:shape>
            <v:shape id="_x0000_s1947" style="position:absolute;left:1762;top:2904;width:2396;height:0" coordorigin="1762,882" coordsize="2396,0" path="m1762,882r2396,e" filled="f" strokecolor="#9f9f9f" strokeweight=".34pt">
              <v:path arrowok="t"/>
            </v:shape>
            <v:shape id="_x0000_s1946" style="position:absolute;left:4170;top:2052;width:0;height:850" coordorigin="4170,1" coordsize="0,879" path="m4170,1r,879e" filled="f" strokecolor="#9f9f9f" strokeweight=".34pt">
              <v:path arrowok="t"/>
            </v:shape>
            <v:shape id="_x0000_s1945" style="position:absolute;left:4161;top:2052;width:0;height:850" coordorigin="4161,1" coordsize="0,879" path="m4161,1r,879e" filled="f" strokecolor="#9f9f9f" strokeweight=".34pt">
              <v:path arrowok="t"/>
            </v:shape>
            <v:shape id="_x0000_s1944" style="position:absolute;left:4158;top:2904;width:24;height:0" coordorigin="4158,882" coordsize="24,0" path="m4158,882r24,e" filled="f" strokecolor="#9f9f9f" strokeweight=".34pt">
              <v:path arrowok="t"/>
            </v:shape>
            <v:shape id="_x0000_s1943" style="position:absolute;left:4158;top:2919;width:24;height:0" coordorigin="4158,897" coordsize="24,0" path="m4158,897r24,e" filled="f" strokecolor="#9f9f9f" strokeweight=".82pt">
              <v:path arrowok="t"/>
            </v:shape>
            <v:shape id="_x0000_s1942" style="position:absolute;left:4182;top:2919;width:2300;height:0" coordorigin="4182,897" coordsize="2300,0" path="m4182,897r2300,e" filled="f" strokecolor="#9f9f9f" strokeweight=".82pt">
              <v:path arrowok="t"/>
            </v:shape>
            <v:shape id="_x0000_s1941" style="position:absolute;left:4182;top:2904;width:2300;height:0" coordorigin="4182,882" coordsize="2300,0" path="m4182,882r2300,e" filled="f" strokecolor="#9f9f9f" strokeweight=".34pt">
              <v:path arrowok="t"/>
            </v:shape>
            <v:shape id="_x0000_s1940" style="position:absolute;left:6494;top:2052;width:0;height:850" coordorigin="6494,1" coordsize="0,879" path="m6494,1r,879e" filled="f" strokecolor="#9f9f9f" strokeweight=".34pt">
              <v:path arrowok="t"/>
            </v:shape>
            <v:shape id="_x0000_s1939" style="position:absolute;left:6485;top:2052;width:0;height:850" coordorigin="6485,1" coordsize="0,879" path="m6485,1r,879e" filled="f" strokecolor="#9f9f9f" strokeweight=".34pt">
              <v:path arrowok="t"/>
            </v:shape>
            <v:shape id="_x0000_s1938" style="position:absolute;left:6482;top:2904;width:24;height:0" coordorigin="6482,882" coordsize="24,0" path="m6482,882r24,e" filled="f" strokecolor="#9f9f9f" strokeweight=".34pt">
              <v:path arrowok="t"/>
            </v:shape>
            <v:shape id="_x0000_s1937" style="position:absolute;left:6482;top:2919;width:24;height:0" coordorigin="6482,897" coordsize="24,0" path="m6482,897r24,e" filled="f" strokecolor="#9f9f9f" strokeweight=".82pt">
              <v:path arrowok="t"/>
            </v:shape>
            <v:shape id="_x0000_s1936" style="position:absolute;left:6506;top:2919;width:1979;height:0" coordorigin="6506,897" coordsize="1979,0" path="m6506,897r1979,e" filled="f" strokecolor="#9f9f9f" strokeweight=".82pt">
              <v:path arrowok="t"/>
            </v:shape>
            <v:shape id="_x0000_s1935" style="position:absolute;left:6506;top:2904;width:1979;height:0" coordorigin="6506,882" coordsize="1979,0" path="m6506,882r1979,e" filled="f" strokecolor="#9f9f9f" strokeweight=".34pt">
              <v:path arrowok="t"/>
            </v:shape>
            <v:shape id="_x0000_s1934" style="position:absolute;left:8497;top:2052;width:0;height:850" coordorigin="8497,1" coordsize="0,879" path="m8497,1r,879e" filled="f" strokecolor="#9f9f9f" strokeweight=".34pt">
              <v:path arrowok="t"/>
            </v:shape>
            <v:shape id="_x0000_s1933" style="position:absolute;left:8487;top:2052;width:0;height:850" coordorigin="8487,1" coordsize="0,879" path="m8487,1r,879e" filled="f" strokecolor="#9f9f9f" strokeweight=".34pt">
              <v:path arrowok="t"/>
            </v:shape>
            <v:shape id="_x0000_s1932" style="position:absolute;left:8485;top:2904;width:24;height:0" coordorigin="8485,882" coordsize="24,0" path="m8485,882r24,e" filled="f" strokecolor="#9f9f9f" strokeweight=".34pt">
              <v:path arrowok="t"/>
            </v:shape>
            <v:shape id="_x0000_s1931" style="position:absolute;left:8485;top:2919;width:24;height:0" coordorigin="8485,897" coordsize="24,0" path="m8485,897r24,e" filled="f" strokecolor="#9f9f9f" strokeweight=".82pt">
              <v:path arrowok="t"/>
            </v:shape>
            <v:shape id="_x0000_s1930" style="position:absolute;left:8509;top:2919;width:1959;height:0" coordorigin="8509,897" coordsize="1959,0" path="m8509,897r1959,e" filled="f" strokecolor="#9f9f9f" strokeweight=".82pt">
              <v:path arrowok="t"/>
            </v:shape>
            <v:shape id="_x0000_s1929" style="position:absolute;left:8509;top:2904;width:1959;height:0" coordorigin="8509,882" coordsize="1959,0" path="m8509,882r1959,e" filled="f" strokecolor="#9f9f9f" strokeweight=".34pt">
              <v:path arrowok="t"/>
            </v:shape>
            <v:shape id="_x0000_s1928" style="position:absolute;left:10480;top:2036;width:0;height:894" coordorigin="10480,-16" coordsize="0,925" path="m10480,-16r,925e" filled="f" strokecolor="#9f9f9f" strokeweight="1.2pt">
              <v:path arrowok="t"/>
            </v:shape>
            <v:shape id="_x0000_s1927" style="position:absolute;left:10470;top:2046;width:0;height:861" coordorigin="10470,-6" coordsize="0,891" path="m10470,-6r,891e" filled="f" strokecolor="#9f9f9f" strokeweight=".34pt">
              <v:path arrowok="t"/>
            </v:shape>
          </v:group>
        </w:pict>
      </w:r>
      <w:r w:rsidR="001D4C10">
        <w:rPr>
          <w:b/>
        </w:rPr>
        <w:t xml:space="preserve">Name                                      Datatype                               Is PK                              Is FK </w:t>
      </w:r>
      <w:r w:rsidR="001D4C10">
        <w:t xml:space="preserve">IdPitanja                                  uniqueid                                </w:t>
      </w:r>
      <w:r>
        <w:t>No</w:t>
      </w:r>
      <w:r w:rsidR="001D4C10">
        <w:t xml:space="preserve">   </w:t>
      </w:r>
      <w:r>
        <w:t xml:space="preserve"> </w:t>
      </w:r>
      <w:r w:rsidR="001D4C10">
        <w:t xml:space="preserve">                               Yes IdPartija                                  uniqueid                                </w:t>
      </w:r>
      <w:r>
        <w:t xml:space="preserve">No </w:t>
      </w:r>
      <w:r w:rsidR="001D4C10">
        <w:t xml:space="preserve">                                  Yes</w:t>
      </w:r>
    </w:p>
    <w:p w:rsidR="00C62027" w:rsidRDefault="00FA65EF">
      <w:pPr>
        <w:spacing w:before="35" w:line="295" w:lineRule="auto"/>
        <w:ind w:left="100" w:right="20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193040</wp:posOffset>
                </wp:positionV>
                <wp:extent cx="5543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28014" id="Straight Connector 2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5.2pt" to="440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" strokecolor="black [3040]"/>
            </w:pict>
          </mc:Fallback>
        </mc:AlternateContent>
      </w:r>
      <w:r w:rsidR="00C62027">
        <w:t>IdBilou</w:t>
      </w:r>
      <w:r w:rsidR="00C62027">
        <w:tab/>
      </w:r>
      <w:r w:rsidR="00C62027">
        <w:tab/>
        <w:t xml:space="preserve">       uniqueid</w:t>
      </w:r>
      <w:r w:rsidR="00C62027">
        <w:tab/>
      </w:r>
      <w:r w:rsidR="00C62027">
        <w:tab/>
        <w:t xml:space="preserve">           Yes</w:t>
      </w:r>
      <w:r w:rsidR="00C62027">
        <w:tab/>
      </w:r>
      <w:r w:rsidR="00C62027">
        <w:tab/>
        <w:t xml:space="preserve">         No</w:t>
      </w:r>
    </w:p>
    <w:p w:rsidR="00B70292" w:rsidRDefault="00B70292">
      <w:pPr>
        <w:spacing w:before="5" w:line="100" w:lineRule="exact"/>
        <w:rPr>
          <w:sz w:val="10"/>
          <w:szCs w:val="10"/>
        </w:rPr>
      </w:pPr>
    </w:p>
    <w:p w:rsidR="00B70292" w:rsidRDefault="00CF089C">
      <w:pPr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SCENA</w:t>
      </w:r>
      <w:r w:rsidR="001D4C10">
        <w:rPr>
          <w:b/>
          <w:w w:val="99"/>
          <w:sz w:val="28"/>
          <w:szCs w:val="28"/>
        </w:rPr>
        <w:t>:</w:t>
      </w:r>
    </w:p>
    <w:p w:rsidR="00B70292" w:rsidRDefault="001D4C10">
      <w:pPr>
        <w:spacing w:before="3" w:line="260" w:lineRule="exact"/>
        <w:ind w:left="100" w:right="74"/>
        <w:jc w:val="both"/>
        <w:rPr>
          <w:sz w:val="24"/>
          <w:szCs w:val="24"/>
        </w:rPr>
      </w:pPr>
      <w:r>
        <w:rPr>
          <w:sz w:val="24"/>
          <w:szCs w:val="24"/>
        </w:rPr>
        <w:t>Sadrži podatke o  insertu  koji se  pušta  u okviru  pitanja.  Takođe sadrži informaciju  o  tome  iz kojeg  filma  je  insert  preuzet,  kako  bi  se  lakše  vršila  pretraga.  Lakše  pretraživanje  traženog inserta vrši uz pomoć polja Naziv.</w:t>
      </w:r>
    </w:p>
    <w:p w:rsidR="00B70292" w:rsidRDefault="00B70292">
      <w:pPr>
        <w:spacing w:before="3"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 w:line="298" w:lineRule="auto"/>
        <w:ind w:left="100" w:right="2065"/>
      </w:pPr>
      <w:r>
        <w:rPr>
          <w:b/>
        </w:rPr>
        <w:t xml:space="preserve">Name                                      Datatype                               Is PK                              Is FK </w:t>
      </w:r>
      <w:r>
        <w:t>Id</w:t>
      </w:r>
      <w:r w:rsidR="00CF089C">
        <w:t>Scene</w:t>
      </w:r>
      <w:r>
        <w:t xml:space="preserve">                                    uniqueid                                Yes                                  No Naziv                                       varchar(20)                            No                                   No</w:t>
      </w:r>
    </w:p>
    <w:p w:rsidR="00B70292" w:rsidRDefault="00374C57">
      <w:pPr>
        <w:spacing w:before="14" w:line="220" w:lineRule="exact"/>
        <w:ind w:left="100"/>
      </w:pPr>
      <w:r>
        <w:pict>
          <v:group id="_x0000_s1844" style="position:absolute;left:0;text-align:left;margin-left:85.1pt;margin-top:-46.95pt;width:441.3pt;height:63.6pt;z-index:-1780;mso-position-horizontal-relative:page" coordorigin="1702,-939" coordsize="8826,1272">
            <v:shape id="_x0000_s1925" style="position:absolute;left:1762;top:-620;width:2396;height:24" coordorigin="1762,-620" coordsize="2396,24" path="m1762,-596r2396,l4158,-620r-2396,l1762,-596xe" fillcolor="#62afff" stroked="f">
              <v:path arrowok="t"/>
            </v:shape>
            <v:shape id="_x0000_s1924" style="position:absolute;left:1762;top:-879;width:2396;height:259" coordorigin="1762,-879" coordsize="2396,259" path="m1762,-620r2396,l4158,-879r-2396,l1762,-620xe" fillcolor="#62afff" stroked="f">
              <v:path arrowok="t"/>
            </v:shape>
            <v:shape id="_x0000_s1923" style="position:absolute;left:4173;top:-620;width:2310;height:24" coordorigin="4173,-620" coordsize="2310,24" path="m4173,-596r2309,l6482,-620r-2309,l4173,-596xe" fillcolor="#62afff" stroked="f">
              <v:path arrowok="t"/>
            </v:shape>
            <v:shape id="_x0000_s1922" style="position:absolute;left:4173;top:-879;width:2310;height:259" coordorigin="4173,-879" coordsize="2310,259" path="m4173,-620r2309,l6482,-879r-2309,l4173,-620xe" fillcolor="#62afff" stroked="f">
              <v:path arrowok="t"/>
            </v:shape>
            <v:shape id="_x0000_s1921" style="position:absolute;left:6497;top:-620;width:1988;height:24" coordorigin="6497,-620" coordsize="1988,24" path="m6497,-596r1988,l8485,-620r-1988,l6497,-596xe" fillcolor="#62afff" stroked="f">
              <v:path arrowok="t"/>
            </v:shape>
            <v:shape id="_x0000_s1920" style="position:absolute;left:6497;top:-879;width:1988;height:259" coordorigin="6497,-879" coordsize="1988,259" path="m6497,-620r1988,l8485,-879r-1988,l6497,-620xe" fillcolor="#62afff" stroked="f">
              <v:path arrowok="t"/>
            </v:shape>
            <v:shape id="_x0000_s1919" style="position:absolute;left:8499;top:-620;width:1968;height:24" coordorigin="8499,-620" coordsize="1968,24" path="m8499,-596r1969,l10468,-620r-1969,l8499,-596xe" fillcolor="#62afff" stroked="f">
              <v:path arrowok="t"/>
            </v:shape>
            <v:shape id="_x0000_s1918" style="position:absolute;left:8499;top:-879;width:1968;height:259" coordorigin="8499,-879" coordsize="1968,259" path="m8499,-620r1969,l10468,-879r-1969,l8499,-620xe" fillcolor="#62afff" stroked="f">
              <v:path arrowok="t"/>
            </v:shape>
            <v:shape id="_x0000_s1917" style="position:absolute;left:1762;top:-906;width:2396;height:0" coordorigin="1762,-906" coordsize="2396,0" path="m1762,-906r2396,e" filled="f" strokecolor="#eee" strokeweight=".34pt">
              <v:path arrowok="t"/>
            </v:shape>
            <v:shape id="_x0000_s1916" style="position:absolute;left:1762;top:-891;width:2396;height:0" coordorigin="1762,-891" coordsize="2396,0" path="m1762,-891r2396,e" filled="f" strokecolor="#eee" strokeweight=".82pt">
              <v:path arrowok="t"/>
            </v:shape>
            <v:shape id="_x0000_s1915" style="position:absolute;left:1762;top:-882;width:2396;height:0" coordorigin="1762,-882" coordsize="2396,0" path="m1762,-882r2396,e" filled="f" strokecolor="#62afff" strokeweight=".34pt">
              <v:path arrowok="t"/>
            </v:shape>
            <v:shape id="_x0000_s1914" style="position:absolute;left:4173;top:-882;width:10;height:0" coordorigin="4173,-882" coordsize="10,0" path="m4173,-882r9,e" filled="f" strokecolor="#62afff" strokeweight=".34pt">
              <v:path arrowok="t"/>
            </v:shape>
            <v:shape id="_x0000_s1913" style="position:absolute;left:4158;top:-906;width:24;height:0" coordorigin="4158,-906" coordsize="24,0" path="m4158,-906r24,e" filled="f" strokecolor="#eee" strokeweight=".34pt">
              <v:path arrowok="t"/>
            </v:shape>
            <v:shape id="_x0000_s1912" style="position:absolute;left:4158;top:-891;width:24;height:0" coordorigin="4158,-891" coordsize="24,0" path="m4158,-891r24,e" filled="f" strokecolor="#eee" strokeweight=".82pt">
              <v:path arrowok="t"/>
            </v:shape>
            <v:shape id="_x0000_s1911" style="position:absolute;left:4182;top:-906;width:2300;height:0" coordorigin="4182,-906" coordsize="2300,0" path="m4182,-906r2300,e" filled="f" strokecolor="#eee" strokeweight=".34pt">
              <v:path arrowok="t"/>
            </v:shape>
            <v:shape id="_x0000_s1910" style="position:absolute;left:4182;top:-891;width:2300;height:0" coordorigin="4182,-891" coordsize="2300,0" path="m4182,-891r2300,e" filled="f" strokecolor="#eee" strokeweight=".82pt">
              <v:path arrowok="t"/>
            </v:shape>
            <v:shape id="_x0000_s1909" style="position:absolute;left:4182;top:-882;width:2300;height:0" coordorigin="4182,-882" coordsize="2300,0" path="m4182,-882r2300,e" filled="f" strokecolor="#62afff" strokeweight=".34pt">
              <v:path arrowok="t"/>
            </v:shape>
            <v:shape id="_x0000_s1908" style="position:absolute;left:6497;top:-882;width:10;height:0" coordorigin="6497,-882" coordsize="10,0" path="m6497,-882r9,e" filled="f" strokecolor="#62afff" strokeweight=".34pt">
              <v:path arrowok="t"/>
            </v:shape>
            <v:shape id="_x0000_s1907" style="position:absolute;left:6482;top:-906;width:24;height:0" coordorigin="6482,-906" coordsize="24,0" path="m6482,-906r24,e" filled="f" strokecolor="#eee" strokeweight=".34pt">
              <v:path arrowok="t"/>
            </v:shape>
            <v:shape id="_x0000_s1906" style="position:absolute;left:6482;top:-891;width:24;height:0" coordorigin="6482,-891" coordsize="24,0" path="m6482,-891r24,e" filled="f" strokecolor="#eee" strokeweight=".82pt">
              <v:path arrowok="t"/>
            </v:shape>
            <v:shape id="_x0000_s1905" style="position:absolute;left:6506;top:-906;width:1979;height:0" coordorigin="6506,-906" coordsize="1979,0" path="m6506,-906r1979,e" filled="f" strokecolor="#eee" strokeweight=".34pt">
              <v:path arrowok="t"/>
            </v:shape>
            <v:shape id="_x0000_s1904" style="position:absolute;left:6506;top:-891;width:1979;height:0" coordorigin="6506,-891" coordsize="1979,0" path="m6506,-891r1979,e" filled="f" strokecolor="#eee" strokeweight=".82pt">
              <v:path arrowok="t"/>
            </v:shape>
            <v:shape id="_x0000_s1903" style="position:absolute;left:6506;top:-882;width:1979;height:0" coordorigin="6506,-882" coordsize="1979,0" path="m6506,-882r1979,e" filled="f" strokecolor="#62afff" strokeweight=".34pt">
              <v:path arrowok="t"/>
            </v:shape>
            <v:shape id="_x0000_s1902" style="position:absolute;left:8499;top:-882;width:10;height:0" coordorigin="8499,-882" coordsize="10,0" path="m8499,-882r10,e" filled="f" strokecolor="#62afff" strokeweight=".34pt">
              <v:path arrowok="t"/>
            </v:shape>
            <v:shape id="_x0000_s1901" style="position:absolute;left:8485;top:-906;width:24;height:0" coordorigin="8485,-906" coordsize="24,0" path="m8485,-906r24,e" filled="f" strokecolor="#eee" strokeweight=".34pt">
              <v:path arrowok="t"/>
            </v:shape>
            <v:shape id="_x0000_s1900" style="position:absolute;left:8485;top:-891;width:24;height:0" coordorigin="8485,-891" coordsize="24,0" path="m8485,-891r24,e" filled="f" strokecolor="#eee" strokeweight=".82pt">
              <v:path arrowok="t"/>
            </v:shape>
            <v:shape id="_x0000_s1899" style="position:absolute;left:8509;top:-906;width:1959;height:0" coordorigin="8509,-906" coordsize="1959,0" path="m8509,-906r1959,e" filled="f" strokecolor="#eee" strokeweight=".34pt">
              <v:path arrowok="t"/>
            </v:shape>
            <v:shape id="_x0000_s1898" style="position:absolute;left:8509;top:-891;width:1959;height:0" coordorigin="8509,-891" coordsize="1959,0" path="m8509,-891r1959,e" filled="f" strokecolor="#eee" strokeweight=".82pt">
              <v:path arrowok="t"/>
            </v:shape>
            <v:shape id="_x0000_s1897" style="position:absolute;left:8509;top:-882;width:1959;height:0" coordorigin="8509,-882" coordsize="1959,0" path="m8509,-882r1959,e" filled="f" strokecolor="#62afff" strokeweight=".34pt">
              <v:path arrowok="t"/>
            </v:shape>
            <v:shape id="_x0000_s1896" style="position:absolute;left:10468;top:-906;width:24;height:0" coordorigin="10468,-906" coordsize="24,0" path="m10468,-906r24,e" filled="f" strokecolor="#eee" strokeweight=".34pt">
              <v:path arrowok="t"/>
            </v:shape>
            <v:shape id="_x0000_s1895" style="position:absolute;left:10468;top:-891;width:5;height:0" coordorigin="10468,-891" coordsize="5,0" path="m10468,-891r5,e" filled="f" strokecolor="#eee" strokeweight=".82pt">
              <v:path arrowok="t"/>
            </v:shape>
            <v:shape id="_x0000_s1894" style="position:absolute;left:1762;top:-594;width:2396;height:0" coordorigin="1762,-594" coordsize="2396,0" path="m1762,-594r2396,e" filled="f" strokecolor="#9f9f9f" strokeweight=".34pt">
              <v:path arrowok="t"/>
            </v:shape>
            <v:shape id="_x0000_s1893" style="position:absolute;left:1762;top:-584;width:2396;height:0" coordorigin="1762,-584" coordsize="2396,0" path="m1762,-584r2396,e" filled="f" strokecolor="#9f9f9f" strokeweight=".34pt">
              <v:path arrowok="t"/>
            </v:shape>
            <v:shape id="_x0000_s1892" style="position:absolute;left:4173;top:-594;width:2310;height:0" coordorigin="4173,-594" coordsize="2310,0" path="m4173,-594r2309,e" filled="f" strokecolor="#9f9f9f" strokeweight=".34pt">
              <v:path arrowok="t"/>
            </v:shape>
            <v:shape id="_x0000_s1891" style="position:absolute;left:4173;top:-584;width:2310;height:0" coordorigin="4173,-584" coordsize="2310,0" path="m4173,-584r2309,e" filled="f" strokecolor="#9f9f9f" strokeweight=".34pt">
              <v:path arrowok="t"/>
            </v:shape>
            <v:shape id="_x0000_s1890" style="position:absolute;left:6497;top:-594;width:1988;height:0" coordorigin="6497,-594" coordsize="1988,0" path="m6497,-594r1988,e" filled="f" strokecolor="#9f9f9f" strokeweight=".34pt">
              <v:path arrowok="t"/>
            </v:shape>
            <v:shape id="_x0000_s1889" style="position:absolute;left:6497;top:-584;width:1988;height:0" coordorigin="6497,-584" coordsize="1988,0" path="m6497,-584r1988,e" filled="f" strokecolor="#9f9f9f" strokeweight=".34pt">
              <v:path arrowok="t"/>
            </v:shape>
            <v:shape id="_x0000_s1888" style="position:absolute;left:8499;top:-594;width:1968;height:0" coordorigin="8499,-594" coordsize="1968,0" path="m8499,-594r1969,e" filled="f" strokecolor="#9f9f9f" strokeweight=".34pt">
              <v:path arrowok="t"/>
            </v:shape>
            <v:shape id="_x0000_s1887" style="position:absolute;left:8499;top:-584;width:1968;height:0" coordorigin="8499,-584" coordsize="1968,0" path="m8499,-584r1969,e" filled="f" strokecolor="#9f9f9f" strokeweight=".34pt">
              <v:path arrowok="t"/>
            </v:shape>
            <v:shape id="_x0000_s1886" style="position:absolute;left:1762;top:-306;width:2396;height:0" coordorigin="1762,-306" coordsize="2396,0" path="m1762,-306r2396,e" filled="f" strokecolor="#9f9f9f" strokeweight=".34pt">
              <v:path arrowok="t"/>
            </v:shape>
            <v:shape id="_x0000_s1885" style="position:absolute;left:1762;top:-296;width:2396;height:0" coordorigin="1762,-296" coordsize="2396,0" path="m1762,-296r2396,e" filled="f" strokecolor="#9f9f9f" strokeweight=".34pt">
              <v:path arrowok="t"/>
            </v:shape>
            <v:shape id="_x0000_s1884" style="position:absolute;left:4173;top:-306;width:2310;height:0" coordorigin="4173,-306" coordsize="2310,0" path="m4173,-306r2309,e" filled="f" strokecolor="#9f9f9f" strokeweight=".34pt">
              <v:path arrowok="t"/>
            </v:shape>
            <v:shape id="_x0000_s1883" style="position:absolute;left:4173;top:-296;width:2310;height:0" coordorigin="4173,-296" coordsize="2310,0" path="m4173,-296r2309,e" filled="f" strokecolor="#9f9f9f" strokeweight=".34pt">
              <v:path arrowok="t"/>
            </v:shape>
            <v:shape id="_x0000_s1882" style="position:absolute;left:6497;top:-306;width:1988;height:0" coordorigin="6497,-306" coordsize="1988,0" path="m6497,-306r1988,e" filled="f" strokecolor="#9f9f9f" strokeweight=".34pt">
              <v:path arrowok="t"/>
            </v:shape>
            <v:shape id="_x0000_s1881" style="position:absolute;left:6497;top:-296;width:1988;height:0" coordorigin="6497,-296" coordsize="1988,0" path="m6497,-296r1988,e" filled="f" strokecolor="#9f9f9f" strokeweight=".34pt">
              <v:path arrowok="t"/>
            </v:shape>
            <v:shape id="_x0000_s1880" style="position:absolute;left:8499;top:-306;width:1968;height:0" coordorigin="8499,-306" coordsize="1968,0" path="m8499,-306r1969,e" filled="f" strokecolor="#9f9f9f" strokeweight=".34pt">
              <v:path arrowok="t"/>
            </v:shape>
            <v:shape id="_x0000_s1879" style="position:absolute;left:8499;top:-296;width:1968;height:0" coordorigin="8499,-296" coordsize="1968,0" path="m8499,-296r1969,e" filled="f" strokecolor="#9f9f9f" strokeweight=".34pt">
              <v:path arrowok="t"/>
            </v:shape>
            <v:shape id="_x0000_s1878" style="position:absolute;left:1762;top:-8;width:2396;height:0" coordorigin="1762,-8" coordsize="2396,0" path="m1762,-8r2396,e" filled="f" strokecolor="#9f9f9f" strokeweight=".34pt">
              <v:path arrowok="t"/>
            </v:shape>
            <v:shape id="_x0000_s1877" style="position:absolute;left:1762;top:2;width:2396;height:0" coordorigin="1762,2" coordsize="2396,0" path="m1762,2r2396,e" filled="f" strokecolor="#9f9f9f" strokeweight=".34pt">
              <v:path arrowok="t"/>
            </v:shape>
            <v:shape id="_x0000_s1876" style="position:absolute;left:4173;top:-8;width:2310;height:0" coordorigin="4173,-8" coordsize="2310,0" path="m4173,-8r2309,e" filled="f" strokecolor="#9f9f9f" strokeweight=".34pt">
              <v:path arrowok="t"/>
            </v:shape>
            <v:shape id="_x0000_s1875" style="position:absolute;left:4173;top:2;width:2310;height:0" coordorigin="4173,2" coordsize="2310,0" path="m4173,2r2309,e" filled="f" strokecolor="#9f9f9f" strokeweight=".34pt">
              <v:path arrowok="t"/>
            </v:shape>
            <v:shape id="_x0000_s1874" style="position:absolute;left:6497;top:-8;width:1988;height:0" coordorigin="6497,-8" coordsize="1988,0" path="m6497,-8r1988,e" filled="f" strokecolor="#9f9f9f" strokeweight=".34pt">
              <v:path arrowok="t"/>
            </v:shape>
            <v:shape id="_x0000_s1873" style="position:absolute;left:6497;top:2;width:1988;height:0" coordorigin="6497,2" coordsize="1988,0" path="m6497,2r1988,e" filled="f" strokecolor="#9f9f9f" strokeweight=".34pt">
              <v:path arrowok="t"/>
            </v:shape>
            <v:shape id="_x0000_s1872" style="position:absolute;left:8499;top:-8;width:1968;height:0" coordorigin="8499,-8" coordsize="1968,0" path="m8499,-8r1969,e" filled="f" strokecolor="#9f9f9f" strokeweight=".34pt">
              <v:path arrowok="t"/>
            </v:shape>
            <v:shape id="_x0000_s1871" style="position:absolute;left:8499;top:2;width:1968;height:0" coordorigin="8499,2" coordsize="1968,0" path="m8499,2r1969,e" filled="f" strokecolor="#9f9f9f" strokeweight=".34pt">
              <v:path arrowok="t"/>
            </v:shape>
            <v:shape id="_x0000_s1870" style="position:absolute;left:1755;top:-918;width:0;height:1219" coordorigin="1755,-918" coordsize="0,1219" path="m1755,-918r,1220e" filled="f" strokecolor="#eee" strokeweight="1.2pt">
              <v:path arrowok="t"/>
            </v:shape>
            <v:shape id="_x0000_s1869" style="position:absolute;left:1740;top:-896;width:0;height:1202" coordorigin="1740,-896" coordsize="0,1202" path="m1740,-896r,1202e" filled="f" strokecolor="#eee" strokeweight=".34pt">
              <v:path arrowok="t"/>
            </v:shape>
            <v:shape id="_x0000_s1868" style="position:absolute;left:1738;top:309;width:24;height:0" coordorigin="1738,309" coordsize="24,0" path="m1738,309r24,e" filled="f" strokecolor="#9f9f9f" strokeweight=".82pt">
              <v:path arrowok="t"/>
            </v:shape>
            <v:shape id="_x0000_s1867" style="position:absolute;left:1748;top:294;width:14;height:0" coordorigin="1748,294" coordsize="14,0" path="m1748,294r14,e" filled="f" strokecolor="#9f9f9f" strokeweight=".34pt">
              <v:path arrowok="t"/>
            </v:shape>
            <v:shape id="_x0000_s1866" style="position:absolute;left:1762;top:309;width:2396;height:0" coordorigin="1762,309" coordsize="2396,0" path="m1762,309r2396,e" filled="f" strokecolor="#9f9f9f" strokeweight=".82pt">
              <v:path arrowok="t"/>
            </v:shape>
            <v:shape id="_x0000_s1865" style="position:absolute;left:1762;top:294;width:2396;height:0" coordorigin="1762,294" coordsize="2396,0" path="m1762,294r2396,e" filled="f" strokecolor="#9f9f9f" strokeweight=".34pt">
              <v:path arrowok="t"/>
            </v:shape>
            <v:shape id="_x0000_s1864" style="position:absolute;left:4170;top:-884;width:0;height:1176" coordorigin="4170,-884" coordsize="0,1176" path="m4170,-884r,1176e" filled="f" strokecolor="#9f9f9f" strokeweight=".34pt">
              <v:path arrowok="t"/>
            </v:shape>
            <v:shape id="_x0000_s1863" style="position:absolute;left:4161;top:-884;width:0;height:1176" coordorigin="4161,-884" coordsize="0,1176" path="m4161,-884r,1176e" filled="f" strokecolor="#9f9f9f" strokeweight=".34pt">
              <v:path arrowok="t"/>
            </v:shape>
            <v:shape id="_x0000_s1862" style="position:absolute;left:4158;top:294;width:24;height:0" coordorigin="4158,294" coordsize="24,0" path="m4158,294r24,e" filled="f" strokecolor="#9f9f9f" strokeweight=".34pt">
              <v:path arrowok="t"/>
            </v:shape>
            <v:shape id="_x0000_s1861" style="position:absolute;left:4158;top:309;width:24;height:0" coordorigin="4158,309" coordsize="24,0" path="m4158,309r24,e" filled="f" strokecolor="#9f9f9f" strokeweight=".82pt">
              <v:path arrowok="t"/>
            </v:shape>
            <v:shape id="_x0000_s1860" style="position:absolute;left:4182;top:309;width:2300;height:0" coordorigin="4182,309" coordsize="2300,0" path="m4182,309r2300,e" filled="f" strokecolor="#9f9f9f" strokeweight=".82pt">
              <v:path arrowok="t"/>
            </v:shape>
            <v:shape id="_x0000_s1859" style="position:absolute;left:4182;top:294;width:2300;height:0" coordorigin="4182,294" coordsize="2300,0" path="m4182,294r2300,e" filled="f" strokecolor="#9f9f9f" strokeweight=".34pt">
              <v:path arrowok="t"/>
            </v:shape>
            <v:shape id="_x0000_s1858" style="position:absolute;left:6494;top:-884;width:0;height:1176" coordorigin="6494,-884" coordsize="0,1176" path="m6494,-884r,1176e" filled="f" strokecolor="#9f9f9f" strokeweight=".34pt">
              <v:path arrowok="t"/>
            </v:shape>
            <v:shape id="_x0000_s1857" style="position:absolute;left:6485;top:-884;width:0;height:1176" coordorigin="6485,-884" coordsize="0,1176" path="m6485,-884r,1176e" filled="f" strokecolor="#9f9f9f" strokeweight=".34pt">
              <v:path arrowok="t"/>
            </v:shape>
            <v:shape id="_x0000_s1856" style="position:absolute;left:6482;top:294;width:24;height:0" coordorigin="6482,294" coordsize="24,0" path="m6482,294r24,e" filled="f" strokecolor="#9f9f9f" strokeweight=".34pt">
              <v:path arrowok="t"/>
            </v:shape>
            <v:shape id="_x0000_s1855" style="position:absolute;left:6482;top:309;width:24;height:0" coordorigin="6482,309" coordsize="24,0" path="m6482,309r24,e" filled="f" strokecolor="#9f9f9f" strokeweight=".82pt">
              <v:path arrowok="t"/>
            </v:shape>
            <v:shape id="_x0000_s1854" style="position:absolute;left:6506;top:309;width:1979;height:0" coordorigin="6506,309" coordsize="1979,0" path="m6506,309r1979,e" filled="f" strokecolor="#9f9f9f" strokeweight=".82pt">
              <v:path arrowok="t"/>
            </v:shape>
            <v:shape id="_x0000_s1853" style="position:absolute;left:6506;top:294;width:1979;height:0" coordorigin="6506,294" coordsize="1979,0" path="m6506,294r1979,e" filled="f" strokecolor="#9f9f9f" strokeweight=".34pt">
              <v:path arrowok="t"/>
            </v:shape>
            <v:shape id="_x0000_s1852" style="position:absolute;left:8497;top:-884;width:0;height:1176" coordorigin="8497,-884" coordsize="0,1176" path="m8497,-884r,1176e" filled="f" strokecolor="#9f9f9f" strokeweight=".34pt">
              <v:path arrowok="t"/>
            </v:shape>
            <v:shape id="_x0000_s1851" style="position:absolute;left:8487;top:-884;width:0;height:1176" coordorigin="8487,-884" coordsize="0,1176" path="m8487,-884r,1176e" filled="f" strokecolor="#9f9f9f" strokeweight=".34pt">
              <v:path arrowok="t"/>
            </v:shape>
            <v:shape id="_x0000_s1850" style="position:absolute;left:8485;top:294;width:24;height:0" coordorigin="8485,294" coordsize="24,0" path="m8485,294r24,e" filled="f" strokecolor="#9f9f9f" strokeweight=".34pt">
              <v:path arrowok="t"/>
            </v:shape>
            <v:shape id="_x0000_s1849" style="position:absolute;left:8485;top:309;width:24;height:0" coordorigin="8485,309" coordsize="24,0" path="m8485,309r24,e" filled="f" strokecolor="#9f9f9f" strokeweight=".82pt">
              <v:path arrowok="t"/>
            </v:shape>
            <v:shape id="_x0000_s1848" style="position:absolute;left:8509;top:309;width:1959;height:0" coordorigin="8509,309" coordsize="1959,0" path="m8509,309r1959,e" filled="f" strokecolor="#9f9f9f" strokeweight=".82pt">
              <v:path arrowok="t"/>
            </v:shape>
            <v:shape id="_x0000_s1847" style="position:absolute;left:8509;top:294;width:1959;height:0" coordorigin="8509,294" coordsize="1959,0" path="m8509,294r1959,e" filled="f" strokecolor="#9f9f9f" strokeweight=".34pt">
              <v:path arrowok="t"/>
            </v:shape>
            <v:shape id="_x0000_s1846" style="position:absolute;left:10480;top:-901;width:0;height:1222" coordorigin="10480,-901" coordsize="0,1222" path="m10480,-901r,1222e" filled="f" strokecolor="#9f9f9f" strokeweight="1.2pt">
              <v:path arrowok="t"/>
            </v:shape>
            <v:shape id="_x0000_s1845" style="position:absolute;left:10470;top:-891;width:0;height:1188" coordorigin="10470,-891" coordsize="0,1188" path="m10470,-891r,1188e" filled="f" strokecolor="#9f9f9f" strokeweight=".34pt">
              <v:path arrowok="t"/>
            </v:shape>
            <w10:wrap anchorx="page"/>
          </v:group>
        </w:pict>
      </w:r>
      <w:r w:rsidR="001D4C10">
        <w:rPr>
          <w:position w:val="-1"/>
        </w:rPr>
        <w:t xml:space="preserve">IdFilm                                     </w:t>
      </w:r>
      <w:r w:rsidR="00CF089C">
        <w:rPr>
          <w:position w:val="-1"/>
        </w:rPr>
        <w:t xml:space="preserve"> </w:t>
      </w:r>
      <w:r w:rsidR="001D4C10">
        <w:rPr>
          <w:position w:val="-1"/>
        </w:rPr>
        <w:t>uniqueid                                No                                   Yes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2" w:line="240" w:lineRule="exact"/>
        <w:rPr>
          <w:sz w:val="24"/>
          <w:szCs w:val="24"/>
        </w:rPr>
      </w:pPr>
    </w:p>
    <w:p w:rsidR="00B70292" w:rsidRDefault="001D4C10">
      <w:pPr>
        <w:spacing w:before="22"/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FILM: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Sadrži informacije o filmu iz kojeg je insert preuzet.</w:t>
      </w:r>
    </w:p>
    <w:p w:rsidR="00B70292" w:rsidRDefault="00B70292">
      <w:pPr>
        <w:spacing w:before="6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/>
        <w:ind w:left="100"/>
      </w:pPr>
      <w:r>
        <w:rPr>
          <w:b/>
        </w:rPr>
        <w:t>Name                                      Datatype                               Is PK                              Is FK</w:t>
      </w:r>
    </w:p>
    <w:p w:rsidR="00B70292" w:rsidRDefault="00374C57">
      <w:pPr>
        <w:spacing w:before="49"/>
        <w:ind w:left="100"/>
      </w:pPr>
      <w:r>
        <w:pict>
          <v:group id="_x0000_s1778" style="position:absolute;left:0;text-align:left;margin-left:85.1pt;margin-top:-15.95pt;width:441.3pt;height:48pt;z-index:-1779;mso-position-horizontal-relative:page" coordorigin="1702,-319" coordsize="8826,960">
            <v:shape id="_x0000_s1843" style="position:absolute;left:1762;top:1;width:2401;height:24" coordorigin="1762,1" coordsize="2401,24" path="m1762,25r2401,l4163,1,1762,1r,24xe" fillcolor="#62afff" stroked="f">
              <v:path arrowok="t"/>
            </v:shape>
            <v:shape id="_x0000_s1842" style="position:absolute;left:1762;top:-259;width:2401;height:260" coordorigin="1762,-259" coordsize="2401,260" path="m1762,1r2401,l4163,-259r-2401,l1762,1xe" fillcolor="#62afff" stroked="f">
              <v:path arrowok="t"/>
            </v:shape>
            <v:shape id="_x0000_s1841" style="position:absolute;left:4177;top:1;width:2305;height:24" coordorigin="4177,1" coordsize="2305,24" path="m4177,25r2305,l6482,1,4177,1r,24xe" fillcolor="#62afff" stroked="f">
              <v:path arrowok="t"/>
            </v:shape>
            <v:shape id="_x0000_s1840" style="position:absolute;left:4177;top:-259;width:2305;height:260" coordorigin="4177,-259" coordsize="2305,260" path="m4177,1r2305,l6482,-259r-2305,l4177,1xe" fillcolor="#62afff" stroked="f">
              <v:path arrowok="t"/>
            </v:shape>
            <v:shape id="_x0000_s1839" style="position:absolute;left:6497;top:1;width:1983;height:24" coordorigin="6497,1" coordsize="1983,24" path="m6497,25r1983,l8480,1,6497,1r,24xe" fillcolor="#62afff" stroked="f">
              <v:path arrowok="t"/>
            </v:shape>
            <v:shape id="_x0000_s1838" style="position:absolute;left:6497;top:-259;width:1983;height:260" coordorigin="6497,-259" coordsize="1983,260" path="m6497,1r1983,l8480,-259r-1983,l6497,1xe" fillcolor="#62afff" stroked="f">
              <v:path arrowok="t"/>
            </v:shape>
            <v:shape id="_x0000_s1837" style="position:absolute;left:8495;top:1;width:1973;height:24" coordorigin="8495,1" coordsize="1973,24" path="m8495,25r1973,l10468,1,8495,1r,24xe" fillcolor="#62afff" stroked="f">
              <v:path arrowok="t"/>
            </v:shape>
            <v:shape id="_x0000_s1836" style="position:absolute;left:8495;top:-259;width:1973;height:260" coordorigin="8495,-259" coordsize="1973,260" path="m8495,1r1973,l10468,-259r-1973,l8495,1xe" fillcolor="#62afff" stroked="f">
              <v:path arrowok="t"/>
            </v:shape>
            <v:shape id="_x0000_s1835" style="position:absolute;left:1762;top:-285;width:2401;height:0" coordorigin="1762,-285" coordsize="2401,0" path="m1762,-285r2401,e" filled="f" strokecolor="#eee" strokeweight=".34pt">
              <v:path arrowok="t"/>
            </v:shape>
            <v:shape id="_x0000_s1834" style="position:absolute;left:1762;top:-271;width:2401;height:0" coordorigin="1762,-271" coordsize="2401,0" path="m1762,-271r2401,e" filled="f" strokecolor="#eee" strokeweight=".82pt">
              <v:path arrowok="t"/>
            </v:shape>
            <v:shape id="_x0000_s1833" style="position:absolute;left:1762;top:-261;width:2401;height:0" coordorigin="1762,-261" coordsize="2401,0" path="m1762,-261r2401,e" filled="f" strokecolor="#62afff" strokeweight=".34pt">
              <v:path arrowok="t"/>
            </v:shape>
            <v:shape id="_x0000_s1832" style="position:absolute;left:4177;top:-261;width:10;height:0" coordorigin="4177,-261" coordsize="10,0" path="m4177,-261r10,e" filled="f" strokecolor="#62afff" strokeweight=".34pt">
              <v:path arrowok="t"/>
            </v:shape>
            <v:shape id="_x0000_s1831" style="position:absolute;left:4163;top:-285;width:24;height:0" coordorigin="4163,-285" coordsize="24,0" path="m4163,-285r24,e" filled="f" strokecolor="#eee" strokeweight=".34pt">
              <v:path arrowok="t"/>
            </v:shape>
            <v:shape id="_x0000_s1830" style="position:absolute;left:4163;top:-271;width:24;height:0" coordorigin="4163,-271" coordsize="24,0" path="m4163,-271r24,e" filled="f" strokecolor="#eee" strokeweight=".82pt">
              <v:path arrowok="t"/>
            </v:shape>
            <v:shape id="_x0000_s1829" style="position:absolute;left:4187;top:-285;width:2295;height:0" coordorigin="4187,-285" coordsize="2295,0" path="m4187,-285r2295,e" filled="f" strokecolor="#eee" strokeweight=".34pt">
              <v:path arrowok="t"/>
            </v:shape>
            <v:shape id="_x0000_s1828" style="position:absolute;left:4187;top:-271;width:2295;height:0" coordorigin="4187,-271" coordsize="2295,0" path="m4187,-271r2295,e" filled="f" strokecolor="#eee" strokeweight=".82pt">
              <v:path arrowok="t"/>
            </v:shape>
            <v:shape id="_x0000_s1827" style="position:absolute;left:4187;top:-261;width:2295;height:0" coordorigin="4187,-261" coordsize="2295,0" path="m4187,-261r2295,e" filled="f" strokecolor="#62afff" strokeweight=".34pt">
              <v:path arrowok="t"/>
            </v:shape>
            <v:shape id="_x0000_s1826" style="position:absolute;left:6497;top:-261;width:10;height:0" coordorigin="6497,-261" coordsize="10,0" path="m6497,-261r9,e" filled="f" strokecolor="#62afff" strokeweight=".34pt">
              <v:path arrowok="t"/>
            </v:shape>
            <v:shape id="_x0000_s1825" style="position:absolute;left:6482;top:-285;width:24;height:0" coordorigin="6482,-285" coordsize="24,0" path="m6482,-285r24,e" filled="f" strokecolor="#eee" strokeweight=".34pt">
              <v:path arrowok="t"/>
            </v:shape>
            <v:shape id="_x0000_s1824" style="position:absolute;left:6482;top:-271;width:24;height:0" coordorigin="6482,-271" coordsize="24,0" path="m6482,-271r24,e" filled="f" strokecolor="#eee" strokeweight=".82pt">
              <v:path arrowok="t"/>
            </v:shape>
            <v:shape id="_x0000_s1823" style="position:absolute;left:6506;top:-285;width:1974;height:0" coordorigin="6506,-285" coordsize="1974,0" path="m6506,-285r1974,e" filled="f" strokecolor="#eee" strokeweight=".34pt">
              <v:path arrowok="t"/>
            </v:shape>
            <v:shape id="_x0000_s1822" style="position:absolute;left:6506;top:-271;width:1974;height:0" coordorigin="6506,-271" coordsize="1974,0" path="m6506,-271r1974,e" filled="f" strokecolor="#eee" strokeweight=".82pt">
              <v:path arrowok="t"/>
            </v:shape>
            <v:shape id="_x0000_s1821" style="position:absolute;left:6506;top:-261;width:1974;height:0" coordorigin="6506,-261" coordsize="1974,0" path="m6506,-261r1974,e" filled="f" strokecolor="#62afff" strokeweight=".34pt">
              <v:path arrowok="t"/>
            </v:shape>
            <v:shape id="_x0000_s1820" style="position:absolute;left:8495;top:-261;width:10;height:0" coordorigin="8495,-261" coordsize="10,0" path="m8495,-261r9,e" filled="f" strokecolor="#62afff" strokeweight=".34pt">
              <v:path arrowok="t"/>
            </v:shape>
            <v:shape id="_x0000_s1819" style="position:absolute;left:8480;top:-285;width:24;height:0" coordorigin="8480,-285" coordsize="24,0" path="m8480,-285r24,e" filled="f" strokecolor="#eee" strokeweight=".34pt">
              <v:path arrowok="t"/>
            </v:shape>
            <v:shape id="_x0000_s1818" style="position:absolute;left:8480;top:-271;width:24;height:0" coordorigin="8480,-271" coordsize="24,0" path="m8480,-271r24,e" filled="f" strokecolor="#eee" strokeweight=".82pt">
              <v:path arrowok="t"/>
            </v:shape>
            <v:shape id="_x0000_s1817" style="position:absolute;left:8504;top:-285;width:1968;height:0" coordorigin="8504,-285" coordsize="1968,0" path="m8504,-285r1969,e" filled="f" strokecolor="#eee" strokeweight=".34pt">
              <v:path arrowok="t"/>
            </v:shape>
            <v:shape id="_x0000_s1816" style="position:absolute;left:8504;top:-271;width:1968;height:0" coordorigin="8504,-271" coordsize="1968,0" path="m8504,-271r1969,e" filled="f" strokecolor="#eee" strokeweight=".82pt">
              <v:path arrowok="t"/>
            </v:shape>
            <v:shape id="_x0000_s1815" style="position:absolute;left:8504;top:-261;width:1968;height:0" coordorigin="8504,-261" coordsize="1968,0" path="m8504,-261r1969,e" filled="f" strokecolor="#62afff" strokeweight=".34pt">
              <v:path arrowok="t"/>
            </v:shape>
            <v:shape id="_x0000_s1814" style="position:absolute;left:10473;top:-285;width:24;height:0" coordorigin="10473,-285" coordsize="24,0" path="m10473,-285r24,e" filled="f" strokecolor="#eee" strokeweight=".34pt">
              <v:path arrowok="t"/>
            </v:shape>
            <v:shape id="_x0000_s1813" style="position:absolute;left:10473;top:-271;width:5;height:0" coordorigin="10473,-271" coordsize="5,0" path="m10473,-271r4,e" filled="f" strokecolor="#eee" strokeweight=".82pt">
              <v:path arrowok="t"/>
            </v:shape>
            <v:shape id="_x0000_s1812" style="position:absolute;left:1762;top:27;width:2401;height:0" coordorigin="1762,27" coordsize="2401,0" path="m1762,27r2401,e" filled="f" strokecolor="#9f9f9f" strokeweight=".34pt">
              <v:path arrowok="t"/>
            </v:shape>
            <v:shape id="_x0000_s1811" style="position:absolute;left:1762;top:37;width:2401;height:0" coordorigin="1762,37" coordsize="2401,0" path="m1762,37r2401,e" filled="f" strokecolor="#9f9f9f" strokeweight=".34pt">
              <v:path arrowok="t"/>
            </v:shape>
            <v:shape id="_x0000_s1810" style="position:absolute;left:4177;top:27;width:2305;height:0" coordorigin="4177,27" coordsize="2305,0" path="m4177,27r2305,e" filled="f" strokecolor="#9f9f9f" strokeweight=".34pt">
              <v:path arrowok="t"/>
            </v:shape>
            <v:shape id="_x0000_s1809" style="position:absolute;left:4177;top:37;width:2305;height:0" coordorigin="4177,37" coordsize="2305,0" path="m4177,37r2305,e" filled="f" strokecolor="#9f9f9f" strokeweight=".34pt">
              <v:path arrowok="t"/>
            </v:shape>
            <v:shape id="_x0000_s1808" style="position:absolute;left:6497;top:27;width:1983;height:0" coordorigin="6497,27" coordsize="1983,0" path="m6497,27r1983,e" filled="f" strokecolor="#9f9f9f" strokeweight=".34pt">
              <v:path arrowok="t"/>
            </v:shape>
            <v:shape id="_x0000_s1807" style="position:absolute;left:6497;top:37;width:1983;height:0" coordorigin="6497,37" coordsize="1983,0" path="m6497,37r1983,e" filled="f" strokecolor="#9f9f9f" strokeweight=".34pt">
              <v:path arrowok="t"/>
            </v:shape>
            <v:shape id="_x0000_s1806" style="position:absolute;left:8495;top:27;width:1978;height:0" coordorigin="8495,27" coordsize="1978,0" path="m8495,27r1978,e" filled="f" strokecolor="#9f9f9f" strokeweight=".34pt">
              <v:path arrowok="t"/>
            </v:shape>
            <v:shape id="_x0000_s1805" style="position:absolute;left:8495;top:37;width:1978;height:0" coordorigin="8495,37" coordsize="1978,0" path="m8495,37r1978,e" filled="f" strokecolor="#9f9f9f" strokeweight=".34pt">
              <v:path arrowok="t"/>
            </v:shape>
            <v:shape id="_x0000_s1804" style="position:absolute;left:1762;top:320;width:2401;height:0" coordorigin="1762,320" coordsize="2401,0" path="m1762,320r2401,e" filled="f" strokecolor="#9f9f9f" strokeweight=".34pt">
              <v:path arrowok="t"/>
            </v:shape>
            <v:shape id="_x0000_s1803" style="position:absolute;left:1762;top:329;width:2401;height:0" coordorigin="1762,329" coordsize="2401,0" path="m1762,329r2401,e" filled="f" strokecolor="#9f9f9f" strokeweight=".34pt">
              <v:path arrowok="t"/>
            </v:shape>
            <v:shape id="_x0000_s1802" style="position:absolute;left:4177;top:320;width:2305;height:0" coordorigin="4177,320" coordsize="2305,0" path="m4177,320r2305,e" filled="f" strokecolor="#9f9f9f" strokeweight=".34pt">
              <v:path arrowok="t"/>
            </v:shape>
            <v:shape id="_x0000_s1801" style="position:absolute;left:4177;top:329;width:2305;height:0" coordorigin="4177,329" coordsize="2305,0" path="m4177,329r2305,e" filled="f" strokecolor="#9f9f9f" strokeweight=".34pt">
              <v:path arrowok="t"/>
            </v:shape>
            <v:shape id="_x0000_s1800" style="position:absolute;left:6497;top:320;width:1983;height:0" coordorigin="6497,320" coordsize="1983,0" path="m6497,320r1983,e" filled="f" strokecolor="#9f9f9f" strokeweight=".34pt">
              <v:path arrowok="t"/>
            </v:shape>
            <v:shape id="_x0000_s1799" style="position:absolute;left:6497;top:329;width:1983;height:0" coordorigin="6497,329" coordsize="1983,0" path="m6497,329r1983,e" filled="f" strokecolor="#9f9f9f" strokeweight=".34pt">
              <v:path arrowok="t"/>
            </v:shape>
            <v:shape id="_x0000_s1798" style="position:absolute;left:8495;top:320;width:1978;height:0" coordorigin="8495,320" coordsize="1978,0" path="m8495,320r1978,e" filled="f" strokecolor="#9f9f9f" strokeweight=".34pt">
              <v:path arrowok="t"/>
            </v:shape>
            <v:shape id="_x0000_s1797" style="position:absolute;left:8495;top:329;width:1978;height:0" coordorigin="8495,329" coordsize="1978,0" path="m8495,329r1978,e" filled="f" strokecolor="#9f9f9f" strokeweight=".34pt">
              <v:path arrowok="t"/>
            </v:shape>
            <v:shape id="_x0000_s1796" style="position:absolute;left:1755;top:-297;width:0;height:903" coordorigin="1755,-297" coordsize="0,903" path="m1755,-297r,902e" filled="f" strokecolor="#eee" strokeweight="1.2pt">
              <v:path arrowok="t"/>
            </v:shape>
            <v:shape id="_x0000_s1795" style="position:absolute;left:1740;top:-276;width:0;height:881" coordorigin="1740,-276" coordsize="0,881" path="m1740,-276r,881e" filled="f" strokecolor="#eee" strokeweight=".34pt">
              <v:path arrowok="t"/>
            </v:shape>
            <v:shape id="_x0000_s1794" style="position:absolute;left:1738;top:617;width:2425;height:0" coordorigin="1738,617" coordsize="2425,0" path="m1738,617r2425,e" filled="f" strokecolor="#9f9f9f" strokeweight=".34pt">
              <v:path arrowok="t"/>
            </v:shape>
            <v:shape id="_x0000_s1793" style="position:absolute;left:1738;top:608;width:2425;height:0" coordorigin="1738,608" coordsize="2425,0" path="m1738,608r2425,e" filled="f" strokecolor="#9f9f9f" strokeweight=".34pt">
              <v:path arrowok="t"/>
            </v:shape>
            <v:shape id="_x0000_s1792" style="position:absolute;left:4170;top:-264;width:0;height:888" coordorigin="4170,-264" coordsize="0,888" path="m4170,-264r,889e" filled="f" strokecolor="#9f9f9f" strokeweight=".72pt">
              <v:path arrowok="t"/>
            </v:shape>
            <v:shape id="_x0000_s1791" style="position:absolute;left:4165;top:-264;width:0;height:869" coordorigin="4165,-264" coordsize="0,869" path="m4165,-264r,869e" filled="f" strokecolor="#9f9f9f" strokeweight=".34pt">
              <v:path arrowok="t"/>
            </v:shape>
            <v:shape id="_x0000_s1790" style="position:absolute;left:4177;top:617;width:2305;height:0" coordorigin="4177,617" coordsize="2305,0" path="m4177,617r2305,e" filled="f" strokecolor="#9f9f9f" strokeweight=".34pt">
              <v:path arrowok="t"/>
            </v:shape>
            <v:shape id="_x0000_s1789" style="position:absolute;left:4177;top:608;width:2305;height:0" coordorigin="4177,608" coordsize="2305,0" path="m4177,608r2305,e" filled="f" strokecolor="#9f9f9f" strokeweight=".34pt">
              <v:path arrowok="t"/>
            </v:shape>
            <v:shape id="_x0000_s1788" style="position:absolute;left:6490;top:-264;width:0;height:888" coordorigin="6490,-264" coordsize="0,888" path="m6490,-264r,889e" filled="f" strokecolor="#9f9f9f" strokeweight=".72pt">
              <v:path arrowok="t"/>
            </v:shape>
            <v:shape id="_x0000_s1787" style="position:absolute;left:6485;top:-264;width:0;height:869" coordorigin="6485,-264" coordsize="0,869" path="m6485,-264r,869e" filled="f" strokecolor="#9f9f9f" strokeweight=".34pt">
              <v:path arrowok="t"/>
            </v:shape>
            <v:shape id="_x0000_s1786" style="position:absolute;left:6497;top:617;width:1983;height:0" coordorigin="6497,617" coordsize="1983,0" path="m6497,617r1983,e" filled="f" strokecolor="#9f9f9f" strokeweight=".34pt">
              <v:path arrowok="t"/>
            </v:shape>
            <v:shape id="_x0000_s1785" style="position:absolute;left:6497;top:608;width:1983;height:0" coordorigin="6497,608" coordsize="1983,0" path="m6497,608r1983,e" filled="f" strokecolor="#9f9f9f" strokeweight=".34pt">
              <v:path arrowok="t"/>
            </v:shape>
            <v:shape id="_x0000_s1784" style="position:absolute;left:8487;top:-264;width:0;height:888" coordorigin="8487,-264" coordsize="0,888" path="m8487,-264r,889e" filled="f" strokecolor="#9f9f9f" strokeweight=".72pt">
              <v:path arrowok="t"/>
            </v:shape>
            <v:shape id="_x0000_s1783" style="position:absolute;left:8483;top:-264;width:0;height:869" coordorigin="8483,-264" coordsize="0,869" path="m8483,-264r,869e" filled="f" strokecolor="#9f9f9f" strokeweight=".34pt">
              <v:path arrowok="t"/>
            </v:shape>
            <v:shape id="_x0000_s1782" style="position:absolute;left:8495;top:617;width:1978;height:0" coordorigin="8495,617" coordsize="1978,0" path="m8495,617r1978,e" filled="f" strokecolor="#9f9f9f" strokeweight=".34pt">
              <v:path arrowok="t"/>
            </v:shape>
            <v:shape id="_x0000_s1781" style="position:absolute;left:8495;top:608;width:1978;height:0" coordorigin="8495,608" coordsize="1978,0" path="m8495,608r1978,e" filled="f" strokecolor="#9f9f9f" strokeweight=".34pt">
              <v:path arrowok="t"/>
            </v:shape>
            <v:shape id="_x0000_s1780" style="position:absolute;left:10485;top:-281;width:0;height:910" coordorigin="10485,-281" coordsize="0,910" path="m10485,-281r,910e" filled="f" strokecolor="#9f9f9f" strokeweight="1.2pt">
              <v:path arrowok="t"/>
            </v:shape>
            <v:shape id="_x0000_s1779" style="position:absolute;left:10475;top:-271;width:0;height:876" coordorigin="10475,-271" coordsize="0,876" path="m10475,-271r,876e" filled="f" strokecolor="#9f9f9f" strokeweight=".34pt">
              <v:path arrowok="t"/>
            </v:shape>
            <w10:wrap anchorx="page"/>
          </v:group>
        </w:pict>
      </w:r>
      <w:r w:rsidR="001D4C10">
        <w:t>IdFilm                                     uniqueid                                Yes                                  No</w:t>
      </w:r>
    </w:p>
    <w:p w:rsidR="00B70292" w:rsidRDefault="001D4C10">
      <w:pPr>
        <w:spacing w:before="63" w:line="220" w:lineRule="exact"/>
        <w:ind w:left="100"/>
      </w:pPr>
      <w:r>
        <w:rPr>
          <w:position w:val="-1"/>
        </w:rPr>
        <w:t>Naziv                                       varchar(20)                            No                                   No</w:t>
      </w:r>
    </w:p>
    <w:p w:rsidR="00B70292" w:rsidRDefault="00B70292">
      <w:pPr>
        <w:spacing w:before="10" w:line="100" w:lineRule="exact"/>
        <w:rPr>
          <w:sz w:val="11"/>
          <w:szCs w:val="11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2"/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CITAT: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Sadrži podatke o citatima koji se koriste u okviru igre.</w:t>
      </w:r>
    </w:p>
    <w:p w:rsidR="00B70292" w:rsidRDefault="00B70292">
      <w:pPr>
        <w:spacing w:before="6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374C57">
      <w:pPr>
        <w:spacing w:before="35" w:line="298" w:lineRule="auto"/>
        <w:ind w:left="100" w:right="2065"/>
      </w:pPr>
      <w:r>
        <w:pict>
          <v:group id="_x0000_s1704" style="position:absolute;left:0;text-align:left;margin-left:85.1pt;margin-top:-2.45pt;width:441.3pt;height:62.15pt;z-index:-1778;mso-position-horizontal-relative:page" coordorigin="1702,-49" coordsize="8826,1243">
            <v:shape id="_x0000_s1777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776" style="position:absolute;left:1762;top:11;width:2396;height:254" coordorigin="1762,11" coordsize="2396,254" path="m1762,265r2396,l4158,11r-2396,l1762,265xe" fillcolor="#62afff" stroked="f">
              <v:path arrowok="t"/>
            </v:shape>
            <v:shape id="_x0000_s1775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774" style="position:absolute;left:4173;top:11;width:2310;height:254" coordorigin="4173,11" coordsize="2310,254" path="m4173,265r2309,l6482,11r-2309,l4173,265xe" fillcolor="#62afff" stroked="f">
              <v:path arrowok="t"/>
            </v:shape>
            <v:shape id="_x0000_s1773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772" style="position:absolute;left:6497;top:11;width:1988;height:254" coordorigin="6497,11" coordsize="1988,254" path="m6497,265r1988,l8485,11r-1988,l6497,265xe" fillcolor="#62afff" stroked="f">
              <v:path arrowok="t"/>
            </v:shape>
            <v:shape id="_x0000_s1771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770" style="position:absolute;left:8499;top:11;width:1968;height:254" coordorigin="8499,11" coordsize="1968,254" path="m8499,265r1969,l10468,11r-1969,l8499,265xe" fillcolor="#62afff" stroked="f">
              <v:path arrowok="t"/>
            </v:shape>
            <v:shape id="_x0000_s1769" style="position:absolute;left:1762;top:-16;width:2396;height:0" coordorigin="1762,-16" coordsize="2396,0" path="m1762,-16r2396,e" filled="f" strokecolor="#eee" strokeweight=".34pt">
              <v:path arrowok="t"/>
            </v:shape>
            <v:shape id="_x0000_s1768" style="position:absolute;left:1762;top:-1;width:2396;height:0" coordorigin="1762,-1" coordsize="2396,0" path="m1762,-1r2396,e" filled="f" strokecolor="#eee" strokeweight=".82pt">
              <v:path arrowok="t"/>
            </v:shape>
            <v:shape id="_x0000_s1767" style="position:absolute;left:1762;top:8;width:2396;height:0" coordorigin="1762,8" coordsize="2396,0" path="m1762,8r2396,e" filled="f" strokecolor="#62afff" strokeweight=".34pt">
              <v:path arrowok="t"/>
            </v:shape>
            <v:shape id="_x0000_s1766" style="position:absolute;left:4173;top:8;width:10;height:0" coordorigin="4173,8" coordsize="10,0" path="m4173,8r9,e" filled="f" strokecolor="#62afff" strokeweight=".34pt">
              <v:path arrowok="t"/>
            </v:shape>
            <v:shape id="_x0000_s1765" style="position:absolute;left:4158;top:-16;width:24;height:0" coordorigin="4158,-16" coordsize="24,0" path="m4158,-16r24,e" filled="f" strokecolor="#eee" strokeweight=".34pt">
              <v:path arrowok="t"/>
            </v:shape>
            <v:shape id="_x0000_s1764" style="position:absolute;left:4158;top:-1;width:24;height:0" coordorigin="4158,-1" coordsize="24,0" path="m4158,-1r24,e" filled="f" strokecolor="#eee" strokeweight=".82pt">
              <v:path arrowok="t"/>
            </v:shape>
            <v:shape id="_x0000_s1763" style="position:absolute;left:4182;top:-16;width:2300;height:0" coordorigin="4182,-16" coordsize="2300,0" path="m4182,-16r2300,e" filled="f" strokecolor="#eee" strokeweight=".34pt">
              <v:path arrowok="t"/>
            </v:shape>
            <v:shape id="_x0000_s1762" style="position:absolute;left:4182;top:-1;width:2300;height:0" coordorigin="4182,-1" coordsize="2300,0" path="m4182,-1r2300,e" filled="f" strokecolor="#eee" strokeweight=".82pt">
              <v:path arrowok="t"/>
            </v:shape>
            <v:shape id="_x0000_s1761" style="position:absolute;left:4182;top:8;width:2300;height:0" coordorigin="4182,8" coordsize="2300,0" path="m4182,8r2300,e" filled="f" strokecolor="#62afff" strokeweight=".34pt">
              <v:path arrowok="t"/>
            </v:shape>
            <v:shape id="_x0000_s1760" style="position:absolute;left:6497;top:8;width:10;height:0" coordorigin="6497,8" coordsize="10,0" path="m6497,8r9,e" filled="f" strokecolor="#62afff" strokeweight=".34pt">
              <v:path arrowok="t"/>
            </v:shape>
            <v:shape id="_x0000_s1759" style="position:absolute;left:6482;top:-16;width:24;height:0" coordorigin="6482,-16" coordsize="24,0" path="m6482,-16r24,e" filled="f" strokecolor="#eee" strokeweight=".34pt">
              <v:path arrowok="t"/>
            </v:shape>
            <v:shape id="_x0000_s1758" style="position:absolute;left:6482;top:-1;width:24;height:0" coordorigin="6482,-1" coordsize="24,0" path="m6482,-1r24,e" filled="f" strokecolor="#eee" strokeweight=".82pt">
              <v:path arrowok="t"/>
            </v:shape>
            <v:shape id="_x0000_s1757" style="position:absolute;left:6506;top:-16;width:1979;height:0" coordorigin="6506,-16" coordsize="1979,0" path="m6506,-16r1979,e" filled="f" strokecolor="#eee" strokeweight=".34pt">
              <v:path arrowok="t"/>
            </v:shape>
            <v:shape id="_x0000_s1756" style="position:absolute;left:6506;top:-1;width:1979;height:0" coordorigin="6506,-1" coordsize="1979,0" path="m6506,-1r1979,e" filled="f" strokecolor="#eee" strokeweight=".82pt">
              <v:path arrowok="t"/>
            </v:shape>
            <v:shape id="_x0000_s1755" style="position:absolute;left:6506;top:8;width:1979;height:0" coordorigin="6506,8" coordsize="1979,0" path="m6506,8r1979,e" filled="f" strokecolor="#62afff" strokeweight=".34pt">
              <v:path arrowok="t"/>
            </v:shape>
            <v:shape id="_x0000_s1754" style="position:absolute;left:8499;top:8;width:10;height:0" coordorigin="8499,8" coordsize="10,0" path="m8499,8r10,e" filled="f" strokecolor="#62afff" strokeweight=".34pt">
              <v:path arrowok="t"/>
            </v:shape>
            <v:shape id="_x0000_s1753" style="position:absolute;left:8485;top:-16;width:24;height:0" coordorigin="8485,-16" coordsize="24,0" path="m8485,-16r24,e" filled="f" strokecolor="#eee" strokeweight=".34pt">
              <v:path arrowok="t"/>
            </v:shape>
            <v:shape id="_x0000_s1752" style="position:absolute;left:8485;top:-1;width:24;height:0" coordorigin="8485,-1" coordsize="24,0" path="m8485,-1r24,e" filled="f" strokecolor="#eee" strokeweight=".82pt">
              <v:path arrowok="t"/>
            </v:shape>
            <v:shape id="_x0000_s1751" style="position:absolute;left:8509;top:-16;width:1959;height:0" coordorigin="8509,-16" coordsize="1959,0" path="m8509,-16r1959,e" filled="f" strokecolor="#eee" strokeweight=".34pt">
              <v:path arrowok="t"/>
            </v:shape>
            <v:shape id="_x0000_s1750" style="position:absolute;left:8509;top:-1;width:1959;height:0" coordorigin="8509,-1" coordsize="1959,0" path="m8509,-1r1959,e" filled="f" strokecolor="#eee" strokeweight=".82pt">
              <v:path arrowok="t"/>
            </v:shape>
            <v:shape id="_x0000_s1749" style="position:absolute;left:8509;top:8;width:1959;height:0" coordorigin="8509,8" coordsize="1959,0" path="m8509,8r1959,e" filled="f" strokecolor="#62afff" strokeweight=".34pt">
              <v:path arrowok="t"/>
            </v:shape>
            <v:shape id="_x0000_s1748" style="position:absolute;left:10468;top:-16;width:24;height:0" coordorigin="10468,-16" coordsize="24,0" path="m10468,-16r24,e" filled="f" strokecolor="#eee" strokeweight=".34pt">
              <v:path arrowok="t"/>
            </v:shape>
            <v:shape id="_x0000_s1747" style="position:absolute;left:10468;top:-1;width:5;height:0" coordorigin="10468,-1" coordsize="5,0" path="m10468,-1r5,e" filled="f" strokecolor="#eee" strokeweight=".82pt">
              <v:path arrowok="t"/>
            </v:shape>
            <v:shape id="_x0000_s1746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745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744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743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742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741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740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739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738" style="position:absolute;left:1762;top:584;width:2396;height:0" coordorigin="1762,584" coordsize="2396,0" path="m1762,584r2396,e" filled="f" strokecolor="#9f9f9f" strokeweight=".34pt">
              <v:path arrowok="t"/>
            </v:shape>
            <v:shape id="_x0000_s1737" style="position:absolute;left:1762;top:594;width:2396;height:0" coordorigin="1762,594" coordsize="2396,0" path="m1762,594r2396,e" filled="f" strokecolor="#9f9f9f" strokeweight=".34pt">
              <v:path arrowok="t"/>
            </v:shape>
            <v:shape id="_x0000_s1736" style="position:absolute;left:4173;top:584;width:2310;height:0" coordorigin="4173,584" coordsize="2310,0" path="m4173,584r2309,e" filled="f" strokecolor="#9f9f9f" strokeweight=".34pt">
              <v:path arrowok="t"/>
            </v:shape>
            <v:shape id="_x0000_s1735" style="position:absolute;left:4173;top:594;width:2310;height:0" coordorigin="4173,594" coordsize="2310,0" path="m4173,594r2309,e" filled="f" strokecolor="#9f9f9f" strokeweight=".34pt">
              <v:path arrowok="t"/>
            </v:shape>
            <v:shape id="_x0000_s1734" style="position:absolute;left:6497;top:584;width:1988;height:0" coordorigin="6497,584" coordsize="1988,0" path="m6497,584r1988,e" filled="f" strokecolor="#9f9f9f" strokeweight=".34pt">
              <v:path arrowok="t"/>
            </v:shape>
            <v:shape id="_x0000_s1733" style="position:absolute;left:6497;top:594;width:1988;height:0" coordorigin="6497,594" coordsize="1988,0" path="m6497,594r1988,e" filled="f" strokecolor="#9f9f9f" strokeweight=".34pt">
              <v:path arrowok="t"/>
            </v:shape>
            <v:shape id="_x0000_s1732" style="position:absolute;left:8499;top:584;width:1968;height:0" coordorigin="8499,584" coordsize="1968,0" path="m8499,584r1969,e" filled="f" strokecolor="#9f9f9f" strokeweight=".34pt">
              <v:path arrowok="t"/>
            </v:shape>
            <v:shape id="_x0000_s1731" style="position:absolute;left:8499;top:594;width:1968;height:0" coordorigin="8499,594" coordsize="1968,0" path="m8499,594r1969,e" filled="f" strokecolor="#9f9f9f" strokeweight=".34pt">
              <v:path arrowok="t"/>
            </v:shape>
            <v:shape id="_x0000_s1730" style="position:absolute;left:1762;top:872;width:2396;height:0" coordorigin="1762,872" coordsize="2396,0" path="m1762,872r2396,e" filled="f" strokecolor="#9f9f9f" strokeweight=".34pt">
              <v:path arrowok="t"/>
            </v:shape>
            <v:shape id="_x0000_s1729" style="position:absolute;left:1762;top:882;width:2396;height:0" coordorigin="1762,882" coordsize="2396,0" path="m1762,882r2396,e" filled="f" strokecolor="#9f9f9f" strokeweight=".34pt">
              <v:path arrowok="t"/>
            </v:shape>
            <v:shape id="_x0000_s1728" style="position:absolute;left:4173;top:872;width:2310;height:0" coordorigin="4173,872" coordsize="2310,0" path="m4173,872r2309,e" filled="f" strokecolor="#9f9f9f" strokeweight=".34pt">
              <v:path arrowok="t"/>
            </v:shape>
            <v:shape id="_x0000_s1727" style="position:absolute;left:4173;top:882;width:2310;height:0" coordorigin="4173,882" coordsize="2310,0" path="m4173,882r2309,e" filled="f" strokecolor="#9f9f9f" strokeweight=".34pt">
              <v:path arrowok="t"/>
            </v:shape>
            <v:shape id="_x0000_s1726" style="position:absolute;left:6497;top:872;width:1988;height:0" coordorigin="6497,872" coordsize="1988,0" path="m6497,872r1988,e" filled="f" strokecolor="#9f9f9f" strokeweight=".34pt">
              <v:path arrowok="t"/>
            </v:shape>
            <v:shape id="_x0000_s1725" style="position:absolute;left:6497;top:882;width:1988;height:0" coordorigin="6497,882" coordsize="1988,0" path="m6497,882r1988,e" filled="f" strokecolor="#9f9f9f" strokeweight=".34pt">
              <v:path arrowok="t"/>
            </v:shape>
            <v:shape id="_x0000_s1724" style="position:absolute;left:8499;top:872;width:1968;height:0" coordorigin="8499,872" coordsize="1968,0" path="m8499,872r1969,e" filled="f" strokecolor="#9f9f9f" strokeweight=".34pt">
              <v:path arrowok="t"/>
            </v:shape>
            <v:shape id="_x0000_s1723" style="position:absolute;left:8499;top:882;width:1968;height:0" coordorigin="8499,882" coordsize="1968,0" path="m8499,882r1969,e" filled="f" strokecolor="#9f9f9f" strokeweight=".34pt">
              <v:path arrowok="t"/>
            </v:shape>
            <v:shape id="_x0000_s1722" style="position:absolute;left:1755;top:-28;width:0;height:1186" coordorigin="1755,-28" coordsize="0,1186" path="m1755,-28r,1186e" filled="f" strokecolor="#eee" strokeweight="1.2pt">
              <v:path arrowok="t"/>
            </v:shape>
            <v:shape id="_x0000_s1721" style="position:absolute;left:1740;top:-6;width:0;height:1164" coordorigin="1740,-6" coordsize="0,1164" path="m1740,-6r,1164e" filled="f" strokecolor="#eee" strokeweight=".34pt">
              <v:path arrowok="t"/>
            </v:shape>
            <v:shape id="_x0000_s1720" style="position:absolute;left:1738;top:1170;width:2420;height:0" coordorigin="1738,1170" coordsize="2420,0" path="m1738,1170r2420,e" filled="f" strokecolor="#9f9f9f" strokeweight=".34pt">
              <v:path arrowok="t"/>
            </v:shape>
            <v:shape id="_x0000_s1719" style="position:absolute;left:1738;top:1160;width:2420;height:0" coordorigin="1738,1160" coordsize="2420,0" path="m1738,1160r2420,e" filled="f" strokecolor="#9f9f9f" strokeweight=".34pt">
              <v:path arrowok="t"/>
            </v:shape>
            <v:shape id="_x0000_s1718" style="position:absolute;left:4165;top:6;width:0;height:1171" coordorigin="4165,6" coordsize="0,1171" path="m4165,6r,1171e" filled="f" strokecolor="#9f9f9f" strokeweight=".72pt">
              <v:path arrowok="t"/>
            </v:shape>
            <v:shape id="_x0000_s1717" style="position:absolute;left:4161;top:6;width:0;height:1152" coordorigin="4161,6" coordsize="0,1152" path="m4161,6r,1152e" filled="f" strokecolor="#9f9f9f" strokeweight=".34pt">
              <v:path arrowok="t"/>
            </v:shape>
            <v:shape id="_x0000_s1716" style="position:absolute;left:4173;top:1170;width:2310;height:0" coordorigin="4173,1170" coordsize="2310,0" path="m4173,1170r2309,e" filled="f" strokecolor="#9f9f9f" strokeweight=".34pt">
              <v:path arrowok="t"/>
            </v:shape>
            <v:shape id="_x0000_s1715" style="position:absolute;left:4173;top:1160;width:2310;height:0" coordorigin="4173,1160" coordsize="2310,0" path="m4173,1160r2309,e" filled="f" strokecolor="#9f9f9f" strokeweight=".34pt">
              <v:path arrowok="t"/>
            </v:shape>
            <v:shape id="_x0000_s1714" style="position:absolute;left:6490;top:6;width:0;height:1171" coordorigin="6490,6" coordsize="0,1171" path="m6490,6r,1171e" filled="f" strokecolor="#9f9f9f" strokeweight=".72pt">
              <v:path arrowok="t"/>
            </v:shape>
            <v:shape id="_x0000_s1713" style="position:absolute;left:6485;top:6;width:0;height:1152" coordorigin="6485,6" coordsize="0,1152" path="m6485,6r,1152e" filled="f" strokecolor="#9f9f9f" strokeweight=".34pt">
              <v:path arrowok="t"/>
            </v:shape>
            <v:shape id="_x0000_s1712" style="position:absolute;left:6497;top:1170;width:1988;height:0" coordorigin="6497,1170" coordsize="1988,0" path="m6497,1170r1988,e" filled="f" strokecolor="#9f9f9f" strokeweight=".34pt">
              <v:path arrowok="t"/>
            </v:shape>
            <v:shape id="_x0000_s1711" style="position:absolute;left:6497;top:1160;width:1988;height:0" coordorigin="6497,1160" coordsize="1988,0" path="m6497,1160r1988,e" filled="f" strokecolor="#9f9f9f" strokeweight=".34pt">
              <v:path arrowok="t"/>
            </v:shape>
            <v:shape id="_x0000_s1710" style="position:absolute;left:8492;top:6;width:0;height:1171" coordorigin="8492,6" coordsize="0,1171" path="m8492,6r,1171e" filled="f" strokecolor="#9f9f9f" strokeweight=".72pt">
              <v:path arrowok="t"/>
            </v:shape>
            <v:shape id="_x0000_s1709" style="position:absolute;left:8487;top:6;width:0;height:1152" coordorigin="8487,6" coordsize="0,1152" path="m8487,6r,1152e" filled="f" strokecolor="#9f9f9f" strokeweight=".34pt">
              <v:path arrowok="t"/>
            </v:shape>
            <v:shape id="_x0000_s1708" style="position:absolute;left:8499;top:1170;width:1968;height:0" coordorigin="8499,1170" coordsize="1968,0" path="m8499,1170r1969,e" filled="f" strokecolor="#9f9f9f" strokeweight=".34pt">
              <v:path arrowok="t"/>
            </v:shape>
            <v:shape id="_x0000_s1707" style="position:absolute;left:8499;top:1160;width:1968;height:0" coordorigin="8499,1160" coordsize="1968,0" path="m8499,1160r1969,e" filled="f" strokecolor="#9f9f9f" strokeweight=".34pt">
              <v:path arrowok="t"/>
            </v:shape>
            <v:shape id="_x0000_s1706" style="position:absolute;left:10480;top:-11;width:0;height:1193" coordorigin="10480,-11" coordsize="0,1193" path="m10480,-11r,1193e" filled="f" strokecolor="#9f9f9f" strokeweight="1.2pt">
              <v:path arrowok="t"/>
            </v:shape>
            <v:shape id="_x0000_s1705" style="position:absolute;left:10470;top:-1;width:0;height:1159" coordorigin="10470,-1" coordsize="0,1159" path="m10470,-1r,1159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 xml:space="preserve">Name                                      Datatype                               Is PK                              Is FK </w:t>
      </w:r>
      <w:r w:rsidR="001D4C10">
        <w:t>IdCitat                                     uniqueid                                Yes                                  No Tekst                                       varchar(50)                            No                                   No</w:t>
      </w:r>
    </w:p>
    <w:p w:rsidR="00B70292" w:rsidRDefault="001D4C10">
      <w:pPr>
        <w:spacing w:before="4" w:line="220" w:lineRule="exact"/>
        <w:ind w:left="100"/>
      </w:pPr>
      <w:r>
        <w:rPr>
          <w:position w:val="-1"/>
        </w:rPr>
        <w:t>Autor                                       varchar(50)                            No                                   No</w:t>
      </w:r>
    </w:p>
    <w:p w:rsidR="00B70292" w:rsidRDefault="00B70292">
      <w:pPr>
        <w:spacing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2"/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TRIVIA:</w:t>
      </w:r>
    </w:p>
    <w:p w:rsidR="00B70292" w:rsidRDefault="001D4C10">
      <w:pPr>
        <w:spacing w:before="3" w:line="260" w:lineRule="exact"/>
        <w:ind w:left="100" w:right="82"/>
        <w:rPr>
          <w:sz w:val="24"/>
          <w:szCs w:val="24"/>
        </w:rPr>
      </w:pPr>
      <w:r>
        <w:rPr>
          <w:sz w:val="24"/>
          <w:szCs w:val="24"/>
        </w:rPr>
        <w:t>Tabela  čiji  je  sadržaj  zabavnog  karaktera.  Sadrži  zanimljive  informacije  o  filmu,  koje  su neposredno ili direktno povezane sa postavljenim pitanjem.</w:t>
      </w:r>
    </w:p>
    <w:p w:rsidR="00B70292" w:rsidRDefault="00B70292">
      <w:pPr>
        <w:spacing w:before="7" w:line="140" w:lineRule="exact"/>
        <w:rPr>
          <w:sz w:val="15"/>
          <w:szCs w:val="15"/>
        </w:rPr>
      </w:pPr>
    </w:p>
    <w:p w:rsidR="00B70292" w:rsidRDefault="00B70292">
      <w:pPr>
        <w:spacing w:line="200" w:lineRule="exact"/>
      </w:pPr>
    </w:p>
    <w:p w:rsidR="00B70292" w:rsidRDefault="00374C57">
      <w:pPr>
        <w:spacing w:before="35" w:line="300" w:lineRule="auto"/>
        <w:ind w:left="100" w:right="2065"/>
        <w:sectPr w:rsidR="00B70292">
          <w:footerReference w:type="default" r:id="rId15"/>
          <w:pgSz w:w="12240" w:h="15840"/>
          <w:pgMar w:top="740" w:right="1120" w:bottom="280" w:left="1700" w:header="558" w:footer="747" w:gutter="0"/>
          <w:cols w:space="720"/>
        </w:sectPr>
      </w:pPr>
      <w:r>
        <w:pict>
          <v:group id="_x0000_s1622" style="position:absolute;left:0;text-align:left;margin-left:85.1pt;margin-top:-2.45pt;width:441.3pt;height:63.4pt;z-index:-1777;mso-position-horizontal-relative:page" coordorigin="1702,-49" coordsize="8826,1268">
            <v:shape id="_x0000_s1703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702" style="position:absolute;left:1762;top:11;width:2396;height:254" coordorigin="1762,11" coordsize="2396,254" path="m1762,265r2396,l4158,11r-2396,l1762,265xe" fillcolor="#62afff" stroked="f">
              <v:path arrowok="t"/>
            </v:shape>
            <v:shape id="_x0000_s1701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700" style="position:absolute;left:4173;top:11;width:2310;height:254" coordorigin="4173,11" coordsize="2310,254" path="m4173,265r2309,l6482,11r-2309,l4173,265xe" fillcolor="#62afff" stroked="f">
              <v:path arrowok="t"/>
            </v:shape>
            <v:shape id="_x0000_s1699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698" style="position:absolute;left:6497;top:11;width:1988;height:254" coordorigin="6497,11" coordsize="1988,254" path="m6497,265r1988,l8485,11r-1988,l6497,265xe" fillcolor="#62afff" stroked="f">
              <v:path arrowok="t"/>
            </v:shape>
            <v:shape id="_x0000_s1697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696" style="position:absolute;left:8499;top:11;width:1968;height:254" coordorigin="8499,11" coordsize="1968,254" path="m8499,265r1969,l10468,11r-1969,l8499,265xe" fillcolor="#62afff" stroked="f">
              <v:path arrowok="t"/>
            </v:shape>
            <v:shape id="_x0000_s1695" style="position:absolute;left:1762;top:-16;width:2396;height:0" coordorigin="1762,-16" coordsize="2396,0" path="m1762,-16r2396,e" filled="f" strokecolor="#eee" strokeweight=".34pt">
              <v:path arrowok="t"/>
            </v:shape>
            <v:shape id="_x0000_s1694" style="position:absolute;left:1762;top:-1;width:2396;height:0" coordorigin="1762,-1" coordsize="2396,0" path="m1762,-1r2396,e" filled="f" strokecolor="#eee" strokeweight=".82pt">
              <v:path arrowok="t"/>
            </v:shape>
            <v:shape id="_x0000_s1693" style="position:absolute;left:1762;top:8;width:2396;height:0" coordorigin="1762,8" coordsize="2396,0" path="m1762,8r2396,e" filled="f" strokecolor="#62afff" strokeweight=".12mm">
              <v:path arrowok="t"/>
            </v:shape>
            <v:shape id="_x0000_s1692" style="position:absolute;left:4173;top:8;width:10;height:0" coordorigin="4173,8" coordsize="10,0" path="m4173,8r9,e" filled="f" strokecolor="#62afff" strokeweight=".12mm">
              <v:path arrowok="t"/>
            </v:shape>
            <v:shape id="_x0000_s1691" style="position:absolute;left:4158;top:-16;width:24;height:0" coordorigin="4158,-16" coordsize="24,0" path="m4158,-16r24,e" filled="f" strokecolor="#eee" strokeweight=".34pt">
              <v:path arrowok="t"/>
            </v:shape>
            <v:shape id="_x0000_s1690" style="position:absolute;left:4158;top:-1;width:24;height:0" coordorigin="4158,-1" coordsize="24,0" path="m4158,-1r24,e" filled="f" strokecolor="#eee" strokeweight=".82pt">
              <v:path arrowok="t"/>
            </v:shape>
            <v:shape id="_x0000_s1689" style="position:absolute;left:4182;top:-16;width:2300;height:0" coordorigin="4182,-16" coordsize="2300,0" path="m4182,-16r2300,e" filled="f" strokecolor="#eee" strokeweight=".34pt">
              <v:path arrowok="t"/>
            </v:shape>
            <v:shape id="_x0000_s1688" style="position:absolute;left:4182;top:-1;width:2300;height:0" coordorigin="4182,-1" coordsize="2300,0" path="m4182,-1r2300,e" filled="f" strokecolor="#eee" strokeweight=".82pt">
              <v:path arrowok="t"/>
            </v:shape>
            <v:shape id="_x0000_s1687" style="position:absolute;left:4182;top:8;width:2300;height:0" coordorigin="4182,8" coordsize="2300,0" path="m4182,8r2300,e" filled="f" strokecolor="#62afff" strokeweight=".12mm">
              <v:path arrowok="t"/>
            </v:shape>
            <v:shape id="_x0000_s1686" style="position:absolute;left:6497;top:8;width:10;height:0" coordorigin="6497,8" coordsize="10,0" path="m6497,8r9,e" filled="f" strokecolor="#62afff" strokeweight=".12mm">
              <v:path arrowok="t"/>
            </v:shape>
            <v:shape id="_x0000_s1685" style="position:absolute;left:6482;top:-16;width:24;height:0" coordorigin="6482,-16" coordsize="24,0" path="m6482,-16r24,e" filled="f" strokecolor="#eee" strokeweight=".34pt">
              <v:path arrowok="t"/>
            </v:shape>
            <v:shape id="_x0000_s1684" style="position:absolute;left:6482;top:-1;width:24;height:0" coordorigin="6482,-1" coordsize="24,0" path="m6482,-1r24,e" filled="f" strokecolor="#eee" strokeweight=".82pt">
              <v:path arrowok="t"/>
            </v:shape>
            <v:shape id="_x0000_s1683" style="position:absolute;left:6506;top:-16;width:1979;height:0" coordorigin="6506,-16" coordsize="1979,0" path="m6506,-16r1979,e" filled="f" strokecolor="#eee" strokeweight=".34pt">
              <v:path arrowok="t"/>
            </v:shape>
            <v:shape id="_x0000_s1682" style="position:absolute;left:6506;top:-1;width:1979;height:0" coordorigin="6506,-1" coordsize="1979,0" path="m6506,-1r1979,e" filled="f" strokecolor="#eee" strokeweight=".82pt">
              <v:path arrowok="t"/>
            </v:shape>
            <v:shape id="_x0000_s1681" style="position:absolute;left:6506;top:8;width:1979;height:0" coordorigin="6506,8" coordsize="1979,0" path="m6506,8r1979,e" filled="f" strokecolor="#62afff" strokeweight=".12mm">
              <v:path arrowok="t"/>
            </v:shape>
            <v:shape id="_x0000_s1680" style="position:absolute;left:8499;top:8;width:10;height:0" coordorigin="8499,8" coordsize="10,0" path="m8499,8r10,e" filled="f" strokecolor="#62afff" strokeweight=".12mm">
              <v:path arrowok="t"/>
            </v:shape>
            <v:shape id="_x0000_s1679" style="position:absolute;left:8485;top:-16;width:24;height:0" coordorigin="8485,-16" coordsize="24,0" path="m8485,-16r24,e" filled="f" strokecolor="#eee" strokeweight=".34pt">
              <v:path arrowok="t"/>
            </v:shape>
            <v:shape id="_x0000_s1678" style="position:absolute;left:8485;top:-1;width:24;height:0" coordorigin="8485,-1" coordsize="24,0" path="m8485,-1r24,e" filled="f" strokecolor="#eee" strokeweight=".82pt">
              <v:path arrowok="t"/>
            </v:shape>
            <v:shape id="_x0000_s1677" style="position:absolute;left:8509;top:-16;width:1959;height:0" coordorigin="8509,-16" coordsize="1959,0" path="m8509,-16r1959,e" filled="f" strokecolor="#eee" strokeweight=".34pt">
              <v:path arrowok="t"/>
            </v:shape>
            <v:shape id="_x0000_s1676" style="position:absolute;left:8509;top:-1;width:1959;height:0" coordorigin="8509,-1" coordsize="1959,0" path="m8509,-1r1959,e" filled="f" strokecolor="#eee" strokeweight=".82pt">
              <v:path arrowok="t"/>
            </v:shape>
            <v:shape id="_x0000_s1675" style="position:absolute;left:8509;top:8;width:1959;height:0" coordorigin="8509,8" coordsize="1959,0" path="m8509,8r1959,e" filled="f" strokecolor="#62afff" strokeweight=".12mm">
              <v:path arrowok="t"/>
            </v:shape>
            <v:shape id="_x0000_s1674" style="position:absolute;left:10468;top:-16;width:24;height:0" coordorigin="10468,-16" coordsize="24,0" path="m10468,-16r24,e" filled="f" strokecolor="#eee" strokeweight=".34pt">
              <v:path arrowok="t"/>
            </v:shape>
            <v:shape id="_x0000_s1673" style="position:absolute;left:10468;top:-1;width:5;height:0" coordorigin="10468,-1" coordsize="5,0" path="m10468,-1r5,e" filled="f" strokecolor="#eee" strokeweight=".82pt">
              <v:path arrowok="t"/>
            </v:shape>
            <v:shape id="_x0000_s1672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671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670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669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668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667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666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665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664" style="position:absolute;left:1762;top:585;width:2396;height:0" coordorigin="1762,585" coordsize="2396,0" path="m1762,585r2396,e" filled="f" strokecolor="#9f9f9f" strokeweight=".34pt">
              <v:path arrowok="t"/>
            </v:shape>
            <v:shape id="_x0000_s1663" style="position:absolute;left:1762;top:594;width:2396;height:0" coordorigin="1762,594" coordsize="2396,0" path="m1762,594r2396,e" filled="f" strokecolor="#9f9f9f" strokeweight=".34pt">
              <v:path arrowok="t"/>
            </v:shape>
            <v:shape id="_x0000_s1662" style="position:absolute;left:4173;top:585;width:2310;height:0" coordorigin="4173,585" coordsize="2310,0" path="m4173,585r2309,e" filled="f" strokecolor="#9f9f9f" strokeweight=".34pt">
              <v:path arrowok="t"/>
            </v:shape>
            <v:shape id="_x0000_s1661" style="position:absolute;left:4173;top:594;width:2310;height:0" coordorigin="4173,594" coordsize="2310,0" path="m4173,594r2309,e" filled="f" strokecolor="#9f9f9f" strokeweight=".34pt">
              <v:path arrowok="t"/>
            </v:shape>
            <v:shape id="_x0000_s1660" style="position:absolute;left:6497;top:585;width:1988;height:0" coordorigin="6497,585" coordsize="1988,0" path="m6497,585r1988,e" filled="f" strokecolor="#9f9f9f" strokeweight=".34pt">
              <v:path arrowok="t"/>
            </v:shape>
            <v:shape id="_x0000_s1659" style="position:absolute;left:6497;top:594;width:1988;height:0" coordorigin="6497,594" coordsize="1988,0" path="m6497,594r1988,e" filled="f" strokecolor="#9f9f9f" strokeweight=".34pt">
              <v:path arrowok="t"/>
            </v:shape>
            <v:shape id="_x0000_s1658" style="position:absolute;left:8499;top:585;width:1968;height:0" coordorigin="8499,585" coordsize="1968,0" path="m8499,585r1969,e" filled="f" strokecolor="#9f9f9f" strokeweight=".34pt">
              <v:path arrowok="t"/>
            </v:shape>
            <v:shape id="_x0000_s1657" style="position:absolute;left:8499;top:594;width:1968;height:0" coordorigin="8499,594" coordsize="1968,0" path="m8499,594r1969,e" filled="f" strokecolor="#9f9f9f" strokeweight=".34pt">
              <v:path arrowok="t"/>
            </v:shape>
            <v:shape id="_x0000_s1656" style="position:absolute;left:1762;top:877;width:2396;height:0" coordorigin="1762,877" coordsize="2396,0" path="m1762,877r2396,e" filled="f" strokecolor="#9f9f9f" strokeweight=".34pt">
              <v:path arrowok="t"/>
            </v:shape>
            <v:shape id="_x0000_s1655" style="position:absolute;left:1762;top:887;width:2396;height:0" coordorigin="1762,887" coordsize="2396,0" path="m1762,887r2396,e" filled="f" strokecolor="#9f9f9f" strokeweight=".34pt">
              <v:path arrowok="t"/>
            </v:shape>
            <v:shape id="_x0000_s1654" style="position:absolute;left:4173;top:877;width:2310;height:0" coordorigin="4173,877" coordsize="2310,0" path="m4173,877r2309,e" filled="f" strokecolor="#9f9f9f" strokeweight=".34pt">
              <v:path arrowok="t"/>
            </v:shape>
            <v:shape id="_x0000_s1653" style="position:absolute;left:4173;top:887;width:2310;height:0" coordorigin="4173,887" coordsize="2310,0" path="m4173,887r2309,e" filled="f" strokecolor="#9f9f9f" strokeweight=".34pt">
              <v:path arrowok="t"/>
            </v:shape>
            <v:shape id="_x0000_s1652" style="position:absolute;left:6497;top:877;width:1988;height:0" coordorigin="6497,877" coordsize="1988,0" path="m6497,877r1988,e" filled="f" strokecolor="#9f9f9f" strokeweight=".34pt">
              <v:path arrowok="t"/>
            </v:shape>
            <v:shape id="_x0000_s1651" style="position:absolute;left:6497;top:887;width:1988;height:0" coordorigin="6497,887" coordsize="1988,0" path="m6497,887r1988,e" filled="f" strokecolor="#9f9f9f" strokeweight=".34pt">
              <v:path arrowok="t"/>
            </v:shape>
            <v:shape id="_x0000_s1650" style="position:absolute;left:8499;top:877;width:1968;height:0" coordorigin="8499,877" coordsize="1968,0" path="m8499,877r1969,e" filled="f" strokecolor="#9f9f9f" strokeweight=".34pt">
              <v:path arrowok="t"/>
            </v:shape>
            <v:shape id="_x0000_s1649" style="position:absolute;left:8499;top:887;width:1968;height:0" coordorigin="8499,887" coordsize="1968,0" path="m8499,887r1969,e" filled="f" strokecolor="#9f9f9f" strokeweight=".34pt">
              <v:path arrowok="t"/>
            </v:shape>
            <v:shape id="_x0000_s1648" style="position:absolute;left:1755;top:-28;width:0;height:1215" coordorigin="1755,-28" coordsize="0,1215" path="m1755,-28r,1215e" filled="f" strokecolor="#eee" strokeweight="1.2pt">
              <v:path arrowok="t"/>
            </v:shape>
            <v:shape id="_x0000_s1647" style="position:absolute;left:1740;top:-6;width:0;height:1198" coordorigin="1740,-6" coordsize="0,1198" path="m1740,-6r,1198e" filled="f" strokecolor="#eee" strokeweight=".34pt">
              <v:path arrowok="t"/>
            </v:shape>
            <v:shape id="_x0000_s1646" style="position:absolute;left:1738;top:1194;width:24;height:0" coordorigin="1738,1194" coordsize="24,0" path="m1738,1194r24,e" filled="f" strokecolor="#9f9f9f" strokeweight=".82pt">
              <v:path arrowok="t"/>
            </v:shape>
            <v:shape id="_x0000_s1645" style="position:absolute;left:1748;top:1180;width:14;height:0" coordorigin="1748,1180" coordsize="14,0" path="m1748,1180r14,e" filled="f" strokecolor="#9f9f9f" strokeweight=".34pt">
              <v:path arrowok="t"/>
            </v:shape>
            <v:shape id="_x0000_s1644" style="position:absolute;left:1762;top:1194;width:2396;height:0" coordorigin="1762,1194" coordsize="2396,0" path="m1762,1194r2396,e" filled="f" strokecolor="#9f9f9f" strokeweight=".82pt">
              <v:path arrowok="t"/>
            </v:shape>
            <v:shape id="_x0000_s1643" style="position:absolute;left:1762;top:1180;width:2396;height:0" coordorigin="1762,1180" coordsize="2396,0" path="m1762,1180r2396,e" filled="f" strokecolor="#9f9f9f" strokeweight=".34pt">
              <v:path arrowok="t"/>
            </v:shape>
            <v:shape id="_x0000_s1642" style="position:absolute;left:4170;top:6;width:0;height:1172" coordorigin="4170,6" coordsize="0,1172" path="m4170,6r,1171e" filled="f" strokecolor="#9f9f9f" strokeweight=".34pt">
              <v:path arrowok="t"/>
            </v:shape>
            <v:shape id="_x0000_s1641" style="position:absolute;left:4161;top:6;width:0;height:1172" coordorigin="4161,6" coordsize="0,1172" path="m4161,6r,1171e" filled="f" strokecolor="#9f9f9f" strokeweight=".34pt">
              <v:path arrowok="t"/>
            </v:shape>
            <v:shape id="_x0000_s1640" style="position:absolute;left:4158;top:1180;width:24;height:0" coordorigin="4158,1180" coordsize="24,0" path="m4158,1180r24,e" filled="f" strokecolor="#9f9f9f" strokeweight=".34pt">
              <v:path arrowok="t"/>
            </v:shape>
            <v:shape id="_x0000_s1639" style="position:absolute;left:4158;top:1194;width:24;height:0" coordorigin="4158,1194" coordsize="24,0" path="m4158,1194r24,e" filled="f" strokecolor="#9f9f9f" strokeweight=".82pt">
              <v:path arrowok="t"/>
            </v:shape>
            <v:shape id="_x0000_s1638" style="position:absolute;left:4182;top:1194;width:2300;height:0" coordorigin="4182,1194" coordsize="2300,0" path="m4182,1194r2300,e" filled="f" strokecolor="#9f9f9f" strokeweight=".82pt">
              <v:path arrowok="t"/>
            </v:shape>
            <v:shape id="_x0000_s1637" style="position:absolute;left:4182;top:1180;width:2300;height:0" coordorigin="4182,1180" coordsize="2300,0" path="m4182,1180r2300,e" filled="f" strokecolor="#9f9f9f" strokeweight=".34pt">
              <v:path arrowok="t"/>
            </v:shape>
            <v:shape id="_x0000_s1636" style="position:absolute;left:6494;top:6;width:0;height:1172" coordorigin="6494,6" coordsize="0,1172" path="m6494,6r,1171e" filled="f" strokecolor="#9f9f9f" strokeweight=".34pt">
              <v:path arrowok="t"/>
            </v:shape>
            <v:shape id="_x0000_s1635" style="position:absolute;left:6485;top:6;width:0;height:1172" coordorigin="6485,6" coordsize="0,1172" path="m6485,6r,1171e" filled="f" strokecolor="#9f9f9f" strokeweight=".34pt">
              <v:path arrowok="t"/>
            </v:shape>
            <v:shape id="_x0000_s1634" style="position:absolute;left:6482;top:1180;width:24;height:0" coordorigin="6482,1180" coordsize="24,0" path="m6482,1180r24,e" filled="f" strokecolor="#9f9f9f" strokeweight=".34pt">
              <v:path arrowok="t"/>
            </v:shape>
            <v:shape id="_x0000_s1633" style="position:absolute;left:6482;top:1194;width:24;height:0" coordorigin="6482,1194" coordsize="24,0" path="m6482,1194r24,e" filled="f" strokecolor="#9f9f9f" strokeweight=".82pt">
              <v:path arrowok="t"/>
            </v:shape>
            <v:shape id="_x0000_s1632" style="position:absolute;left:6506;top:1194;width:1979;height:0" coordorigin="6506,1194" coordsize="1979,0" path="m6506,1194r1979,e" filled="f" strokecolor="#9f9f9f" strokeweight=".82pt">
              <v:path arrowok="t"/>
            </v:shape>
            <v:shape id="_x0000_s1631" style="position:absolute;left:6506;top:1180;width:1979;height:0" coordorigin="6506,1180" coordsize="1979,0" path="m6506,1180r1979,e" filled="f" strokecolor="#9f9f9f" strokeweight=".34pt">
              <v:path arrowok="t"/>
            </v:shape>
            <v:shape id="_x0000_s1630" style="position:absolute;left:8497;top:6;width:0;height:1172" coordorigin="8497,6" coordsize="0,1172" path="m8497,6r,1171e" filled="f" strokecolor="#9f9f9f" strokeweight=".34pt">
              <v:path arrowok="t"/>
            </v:shape>
            <v:shape id="_x0000_s1629" style="position:absolute;left:8487;top:6;width:0;height:1172" coordorigin="8487,6" coordsize="0,1172" path="m8487,6r,1171e" filled="f" strokecolor="#9f9f9f" strokeweight=".34pt">
              <v:path arrowok="t"/>
            </v:shape>
            <v:shape id="_x0000_s1628" style="position:absolute;left:8485;top:1180;width:24;height:0" coordorigin="8485,1180" coordsize="24,0" path="m8485,1180r24,e" filled="f" strokecolor="#9f9f9f" strokeweight=".34pt">
              <v:path arrowok="t"/>
            </v:shape>
            <v:shape id="_x0000_s1627" style="position:absolute;left:8485;top:1194;width:24;height:0" coordorigin="8485,1194" coordsize="24,0" path="m8485,1194r24,e" filled="f" strokecolor="#9f9f9f" strokeweight=".82pt">
              <v:path arrowok="t"/>
            </v:shape>
            <v:shape id="_x0000_s1626" style="position:absolute;left:8509;top:1194;width:1959;height:0" coordorigin="8509,1194" coordsize="1959,0" path="m8509,1194r1959,e" filled="f" strokecolor="#9f9f9f" strokeweight=".82pt">
              <v:path arrowok="t"/>
            </v:shape>
            <v:shape id="_x0000_s1625" style="position:absolute;left:8509;top:1180;width:1959;height:0" coordorigin="8509,1180" coordsize="1959,0" path="m8509,1180r1959,e" filled="f" strokecolor="#9f9f9f" strokeweight=".34pt">
              <v:path arrowok="t"/>
            </v:shape>
            <v:shape id="_x0000_s1624" style="position:absolute;left:10480;top:-11;width:0;height:1217" coordorigin="10480,-11" coordsize="0,1217" path="m10480,-11r,1217e" filled="f" strokecolor="#9f9f9f" strokeweight="1.2pt">
              <v:path arrowok="t"/>
            </v:shape>
            <v:shape id="_x0000_s1623" style="position:absolute;left:10470;top:-1;width:0;height:1184" coordorigin="10470,-1" coordsize="0,1184" path="m10470,-1r,1183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 xml:space="preserve">Name                                      Datatype                               Is PK                              Is FK </w:t>
      </w:r>
      <w:r w:rsidR="001D4C10">
        <w:t>IdTrivia                                   uniqueid                                Yes                                  No Tekst                                       varchar(50)                            No                                   No IdFilm                                     uniqueid                                No                                   Yes</w:t>
      </w:r>
    </w:p>
    <w:p w:rsidR="00B70292" w:rsidRDefault="00B70292">
      <w:pPr>
        <w:spacing w:before="14" w:line="260" w:lineRule="exact"/>
        <w:rPr>
          <w:sz w:val="26"/>
          <w:szCs w:val="26"/>
        </w:rPr>
      </w:pPr>
    </w:p>
    <w:p w:rsidR="00397C7F" w:rsidRDefault="00397C7F">
      <w:pPr>
        <w:spacing w:before="22"/>
        <w:ind w:left="835"/>
        <w:rPr>
          <w:b/>
          <w:w w:val="99"/>
          <w:sz w:val="28"/>
          <w:szCs w:val="28"/>
        </w:rPr>
      </w:pPr>
    </w:p>
    <w:p w:rsidR="00B70292" w:rsidRDefault="00374C57">
      <w:pPr>
        <w:spacing w:before="22"/>
        <w:ind w:left="835"/>
        <w:rPr>
          <w:sz w:val="28"/>
          <w:szCs w:val="28"/>
        </w:rPr>
      </w:pPr>
      <w:r>
        <w:pict>
          <v:group id="_x0000_s1620" style="position:absolute;left:0;text-align:left;margin-left:88.6pt;margin-top:50.9pt;width:434.95pt;height:0;z-index:-1776;mso-position-horizontal-relative:page;mso-position-vertical-relative:page" coordorigin="1772,1018" coordsize="8699,0">
            <v:shape id="_x0000_s1621" style="position:absolute;left:1772;top:1018;width:8699;height:0" coordorigin="1772,1018" coordsize="8699,0" path="m1772,1018r8699,e" filled="f" strokeweight="6pt">
              <v:path arrowok="t"/>
            </v:shape>
            <w10:wrap anchorx="page" anchory="page"/>
          </v:group>
        </w:pict>
      </w:r>
      <w:r w:rsidR="001D4C10">
        <w:rPr>
          <w:b/>
          <w:w w:val="99"/>
          <w:sz w:val="28"/>
          <w:szCs w:val="28"/>
        </w:rPr>
        <w:t>PARTIJA: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Obuhvaćene informacije o samoj partiji.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7" w:line="260" w:lineRule="exact"/>
        <w:rPr>
          <w:sz w:val="26"/>
          <w:szCs w:val="26"/>
        </w:rPr>
      </w:pPr>
    </w:p>
    <w:p w:rsidR="00B70292" w:rsidRDefault="001D4C10">
      <w:pPr>
        <w:spacing w:before="35"/>
        <w:ind w:left="100"/>
      </w:pPr>
      <w:r>
        <w:rPr>
          <w:b/>
        </w:rPr>
        <w:t>Name                                      Datatype                               Is PK                              Is FK</w:t>
      </w:r>
    </w:p>
    <w:p w:rsidR="00B70292" w:rsidRDefault="00374C57">
      <w:pPr>
        <w:spacing w:before="53"/>
        <w:ind w:left="100"/>
      </w:pPr>
      <w:r>
        <w:pict>
          <v:group id="_x0000_s1554" style="position:absolute;left:0;text-align:left;margin-left:85.1pt;margin-top:-15.75pt;width:441.3pt;height:48.25pt;z-index:-1775;mso-position-horizontal-relative:page" coordorigin="1702,-315" coordsize="8826,965">
            <v:shape id="_x0000_s1619" style="position:absolute;left:1762;width:2396;height:29" coordorigin="1762" coordsize="2396,29" path="m1762,29r2396,l4158,,1762,r,29xe" fillcolor="#62afff" stroked="f">
              <v:path arrowok="t"/>
            </v:shape>
            <v:shape id="_x0000_s1618" style="position:absolute;left:1762;top:-255;width:2396;height:255" coordorigin="1762,-255" coordsize="2396,255" path="m4158,r,-255l1762,-255r,255l4158,xe" fillcolor="#62afff" stroked="f">
              <v:path arrowok="t"/>
            </v:shape>
            <v:shape id="_x0000_s1617" style="position:absolute;left:4173;width:2310;height:29" coordorigin="4173" coordsize="2310,29" path="m4173,29r2309,l6482,,4173,r,29xe" fillcolor="#62afff" stroked="f">
              <v:path arrowok="t"/>
            </v:shape>
            <v:shape id="_x0000_s1616" style="position:absolute;left:4173;top:-255;width:2310;height:255" coordorigin="4173,-255" coordsize="2310,255" path="m6482,r,-255l4173,-255r,255l6482,xe" fillcolor="#62afff" stroked="f">
              <v:path arrowok="t"/>
            </v:shape>
            <v:shape id="_x0000_s1615" style="position:absolute;left:6497;width:1988;height:29" coordorigin="6497" coordsize="1988,29" path="m6497,29r1988,l8485,,6497,r,29xe" fillcolor="#62afff" stroked="f">
              <v:path arrowok="t"/>
            </v:shape>
            <v:shape id="_x0000_s1614" style="position:absolute;left:6497;top:-255;width:1988;height:255" coordorigin="6497,-255" coordsize="1988,255" path="m8485,r,-255l6497,-255r,255l8485,xe" fillcolor="#62afff" stroked="f">
              <v:path arrowok="t"/>
            </v:shape>
            <v:shape id="_x0000_s1613" style="position:absolute;left:8499;width:1968;height:29" coordorigin="8499" coordsize="1968,29" path="m8499,29r1969,l10468,,8499,r,29xe" fillcolor="#62afff" stroked="f">
              <v:path arrowok="t"/>
            </v:shape>
            <v:shape id="_x0000_s1612" style="position:absolute;left:8499;top:-255;width:1968;height:255" coordorigin="8499,-255" coordsize="1968,255" path="m10468,r,-255l8499,-255r,255l10468,xe" fillcolor="#62afff" stroked="f">
              <v:path arrowok="t"/>
            </v:shape>
            <v:shape id="_x0000_s1611" style="position:absolute;left:1762;top:-282;width:2396;height:0" coordorigin="1762,-282" coordsize="2396,0" path="m1762,-282r2396,e" filled="f" strokecolor="#eee" strokeweight=".34pt">
              <v:path arrowok="t"/>
            </v:shape>
            <v:shape id="_x0000_s1610" style="position:absolute;left:1762;top:-267;width:2396;height:0" coordorigin="1762,-267" coordsize="2396,0" path="m1762,-267r2396,e" filled="f" strokecolor="#eee" strokeweight=".82pt">
              <v:path arrowok="t"/>
            </v:shape>
            <v:shape id="_x0000_s1609" style="position:absolute;left:1762;top:-258;width:2396;height:0" coordorigin="1762,-258" coordsize="2396,0" path="m1762,-258r2396,e" filled="f" strokecolor="#62afff" strokeweight=".34pt">
              <v:path arrowok="t"/>
            </v:shape>
            <v:shape id="_x0000_s1608" style="position:absolute;left:4173;top:-258;width:10;height:0" coordorigin="4173,-258" coordsize="10,0" path="m4173,-258r9,e" filled="f" strokecolor="#62afff" strokeweight=".34pt">
              <v:path arrowok="t"/>
            </v:shape>
            <v:shape id="_x0000_s1607" style="position:absolute;left:4158;top:-282;width:24;height:0" coordorigin="4158,-282" coordsize="24,0" path="m4158,-282r24,e" filled="f" strokecolor="#eee" strokeweight=".34pt">
              <v:path arrowok="t"/>
            </v:shape>
            <v:shape id="_x0000_s1606" style="position:absolute;left:4158;top:-267;width:24;height:0" coordorigin="4158,-267" coordsize="24,0" path="m4158,-267r24,e" filled="f" strokecolor="#eee" strokeweight=".82pt">
              <v:path arrowok="t"/>
            </v:shape>
            <v:shape id="_x0000_s1605" style="position:absolute;left:4182;top:-282;width:2300;height:0" coordorigin="4182,-282" coordsize="2300,0" path="m4182,-282r2300,e" filled="f" strokecolor="#eee" strokeweight=".34pt">
              <v:path arrowok="t"/>
            </v:shape>
            <v:shape id="_x0000_s1604" style="position:absolute;left:4182;top:-267;width:2300;height:0" coordorigin="4182,-267" coordsize="2300,0" path="m4182,-267r2300,e" filled="f" strokecolor="#eee" strokeweight=".82pt">
              <v:path arrowok="t"/>
            </v:shape>
            <v:shape id="_x0000_s1603" style="position:absolute;left:4182;top:-258;width:2300;height:0" coordorigin="4182,-258" coordsize="2300,0" path="m4182,-258r2300,e" filled="f" strokecolor="#62afff" strokeweight=".34pt">
              <v:path arrowok="t"/>
            </v:shape>
            <v:shape id="_x0000_s1602" style="position:absolute;left:6497;top:-258;width:10;height:0" coordorigin="6497,-258" coordsize="10,0" path="m6497,-258r9,e" filled="f" strokecolor="#62afff" strokeweight=".34pt">
              <v:path arrowok="t"/>
            </v:shape>
            <v:shape id="_x0000_s1601" style="position:absolute;left:6482;top:-282;width:24;height:0" coordorigin="6482,-282" coordsize="24,0" path="m6482,-282r24,e" filled="f" strokecolor="#eee" strokeweight=".34pt">
              <v:path arrowok="t"/>
            </v:shape>
            <v:shape id="_x0000_s1600" style="position:absolute;left:6482;top:-267;width:24;height:0" coordorigin="6482,-267" coordsize="24,0" path="m6482,-267r24,e" filled="f" strokecolor="#eee" strokeweight=".82pt">
              <v:path arrowok="t"/>
            </v:shape>
            <v:shape id="_x0000_s1599" style="position:absolute;left:6506;top:-282;width:1979;height:0" coordorigin="6506,-282" coordsize="1979,0" path="m6506,-282r1979,e" filled="f" strokecolor="#eee" strokeweight=".34pt">
              <v:path arrowok="t"/>
            </v:shape>
            <v:shape id="_x0000_s1598" style="position:absolute;left:6506;top:-267;width:1979;height:0" coordorigin="6506,-267" coordsize="1979,0" path="m6506,-267r1979,e" filled="f" strokecolor="#eee" strokeweight=".82pt">
              <v:path arrowok="t"/>
            </v:shape>
            <v:shape id="_x0000_s1597" style="position:absolute;left:6506;top:-258;width:1979;height:0" coordorigin="6506,-258" coordsize="1979,0" path="m6506,-258r1979,e" filled="f" strokecolor="#62afff" strokeweight=".34pt">
              <v:path arrowok="t"/>
            </v:shape>
            <v:shape id="_x0000_s1596" style="position:absolute;left:8499;top:-258;width:10;height:0" coordorigin="8499,-258" coordsize="10,0" path="m8499,-258r10,e" filled="f" strokecolor="#62afff" strokeweight=".34pt">
              <v:path arrowok="t"/>
            </v:shape>
            <v:shape id="_x0000_s1595" style="position:absolute;left:8485;top:-282;width:24;height:0" coordorigin="8485,-282" coordsize="24,0" path="m8485,-282r24,e" filled="f" strokecolor="#eee" strokeweight=".34pt">
              <v:path arrowok="t"/>
            </v:shape>
            <v:shape id="_x0000_s1594" style="position:absolute;left:8485;top:-267;width:24;height:0" coordorigin="8485,-267" coordsize="24,0" path="m8485,-267r24,e" filled="f" strokecolor="#eee" strokeweight=".82pt">
              <v:path arrowok="t"/>
            </v:shape>
            <v:shape id="_x0000_s1593" style="position:absolute;left:8509;top:-282;width:1959;height:0" coordorigin="8509,-282" coordsize="1959,0" path="m8509,-282r1959,e" filled="f" strokecolor="#eee" strokeweight=".34pt">
              <v:path arrowok="t"/>
            </v:shape>
            <v:shape id="_x0000_s1592" style="position:absolute;left:8509;top:-267;width:1959;height:0" coordorigin="8509,-267" coordsize="1959,0" path="m8509,-267r1959,e" filled="f" strokecolor="#eee" strokeweight=".82pt">
              <v:path arrowok="t"/>
            </v:shape>
            <v:shape id="_x0000_s1591" style="position:absolute;left:8509;top:-258;width:1959;height:0" coordorigin="8509,-258" coordsize="1959,0" path="m8509,-258r1959,e" filled="f" strokecolor="#62afff" strokeweight=".34pt">
              <v:path arrowok="t"/>
            </v:shape>
            <v:shape id="_x0000_s1590" style="position:absolute;left:10468;top:-282;width:24;height:0" coordorigin="10468,-282" coordsize="24,0" path="m10468,-282r24,e" filled="f" strokecolor="#eee" strokeweight=".34pt">
              <v:path arrowok="t"/>
            </v:shape>
            <v:shape id="_x0000_s1589" style="position:absolute;left:10468;top:-267;width:5;height:0" coordorigin="10468,-267" coordsize="5,0" path="m10468,-267r5,e" filled="f" strokecolor="#eee" strokeweight=".82pt">
              <v:path arrowok="t"/>
            </v:shape>
            <v:shape id="_x0000_s1588" style="position:absolute;left:1762;top:31;width:2396;height:0" coordorigin="1762,31" coordsize="2396,0" path="m1762,31r2396,e" filled="f" strokecolor="#9f9f9f" strokeweight=".34pt">
              <v:path arrowok="t"/>
            </v:shape>
            <v:shape id="_x0000_s1587" style="position:absolute;left:1762;top:41;width:2396;height:0" coordorigin="1762,41" coordsize="2396,0" path="m1762,41r2396,e" filled="f" strokecolor="#9f9f9f" strokeweight=".34pt">
              <v:path arrowok="t"/>
            </v:shape>
            <v:shape id="_x0000_s1586" style="position:absolute;left:4173;top:31;width:2310;height:0" coordorigin="4173,31" coordsize="2310,0" path="m4173,31r2309,e" filled="f" strokecolor="#9f9f9f" strokeweight=".34pt">
              <v:path arrowok="t"/>
            </v:shape>
            <v:shape id="_x0000_s1585" style="position:absolute;left:4173;top:41;width:2310;height:0" coordorigin="4173,41" coordsize="2310,0" path="m4173,41r2309,e" filled="f" strokecolor="#9f9f9f" strokeweight=".34pt">
              <v:path arrowok="t"/>
            </v:shape>
            <v:shape id="_x0000_s1584" style="position:absolute;left:6497;top:31;width:1988;height:0" coordorigin="6497,31" coordsize="1988,0" path="m6497,31r1988,e" filled="f" strokecolor="#9f9f9f" strokeweight=".34pt">
              <v:path arrowok="t"/>
            </v:shape>
            <v:shape id="_x0000_s1583" style="position:absolute;left:6497;top:41;width:1988;height:0" coordorigin="6497,41" coordsize="1988,0" path="m6497,41r1988,e" filled="f" strokecolor="#9f9f9f" strokeweight=".34pt">
              <v:path arrowok="t"/>
            </v:shape>
            <v:shape id="_x0000_s1582" style="position:absolute;left:8499;top:31;width:1968;height:0" coordorigin="8499,31" coordsize="1968,0" path="m8499,31r1969,e" filled="f" strokecolor="#9f9f9f" strokeweight=".34pt">
              <v:path arrowok="t"/>
            </v:shape>
            <v:shape id="_x0000_s1581" style="position:absolute;left:8499;top:41;width:1968;height:0" coordorigin="8499,41" coordsize="1968,0" path="m8499,41r1969,e" filled="f" strokecolor="#9f9f9f" strokeweight=".34pt">
              <v:path arrowok="t"/>
            </v:shape>
            <v:shape id="_x0000_s1580" style="position:absolute;left:1762;top:319;width:2396;height:0" coordorigin="1762,319" coordsize="2396,0" path="m1762,319r2396,e" filled="f" strokecolor="#9f9f9f" strokeweight=".34pt">
              <v:path arrowok="t"/>
            </v:shape>
            <v:shape id="_x0000_s1579" style="position:absolute;left:1762;top:329;width:2396;height:0" coordorigin="1762,329" coordsize="2396,0" path="m1762,329r2396,e" filled="f" strokecolor="#9f9f9f" strokeweight=".34pt">
              <v:path arrowok="t"/>
            </v:shape>
            <v:shape id="_x0000_s1578" style="position:absolute;left:4173;top:319;width:2310;height:0" coordorigin="4173,319" coordsize="2310,0" path="m4173,319r2309,e" filled="f" strokecolor="#9f9f9f" strokeweight=".34pt">
              <v:path arrowok="t"/>
            </v:shape>
            <v:shape id="_x0000_s1577" style="position:absolute;left:4173;top:329;width:2310;height:0" coordorigin="4173,329" coordsize="2310,0" path="m4173,329r2309,e" filled="f" strokecolor="#9f9f9f" strokeweight=".34pt">
              <v:path arrowok="t"/>
            </v:shape>
            <v:shape id="_x0000_s1576" style="position:absolute;left:6497;top:319;width:1988;height:0" coordorigin="6497,319" coordsize="1988,0" path="m6497,319r1988,e" filled="f" strokecolor="#9f9f9f" strokeweight=".34pt">
              <v:path arrowok="t"/>
            </v:shape>
            <v:shape id="_x0000_s1575" style="position:absolute;left:6497;top:329;width:1988;height:0" coordorigin="6497,329" coordsize="1988,0" path="m6497,329r1988,e" filled="f" strokecolor="#9f9f9f" strokeweight=".34pt">
              <v:path arrowok="t"/>
            </v:shape>
            <v:shape id="_x0000_s1574" style="position:absolute;left:8499;top:319;width:1968;height:0" coordorigin="8499,319" coordsize="1968,0" path="m8499,319r1969,e" filled="f" strokecolor="#9f9f9f" strokeweight=".34pt">
              <v:path arrowok="t"/>
            </v:shape>
            <v:shape id="_x0000_s1573" style="position:absolute;left:8499;top:329;width:1968;height:0" coordorigin="8499,329" coordsize="1968,0" path="m8499,329r1969,e" filled="f" strokecolor="#9f9f9f" strokeweight=".34pt">
              <v:path arrowok="t"/>
            </v:shape>
            <v:shape id="_x0000_s1572" style="position:absolute;left:1755;top:-294;width:0;height:908" coordorigin="1755,-294" coordsize="0,908" path="m1755,-294r,908e" filled="f" strokecolor="#eee" strokeweight="1.2pt">
              <v:path arrowok="t"/>
            </v:shape>
            <v:shape id="_x0000_s1571" style="position:absolute;left:1740;top:-272;width:0;height:886" coordorigin="1740,-272" coordsize="0,886" path="m1740,-272r,886e" filled="f" strokecolor="#eee" strokeweight=".34pt">
              <v:path arrowok="t"/>
            </v:shape>
            <v:shape id="_x0000_s1570" style="position:absolute;left:1738;top:626;width:2420;height:0" coordorigin="1738,626" coordsize="2420,0" path="m1738,626r2420,e" filled="f" strokecolor="#9f9f9f" strokeweight=".34pt">
              <v:path arrowok="t"/>
            </v:shape>
            <v:shape id="_x0000_s1569" style="position:absolute;left:1738;top:617;width:2420;height:0" coordorigin="1738,617" coordsize="2420,0" path="m1738,617r2420,e" filled="f" strokecolor="#9f9f9f" strokeweight=".34pt">
              <v:path arrowok="t"/>
            </v:shape>
            <v:shape id="_x0000_s1568" style="position:absolute;left:4165;top:-260;width:0;height:893" coordorigin="4165,-260" coordsize="0,893" path="m4165,-260r,893e" filled="f" strokecolor="#9f9f9f" strokeweight=".72pt">
              <v:path arrowok="t"/>
            </v:shape>
            <v:shape id="_x0000_s1567" style="position:absolute;left:4161;top:-260;width:0;height:874" coordorigin="4161,-260" coordsize="0,874" path="m4161,-260r,874e" filled="f" strokecolor="#9f9f9f" strokeweight=".34pt">
              <v:path arrowok="t"/>
            </v:shape>
            <v:shape id="_x0000_s1566" style="position:absolute;left:4173;top:626;width:2310;height:0" coordorigin="4173,626" coordsize="2310,0" path="m4173,626r2309,e" filled="f" strokecolor="#9f9f9f" strokeweight=".34pt">
              <v:path arrowok="t"/>
            </v:shape>
            <v:shape id="_x0000_s1565" style="position:absolute;left:4173;top:617;width:2310;height:0" coordorigin="4173,617" coordsize="2310,0" path="m4173,617r2309,e" filled="f" strokecolor="#9f9f9f" strokeweight=".34pt">
              <v:path arrowok="t"/>
            </v:shape>
            <v:shape id="_x0000_s1564" style="position:absolute;left:6490;top:-260;width:0;height:893" coordorigin="6490,-260" coordsize="0,893" path="m6490,-260r,893e" filled="f" strokecolor="#9f9f9f" strokeweight=".72pt">
              <v:path arrowok="t"/>
            </v:shape>
            <v:shape id="_x0000_s1563" style="position:absolute;left:6485;top:-260;width:0;height:874" coordorigin="6485,-260" coordsize="0,874" path="m6485,-260r,874e" filled="f" strokecolor="#9f9f9f" strokeweight=".34pt">
              <v:path arrowok="t"/>
            </v:shape>
            <v:shape id="_x0000_s1562" style="position:absolute;left:6497;top:626;width:1988;height:0" coordorigin="6497,626" coordsize="1988,0" path="m6497,626r1988,e" filled="f" strokecolor="#9f9f9f" strokeweight=".34pt">
              <v:path arrowok="t"/>
            </v:shape>
            <v:shape id="_x0000_s1561" style="position:absolute;left:6497;top:617;width:1988;height:0" coordorigin="6497,617" coordsize="1988,0" path="m6497,617r1988,e" filled="f" strokecolor="#9f9f9f" strokeweight=".34pt">
              <v:path arrowok="t"/>
            </v:shape>
            <v:shape id="_x0000_s1560" style="position:absolute;left:8492;top:-260;width:0;height:893" coordorigin="8492,-260" coordsize="0,893" path="m8492,-260r,893e" filled="f" strokecolor="#9f9f9f" strokeweight=".72pt">
              <v:path arrowok="t"/>
            </v:shape>
            <v:shape id="_x0000_s1559" style="position:absolute;left:8487;top:-260;width:0;height:874" coordorigin="8487,-260" coordsize="0,874" path="m8487,-260r,874e" filled="f" strokecolor="#9f9f9f" strokeweight=".34pt">
              <v:path arrowok="t"/>
            </v:shape>
            <v:shape id="_x0000_s1558" style="position:absolute;left:8499;top:626;width:1968;height:0" coordorigin="8499,626" coordsize="1968,0" path="m8499,626r1969,e" filled="f" strokecolor="#9f9f9f" strokeweight=".34pt">
              <v:path arrowok="t"/>
            </v:shape>
            <v:shape id="_x0000_s1557" style="position:absolute;left:8499;top:617;width:1968;height:0" coordorigin="8499,617" coordsize="1968,0" path="m8499,617r1969,e" filled="f" strokecolor="#9f9f9f" strokeweight=".34pt">
              <v:path arrowok="t"/>
            </v:shape>
            <v:shape id="_x0000_s1556" style="position:absolute;left:10480;top:-277;width:0;height:915" coordorigin="10480,-277" coordsize="0,915" path="m10480,-277r,915e" filled="f" strokecolor="#9f9f9f" strokeweight="1.2pt">
              <v:path arrowok="t"/>
            </v:shape>
            <v:shape id="_x0000_s1555" style="position:absolute;left:10470;top:-267;width:0;height:881" coordorigin="10470,-267" coordsize="0,881" path="m10470,-267r,881e" filled="f" strokecolor="#9f9f9f" strokeweight=".34pt">
              <v:path arrowok="t"/>
            </v:shape>
            <w10:wrap anchorx="page"/>
          </v:group>
        </w:pict>
      </w:r>
      <w:r w:rsidR="001D4C10">
        <w:t>IdPartija                                  uniqueid                                Yes                                  No</w:t>
      </w:r>
    </w:p>
    <w:p w:rsidR="00B70292" w:rsidRDefault="00FA65EF">
      <w:pPr>
        <w:spacing w:before="58" w:line="220" w:lineRule="exact"/>
        <w:ind w:left="100"/>
      </w:pPr>
      <w:r>
        <w:rPr>
          <w:noProof/>
          <w:position w:val="-1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152400</wp:posOffset>
                </wp:positionV>
                <wp:extent cx="0" cy="3048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7B6DC" id="Straight Connector 11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pt,12pt" to="339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" strokecolor="#d8d8d8 [2732]"/>
            </w:pict>
          </mc:Fallback>
        </mc:AlternateContent>
      </w:r>
      <w:r>
        <w:rPr>
          <w:noProof/>
          <w:position w:val="-1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180975</wp:posOffset>
                </wp:positionV>
                <wp:extent cx="0" cy="2762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EE8DA" id="Straight Connector 10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5pt,14.25pt" to="23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" strokecolor="#d8d8d8 [2732]"/>
            </w:pict>
          </mc:Fallback>
        </mc:AlternateContent>
      </w:r>
      <w:r w:rsidR="001D4C10">
        <w:rPr>
          <w:position w:val="-1"/>
        </w:rPr>
        <w:t xml:space="preserve">Datum                                     </w:t>
      </w:r>
      <w:r w:rsidR="00770588">
        <w:rPr>
          <w:position w:val="-1"/>
        </w:rPr>
        <w:t xml:space="preserve">DATE   </w:t>
      </w:r>
      <w:r w:rsidR="001D4C10">
        <w:rPr>
          <w:position w:val="-1"/>
        </w:rPr>
        <w:t xml:space="preserve">                                 No                                   No</w:t>
      </w:r>
    </w:p>
    <w:p w:rsidR="00B70292" w:rsidRDefault="00FA65EF">
      <w:pPr>
        <w:spacing w:before="9" w:line="140" w:lineRule="exact"/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13970</wp:posOffset>
                </wp:positionV>
                <wp:extent cx="0" cy="2762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51E6F" id="Straight Connector 9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1.1pt" to="122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" strokecolor="#d8d8d8 [2732]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50331400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556260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2FE90" id="Rectangle 8" o:spid="_x0000_s1026" style="position:absolute;margin-left:0;margin-top:1.85pt;width:438pt;height:18.75pt;z-index:-247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" fillcolor="white [3212]" strokecolor="#a5a5a5 [2092]">
                <w10:wrap anchorx="margin"/>
              </v:rect>
            </w:pict>
          </mc:Fallback>
        </mc:AlternateContent>
      </w:r>
    </w:p>
    <w:p w:rsidR="00B70292" w:rsidRDefault="00FA65EF" w:rsidP="00FA65EF">
      <w:pPr>
        <w:spacing w:line="200" w:lineRule="exact"/>
      </w:pPr>
      <w:r>
        <w:t xml:space="preserve"> BrojIgraca</w:t>
      </w:r>
      <w:r>
        <w:tab/>
      </w:r>
      <w:r>
        <w:tab/>
        <w:t xml:space="preserve">       integer</w:t>
      </w:r>
      <w:r>
        <w:tab/>
      </w:r>
      <w:r>
        <w:tab/>
        <w:t xml:space="preserve">            No</w:t>
      </w:r>
      <w:r>
        <w:tab/>
      </w:r>
      <w:r>
        <w:tab/>
        <w:t xml:space="preserve">         No</w:t>
      </w:r>
    </w:p>
    <w:p w:rsidR="00FA65EF" w:rsidRDefault="00FA65EF">
      <w:pPr>
        <w:spacing w:line="200" w:lineRule="exact"/>
      </w:pPr>
    </w:p>
    <w:p w:rsidR="00B70292" w:rsidRDefault="001D4C10">
      <w:pPr>
        <w:spacing w:before="22"/>
        <w:ind w:left="763"/>
        <w:rPr>
          <w:sz w:val="28"/>
          <w:szCs w:val="28"/>
        </w:rPr>
      </w:pPr>
      <w:r>
        <w:rPr>
          <w:b/>
          <w:w w:val="99"/>
          <w:sz w:val="28"/>
          <w:szCs w:val="28"/>
        </w:rPr>
        <w:t>IGRAO:</w:t>
      </w:r>
    </w:p>
    <w:p w:rsidR="00B70292" w:rsidRDefault="001D4C10">
      <w:pPr>
        <w:spacing w:before="3" w:line="260" w:lineRule="exact"/>
        <w:ind w:left="100" w:right="60"/>
        <w:rPr>
          <w:sz w:val="24"/>
          <w:szCs w:val="24"/>
        </w:rPr>
      </w:pPr>
      <w:r>
        <w:rPr>
          <w:sz w:val="24"/>
          <w:szCs w:val="24"/>
        </w:rPr>
        <w:t>Tabela  koja  predstavlja  konekciju  između  odigrane  partije  I  registrovanih  korisnika  koji  su participovali u istoj.</w:t>
      </w:r>
    </w:p>
    <w:p w:rsidR="00B70292" w:rsidRDefault="001D4C10">
      <w:pPr>
        <w:spacing w:before="28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Broj poena predstavlja pojedinačni skor, koji je korisnika ostvario po završetku jedne sesije.</w:t>
      </w:r>
    </w:p>
    <w:p w:rsidR="00B70292" w:rsidRDefault="00B70292">
      <w:pPr>
        <w:spacing w:before="10" w:line="140" w:lineRule="exact"/>
        <w:rPr>
          <w:sz w:val="15"/>
          <w:szCs w:val="15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 w:line="298" w:lineRule="auto"/>
        <w:ind w:left="100" w:right="2045"/>
      </w:pPr>
      <w:r>
        <w:rPr>
          <w:b/>
        </w:rPr>
        <w:t xml:space="preserve">Name                                      Datatype                               Is PK                              Is FK </w:t>
      </w:r>
      <w:r>
        <w:t xml:space="preserve">IdPartija                                  uniqueid                                Yes                                  Yes </w:t>
      </w:r>
      <w:r w:rsidR="00CC7AC7">
        <w:t>Username</w:t>
      </w:r>
      <w:r>
        <w:t xml:space="preserve">                               uniqueid                                Yes                                  Yes</w:t>
      </w:r>
    </w:p>
    <w:p w:rsidR="00B70292" w:rsidRDefault="00374C57">
      <w:pPr>
        <w:spacing w:before="13" w:line="220" w:lineRule="exact"/>
        <w:ind w:left="100"/>
      </w:pPr>
      <w:r>
        <w:pict>
          <v:group id="_x0000_s1472" style="position:absolute;left:0;text-align:left;margin-left:85.1pt;margin-top:-47.05pt;width:441.3pt;height:63.65pt;z-index:-1774;mso-position-horizontal-relative:page" coordorigin="1702,-941" coordsize="8826,1273">
            <v:shape id="_x0000_s1553" style="position:absolute;left:1762;top:-622;width:2396;height:24" coordorigin="1762,-622" coordsize="2396,24" path="m1762,-598r2396,l4158,-622r-2396,l1762,-598xe" fillcolor="#62afff" stroked="f">
              <v:path arrowok="t"/>
            </v:shape>
            <v:shape id="_x0000_s1552" style="position:absolute;left:1762;top:-881;width:2396;height:259" coordorigin="1762,-881" coordsize="2396,259" path="m4158,-622r,-259l1762,-881r,259l4158,-622xe" fillcolor="#62afff" stroked="f">
              <v:path arrowok="t"/>
            </v:shape>
            <v:shape id="_x0000_s1551" style="position:absolute;left:4173;top:-622;width:2310;height:24" coordorigin="4173,-622" coordsize="2310,24" path="m4173,-598r2309,l6482,-622r-2309,l4173,-598xe" fillcolor="#62afff" stroked="f">
              <v:path arrowok="t"/>
            </v:shape>
            <v:shape id="_x0000_s1550" style="position:absolute;left:4173;top:-881;width:2310;height:259" coordorigin="4173,-881" coordsize="2310,259" path="m6482,-622r,-259l4173,-881r,259l6482,-622xe" fillcolor="#62afff" stroked="f">
              <v:path arrowok="t"/>
            </v:shape>
            <v:shape id="_x0000_s1549" style="position:absolute;left:6497;top:-622;width:1988;height:24" coordorigin="6497,-622" coordsize="1988,24" path="m6497,-598r1988,l8485,-622r-1988,l6497,-598xe" fillcolor="#62afff" stroked="f">
              <v:path arrowok="t"/>
            </v:shape>
            <v:shape id="_x0000_s1548" style="position:absolute;left:6497;top:-881;width:1988;height:259" coordorigin="6497,-881" coordsize="1988,259" path="m8485,-622r,-259l6497,-881r,259l8485,-622xe" fillcolor="#62afff" stroked="f">
              <v:path arrowok="t"/>
            </v:shape>
            <v:shape id="_x0000_s1547" style="position:absolute;left:8499;top:-622;width:1968;height:24" coordorigin="8499,-622" coordsize="1968,24" path="m8499,-598r1969,l10468,-622r-1969,l8499,-598xe" fillcolor="#62afff" stroked="f">
              <v:path arrowok="t"/>
            </v:shape>
            <v:shape id="_x0000_s1546" style="position:absolute;left:8499;top:-881;width:1968;height:259" coordorigin="8499,-881" coordsize="1968,259" path="m10468,-622r,-259l8499,-881r,259l10468,-622xe" fillcolor="#62afff" stroked="f">
              <v:path arrowok="t"/>
            </v:shape>
            <v:shape id="_x0000_s1545" style="position:absolute;left:1762;top:-907;width:2396;height:0" coordorigin="1762,-907" coordsize="2396,0" path="m1762,-907r2396,e" filled="f" strokecolor="#eee" strokeweight=".34pt">
              <v:path arrowok="t"/>
            </v:shape>
            <v:shape id="_x0000_s1544" style="position:absolute;left:1762;top:-893;width:2396;height:0" coordorigin="1762,-893" coordsize="2396,0" path="m1762,-893r2396,e" filled="f" strokecolor="#eee" strokeweight=".82pt">
              <v:path arrowok="t"/>
            </v:shape>
            <v:shape id="_x0000_s1543" style="position:absolute;left:1762;top:-883;width:2396;height:0" coordorigin="1762,-883" coordsize="2396,0" path="m1762,-883r2396,e" filled="f" strokecolor="#62afff" strokeweight=".34pt">
              <v:path arrowok="t"/>
            </v:shape>
            <v:shape id="_x0000_s1542" style="position:absolute;left:4173;top:-883;width:10;height:0" coordorigin="4173,-883" coordsize="10,0" path="m4173,-883r9,e" filled="f" strokecolor="#62afff" strokeweight=".34pt">
              <v:path arrowok="t"/>
            </v:shape>
            <v:shape id="_x0000_s1541" style="position:absolute;left:4158;top:-907;width:24;height:0" coordorigin="4158,-907" coordsize="24,0" path="m4158,-907r24,e" filled="f" strokecolor="#eee" strokeweight=".34pt">
              <v:path arrowok="t"/>
            </v:shape>
            <v:shape id="_x0000_s1540" style="position:absolute;left:4158;top:-893;width:24;height:0" coordorigin="4158,-893" coordsize="24,0" path="m4158,-893r24,e" filled="f" strokecolor="#eee" strokeweight=".82pt">
              <v:path arrowok="t"/>
            </v:shape>
            <v:shape id="_x0000_s1539" style="position:absolute;left:4182;top:-907;width:2300;height:0" coordorigin="4182,-907" coordsize="2300,0" path="m4182,-907r2300,e" filled="f" strokecolor="#eee" strokeweight=".34pt">
              <v:path arrowok="t"/>
            </v:shape>
            <v:shape id="_x0000_s1538" style="position:absolute;left:4182;top:-893;width:2300;height:0" coordorigin="4182,-893" coordsize="2300,0" path="m4182,-893r2300,e" filled="f" strokecolor="#eee" strokeweight=".82pt">
              <v:path arrowok="t"/>
            </v:shape>
            <v:shape id="_x0000_s1537" style="position:absolute;left:4182;top:-883;width:2300;height:0" coordorigin="4182,-883" coordsize="2300,0" path="m4182,-883r2300,e" filled="f" strokecolor="#62afff" strokeweight=".34pt">
              <v:path arrowok="t"/>
            </v:shape>
            <v:shape id="_x0000_s1536" style="position:absolute;left:6497;top:-883;width:10;height:0" coordorigin="6497,-883" coordsize="10,0" path="m6497,-883r9,e" filled="f" strokecolor="#62afff" strokeweight=".34pt">
              <v:path arrowok="t"/>
            </v:shape>
            <v:shape id="_x0000_s1535" style="position:absolute;left:6482;top:-907;width:24;height:0" coordorigin="6482,-907" coordsize="24,0" path="m6482,-907r24,e" filled="f" strokecolor="#eee" strokeweight=".34pt">
              <v:path arrowok="t"/>
            </v:shape>
            <v:shape id="_x0000_s1534" style="position:absolute;left:6482;top:-893;width:24;height:0" coordorigin="6482,-893" coordsize="24,0" path="m6482,-893r24,e" filled="f" strokecolor="#eee" strokeweight=".82pt">
              <v:path arrowok="t"/>
            </v:shape>
            <v:shape id="_x0000_s1533" style="position:absolute;left:6506;top:-907;width:1979;height:0" coordorigin="6506,-907" coordsize="1979,0" path="m6506,-907r1979,e" filled="f" strokecolor="#eee" strokeweight=".34pt">
              <v:path arrowok="t"/>
            </v:shape>
            <v:shape id="_x0000_s1532" style="position:absolute;left:6506;top:-893;width:1979;height:0" coordorigin="6506,-893" coordsize="1979,0" path="m6506,-893r1979,e" filled="f" strokecolor="#eee" strokeweight=".82pt">
              <v:path arrowok="t"/>
            </v:shape>
            <v:shape id="_x0000_s1531" style="position:absolute;left:6506;top:-883;width:1979;height:0" coordorigin="6506,-883" coordsize="1979,0" path="m6506,-883r1979,e" filled="f" strokecolor="#62afff" strokeweight=".34pt">
              <v:path arrowok="t"/>
            </v:shape>
            <v:shape id="_x0000_s1530" style="position:absolute;left:8499;top:-883;width:10;height:0" coordorigin="8499,-883" coordsize="10,0" path="m8499,-883r10,e" filled="f" strokecolor="#62afff" strokeweight=".34pt">
              <v:path arrowok="t"/>
            </v:shape>
            <v:shape id="_x0000_s1529" style="position:absolute;left:8485;top:-907;width:24;height:0" coordorigin="8485,-907" coordsize="24,0" path="m8485,-907r24,e" filled="f" strokecolor="#eee" strokeweight=".34pt">
              <v:path arrowok="t"/>
            </v:shape>
            <v:shape id="_x0000_s1528" style="position:absolute;left:8485;top:-893;width:24;height:0" coordorigin="8485,-893" coordsize="24,0" path="m8485,-893r24,e" filled="f" strokecolor="#eee" strokeweight=".82pt">
              <v:path arrowok="t"/>
            </v:shape>
            <v:shape id="_x0000_s1527" style="position:absolute;left:8509;top:-907;width:1959;height:0" coordorigin="8509,-907" coordsize="1959,0" path="m8509,-907r1959,e" filled="f" strokecolor="#eee" strokeweight=".34pt">
              <v:path arrowok="t"/>
            </v:shape>
            <v:shape id="_x0000_s1526" style="position:absolute;left:8509;top:-893;width:1959;height:0" coordorigin="8509,-893" coordsize="1959,0" path="m8509,-893r1959,e" filled="f" strokecolor="#eee" strokeweight=".82pt">
              <v:path arrowok="t"/>
            </v:shape>
            <v:shape id="_x0000_s1525" style="position:absolute;left:8509;top:-883;width:1959;height:0" coordorigin="8509,-883" coordsize="1959,0" path="m8509,-883r1959,e" filled="f" strokecolor="#62afff" strokeweight=".34pt">
              <v:path arrowok="t"/>
            </v:shape>
            <v:shape id="_x0000_s1524" style="position:absolute;left:10468;top:-907;width:24;height:0" coordorigin="10468,-907" coordsize="24,0" path="m10468,-907r24,e" filled="f" strokecolor="#eee" strokeweight=".34pt">
              <v:path arrowok="t"/>
            </v:shape>
            <v:shape id="_x0000_s1523" style="position:absolute;left:10468;top:-893;width:5;height:0" coordorigin="10468,-893" coordsize="5,0" path="m10468,-893r5,e" filled="f" strokecolor="#eee" strokeweight=".82pt">
              <v:path arrowok="t"/>
            </v:shape>
            <v:shape id="_x0000_s1522" style="position:absolute;left:1762;top:-595;width:2396;height:0" coordorigin="1762,-595" coordsize="2396,0" path="m1762,-595r2396,e" filled="f" strokecolor="#9f9f9f" strokeweight=".34pt">
              <v:path arrowok="t"/>
            </v:shape>
            <v:shape id="_x0000_s1521" style="position:absolute;left:1762;top:-586;width:2396;height:0" coordorigin="1762,-586" coordsize="2396,0" path="m1762,-586r2396,e" filled="f" strokecolor="#9f9f9f" strokeweight=".34pt">
              <v:path arrowok="t"/>
            </v:shape>
            <v:shape id="_x0000_s1520" style="position:absolute;left:4173;top:-595;width:2310;height:0" coordorigin="4173,-595" coordsize="2310,0" path="m4173,-595r2309,e" filled="f" strokecolor="#9f9f9f" strokeweight=".34pt">
              <v:path arrowok="t"/>
            </v:shape>
            <v:shape id="_x0000_s1519" style="position:absolute;left:4173;top:-586;width:2310;height:0" coordorigin="4173,-586" coordsize="2310,0" path="m4173,-586r2309,e" filled="f" strokecolor="#9f9f9f" strokeweight=".34pt">
              <v:path arrowok="t"/>
            </v:shape>
            <v:shape id="_x0000_s1518" style="position:absolute;left:6497;top:-595;width:1988;height:0" coordorigin="6497,-595" coordsize="1988,0" path="m6497,-595r1988,e" filled="f" strokecolor="#9f9f9f" strokeweight=".34pt">
              <v:path arrowok="t"/>
            </v:shape>
            <v:shape id="_x0000_s1517" style="position:absolute;left:6497;top:-586;width:1988;height:0" coordorigin="6497,-586" coordsize="1988,0" path="m6497,-586r1988,e" filled="f" strokecolor="#9f9f9f" strokeweight=".34pt">
              <v:path arrowok="t"/>
            </v:shape>
            <v:shape id="_x0000_s1516" style="position:absolute;left:8499;top:-595;width:1968;height:0" coordorigin="8499,-595" coordsize="1968,0" path="m8499,-595r1969,e" filled="f" strokecolor="#9f9f9f" strokeweight=".34pt">
              <v:path arrowok="t"/>
            </v:shape>
            <v:shape id="_x0000_s1515" style="position:absolute;left:8499;top:-586;width:1968;height:0" coordorigin="8499,-586" coordsize="1968,0" path="m8499,-586r1969,e" filled="f" strokecolor="#9f9f9f" strokeweight=".34pt">
              <v:path arrowok="t"/>
            </v:shape>
            <v:shape id="_x0000_s1514" style="position:absolute;left:1762;top:-307;width:2396;height:0" coordorigin="1762,-307" coordsize="2396,0" path="m1762,-307r2396,e" filled="f" strokecolor="#9f9f9f" strokeweight=".34pt">
              <v:path arrowok="t"/>
            </v:shape>
            <v:shape id="_x0000_s1513" style="position:absolute;left:1762;top:-298;width:2396;height:0" coordorigin="1762,-298" coordsize="2396,0" path="m1762,-298r2396,e" filled="f" strokecolor="#9f9f9f" strokeweight=".34pt">
              <v:path arrowok="t"/>
            </v:shape>
            <v:shape id="_x0000_s1512" style="position:absolute;left:4173;top:-307;width:2310;height:0" coordorigin="4173,-307" coordsize="2310,0" path="m4173,-307r2309,e" filled="f" strokecolor="#9f9f9f" strokeweight=".34pt">
              <v:path arrowok="t"/>
            </v:shape>
            <v:shape id="_x0000_s1511" style="position:absolute;left:4173;top:-298;width:2310;height:0" coordorigin="4173,-298" coordsize="2310,0" path="m4173,-298r2309,e" filled="f" strokecolor="#9f9f9f" strokeweight=".34pt">
              <v:path arrowok="t"/>
            </v:shape>
            <v:shape id="_x0000_s1510" style="position:absolute;left:6497;top:-307;width:1988;height:0" coordorigin="6497,-307" coordsize="1988,0" path="m6497,-307r1988,e" filled="f" strokecolor="#9f9f9f" strokeweight=".34pt">
              <v:path arrowok="t"/>
            </v:shape>
            <v:shape id="_x0000_s1509" style="position:absolute;left:6497;top:-298;width:1988;height:0" coordorigin="6497,-298" coordsize="1988,0" path="m6497,-298r1988,e" filled="f" strokecolor="#9f9f9f" strokeweight=".34pt">
              <v:path arrowok="t"/>
            </v:shape>
            <v:shape id="_x0000_s1508" style="position:absolute;left:8499;top:-307;width:1968;height:0" coordorigin="8499,-307" coordsize="1968,0" path="m8499,-307r1969,e" filled="f" strokecolor="#9f9f9f" strokeweight=".34pt">
              <v:path arrowok="t"/>
            </v:shape>
            <v:shape id="_x0000_s1507" style="position:absolute;left:8499;top:-298;width:1968;height:0" coordorigin="8499,-298" coordsize="1968,0" path="m8499,-298r1969,e" filled="f" strokecolor="#9f9f9f" strokeweight=".34pt">
              <v:path arrowok="t"/>
            </v:shape>
            <v:shape id="_x0000_s1506" style="position:absolute;left:1762;top:-9;width:2396;height:0" coordorigin="1762,-9" coordsize="2396,0" path="m1762,-9r2396,e" filled="f" strokecolor="#9f9f9f" strokeweight=".34pt">
              <v:path arrowok="t"/>
            </v:shape>
            <v:shape id="_x0000_s1505" style="position:absolute;left:1762;top:1;width:2396;height:0" coordorigin="1762,1" coordsize="2396,0" path="m1762,1r2396,e" filled="f" strokecolor="#9f9f9f" strokeweight=".34pt">
              <v:path arrowok="t"/>
            </v:shape>
            <v:shape id="_x0000_s1504" style="position:absolute;left:4173;top:-9;width:2310;height:0" coordorigin="4173,-9" coordsize="2310,0" path="m4173,-9r2309,e" filled="f" strokecolor="#9f9f9f" strokeweight=".34pt">
              <v:path arrowok="t"/>
            </v:shape>
            <v:shape id="_x0000_s1503" style="position:absolute;left:4173;top:1;width:2310;height:0" coordorigin="4173,1" coordsize="2310,0" path="m4173,1r2309,e" filled="f" strokecolor="#9f9f9f" strokeweight=".34pt">
              <v:path arrowok="t"/>
            </v:shape>
            <v:shape id="_x0000_s1502" style="position:absolute;left:6497;top:-9;width:1988;height:0" coordorigin="6497,-9" coordsize="1988,0" path="m6497,-9r1988,e" filled="f" strokecolor="#9f9f9f" strokeweight=".34pt">
              <v:path arrowok="t"/>
            </v:shape>
            <v:shape id="_x0000_s1501" style="position:absolute;left:6497;top:1;width:1988;height:0" coordorigin="6497,1" coordsize="1988,0" path="m6497,1r1988,e" filled="f" strokecolor="#9f9f9f" strokeweight=".34pt">
              <v:path arrowok="t"/>
            </v:shape>
            <v:shape id="_x0000_s1500" style="position:absolute;left:8499;top:-9;width:1968;height:0" coordorigin="8499,-9" coordsize="1968,0" path="m8499,-9r1969,e" filled="f" strokecolor="#9f9f9f" strokeweight=".34pt">
              <v:path arrowok="t"/>
            </v:shape>
            <v:shape id="_x0000_s1499" style="position:absolute;left:8499;top:1;width:1968;height:0" coordorigin="8499,1" coordsize="1968,0" path="m8499,1r1969,e" filled="f" strokecolor="#9f9f9f" strokeweight=".34pt">
              <v:path arrowok="t"/>
            </v:shape>
            <v:shape id="_x0000_s1498" style="position:absolute;left:1755;top:-919;width:0;height:1220" coordorigin="1755,-919" coordsize="0,1220" path="m1755,-919r,1220e" filled="f" strokecolor="#eee" strokeweight="1.2pt">
              <v:path arrowok="t"/>
            </v:shape>
            <v:shape id="_x0000_s1497" style="position:absolute;left:1740;top:-898;width:0;height:1203" coordorigin="1740,-898" coordsize="0,1203" path="m1740,-898r,1203e" filled="f" strokecolor="#eee" strokeweight=".34pt">
              <v:path arrowok="t"/>
            </v:shape>
            <v:shape id="_x0000_s1496" style="position:absolute;left:1738;top:308;width:24;height:0" coordorigin="1738,308" coordsize="24,0" path="m1738,308r24,e" filled="f" strokecolor="#9f9f9f" strokeweight=".82pt">
              <v:path arrowok="t"/>
            </v:shape>
            <v:shape id="_x0000_s1495" style="position:absolute;left:1748;top:293;width:14;height:0" coordorigin="1748,293" coordsize="14,0" path="m1748,293r14,e" filled="f" strokecolor="#9f9f9f" strokeweight=".34pt">
              <v:path arrowok="t"/>
            </v:shape>
            <v:shape id="_x0000_s1494" style="position:absolute;left:1762;top:308;width:2396;height:0" coordorigin="1762,308" coordsize="2396,0" path="m1762,308r2396,e" filled="f" strokecolor="#9f9f9f" strokeweight=".82pt">
              <v:path arrowok="t"/>
            </v:shape>
            <v:shape id="_x0000_s1493" style="position:absolute;left:1762;top:293;width:2396;height:0" coordorigin="1762,293" coordsize="2396,0" path="m1762,293r2396,e" filled="f" strokecolor="#9f9f9f" strokeweight=".34pt">
              <v:path arrowok="t"/>
            </v:shape>
            <v:shape id="_x0000_s1492" style="position:absolute;left:4170;top:-886;width:0;height:1177" coordorigin="4170,-886" coordsize="0,1177" path="m4170,-886r,1177e" filled="f" strokecolor="#9f9f9f" strokeweight=".34pt">
              <v:path arrowok="t"/>
            </v:shape>
            <v:shape id="_x0000_s1491" style="position:absolute;left:4161;top:-886;width:0;height:1177" coordorigin="4161,-886" coordsize="0,1177" path="m4161,-886r,1177e" filled="f" strokecolor="#9f9f9f" strokeweight=".34pt">
              <v:path arrowok="t"/>
            </v:shape>
            <v:shape id="_x0000_s1490" style="position:absolute;left:4158;top:293;width:24;height:0" coordorigin="4158,293" coordsize="24,0" path="m4158,293r24,e" filled="f" strokecolor="#9f9f9f" strokeweight=".34pt">
              <v:path arrowok="t"/>
            </v:shape>
            <v:shape id="_x0000_s1489" style="position:absolute;left:4158;top:308;width:24;height:0" coordorigin="4158,308" coordsize="24,0" path="m4158,308r24,e" filled="f" strokecolor="#9f9f9f" strokeweight=".82pt">
              <v:path arrowok="t"/>
            </v:shape>
            <v:shape id="_x0000_s1488" style="position:absolute;left:4182;top:308;width:2300;height:0" coordorigin="4182,308" coordsize="2300,0" path="m4182,308r2300,e" filled="f" strokecolor="#9f9f9f" strokeweight=".82pt">
              <v:path arrowok="t"/>
            </v:shape>
            <v:shape id="_x0000_s1487" style="position:absolute;left:4182;top:293;width:2300;height:0" coordorigin="4182,293" coordsize="2300,0" path="m4182,293r2300,e" filled="f" strokecolor="#9f9f9f" strokeweight=".34pt">
              <v:path arrowok="t"/>
            </v:shape>
            <v:shape id="_x0000_s1486" style="position:absolute;left:6494;top:-886;width:0;height:1177" coordorigin="6494,-886" coordsize="0,1177" path="m6494,-886r,1177e" filled="f" strokecolor="#9f9f9f" strokeweight=".34pt">
              <v:path arrowok="t"/>
            </v:shape>
            <v:shape id="_x0000_s1485" style="position:absolute;left:6485;top:-886;width:0;height:1177" coordorigin="6485,-886" coordsize="0,1177" path="m6485,-886r,1177e" filled="f" strokecolor="#9f9f9f" strokeweight=".34pt">
              <v:path arrowok="t"/>
            </v:shape>
            <v:shape id="_x0000_s1484" style="position:absolute;left:6482;top:293;width:24;height:0" coordorigin="6482,293" coordsize="24,0" path="m6482,293r24,e" filled="f" strokecolor="#9f9f9f" strokeweight=".34pt">
              <v:path arrowok="t"/>
            </v:shape>
            <v:shape id="_x0000_s1483" style="position:absolute;left:6482;top:308;width:24;height:0" coordorigin="6482,308" coordsize="24,0" path="m6482,308r24,e" filled="f" strokecolor="#9f9f9f" strokeweight=".82pt">
              <v:path arrowok="t"/>
            </v:shape>
            <v:shape id="_x0000_s1482" style="position:absolute;left:6506;top:308;width:1979;height:0" coordorigin="6506,308" coordsize="1979,0" path="m6506,308r1979,e" filled="f" strokecolor="#9f9f9f" strokeweight=".82pt">
              <v:path arrowok="t"/>
            </v:shape>
            <v:shape id="_x0000_s1481" style="position:absolute;left:6506;top:293;width:1979;height:0" coordorigin="6506,293" coordsize="1979,0" path="m6506,293r1979,e" filled="f" strokecolor="#9f9f9f" strokeweight=".34pt">
              <v:path arrowok="t"/>
            </v:shape>
            <v:shape id="_x0000_s1480" style="position:absolute;left:8497;top:-886;width:0;height:1177" coordorigin="8497,-886" coordsize="0,1177" path="m8497,-886r,1177e" filled="f" strokecolor="#9f9f9f" strokeweight=".34pt">
              <v:path arrowok="t"/>
            </v:shape>
            <v:shape id="_x0000_s1479" style="position:absolute;left:8487;top:-886;width:0;height:1177" coordorigin="8487,-886" coordsize="0,1177" path="m8487,-886r,1177e" filled="f" strokecolor="#9f9f9f" strokeweight=".34pt">
              <v:path arrowok="t"/>
            </v:shape>
            <v:shape id="_x0000_s1478" style="position:absolute;left:8485;top:293;width:24;height:0" coordorigin="8485,293" coordsize="24,0" path="m8485,293r24,e" filled="f" strokecolor="#9f9f9f" strokeweight=".34pt">
              <v:path arrowok="t"/>
            </v:shape>
            <v:shape id="_x0000_s1477" style="position:absolute;left:8485;top:308;width:24;height:0" coordorigin="8485,308" coordsize="24,0" path="m8485,308r24,e" filled="f" strokecolor="#9f9f9f" strokeweight=".82pt">
              <v:path arrowok="t"/>
            </v:shape>
            <v:shape id="_x0000_s1476" style="position:absolute;left:8509;top:308;width:1959;height:0" coordorigin="8509,308" coordsize="1959,0" path="m8509,308r1959,e" filled="f" strokecolor="#9f9f9f" strokeweight=".82pt">
              <v:path arrowok="t"/>
            </v:shape>
            <v:shape id="_x0000_s1475" style="position:absolute;left:8509;top:293;width:1959;height:0" coordorigin="8509,293" coordsize="1959,0" path="m8509,293r1959,e" filled="f" strokecolor="#9f9f9f" strokeweight=".34pt">
              <v:path arrowok="t"/>
            </v:shape>
            <v:shape id="_x0000_s1474" style="position:absolute;left:10480;top:-902;width:0;height:1222" coordorigin="10480,-902" coordsize="0,1222" path="m10480,-902r,1222e" filled="f" strokecolor="#9f9f9f" strokeweight="1.2pt">
              <v:path arrowok="t"/>
            </v:shape>
            <v:shape id="_x0000_s1473" style="position:absolute;left:10470;top:-893;width:0;height:1189" coordorigin="10470,-893" coordsize="0,1189" path="m10470,-893r,1189e" filled="f" strokecolor="#9f9f9f" strokeweight=".34pt">
              <v:path arrowok="t"/>
            </v:shape>
            <w10:wrap anchorx="page"/>
          </v:group>
        </w:pict>
      </w:r>
      <w:r w:rsidR="001D4C10">
        <w:rPr>
          <w:position w:val="-1"/>
        </w:rPr>
        <w:t>BrojPoena                               integer                                   No                                   No</w:t>
      </w:r>
    </w:p>
    <w:p w:rsidR="00A15393" w:rsidRDefault="00A15393">
      <w:pPr>
        <w:spacing w:before="17" w:line="200" w:lineRule="exact"/>
      </w:pPr>
      <w:r>
        <w:tab/>
        <w:t xml:space="preserve">       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2250"/>
        <w:gridCol w:w="1980"/>
        <w:gridCol w:w="2070"/>
      </w:tblGrid>
      <w:tr w:rsidR="00A15393" w:rsidTr="00A15393">
        <w:tc>
          <w:tcPr>
            <w:tcW w:w="2430" w:type="dxa"/>
          </w:tcPr>
          <w:p w:rsidR="00A15393" w:rsidRDefault="00A15393">
            <w:pPr>
              <w:spacing w:before="17" w:line="200" w:lineRule="exact"/>
            </w:pPr>
            <w:r>
              <w:t xml:space="preserve">  Ishod</w:t>
            </w:r>
          </w:p>
        </w:tc>
        <w:tc>
          <w:tcPr>
            <w:tcW w:w="2250" w:type="dxa"/>
          </w:tcPr>
          <w:p w:rsidR="00A15393" w:rsidRDefault="00A15393">
            <w:pPr>
              <w:spacing w:before="17" w:line="200" w:lineRule="exact"/>
            </w:pPr>
            <w:r>
              <w:t>varchar(5)</w:t>
            </w:r>
          </w:p>
        </w:tc>
        <w:tc>
          <w:tcPr>
            <w:tcW w:w="1980" w:type="dxa"/>
          </w:tcPr>
          <w:p w:rsidR="00A15393" w:rsidRDefault="00A15393">
            <w:pPr>
              <w:spacing w:before="17" w:line="200" w:lineRule="exact"/>
            </w:pPr>
            <w:r>
              <w:t>No</w:t>
            </w:r>
          </w:p>
        </w:tc>
        <w:tc>
          <w:tcPr>
            <w:tcW w:w="2070" w:type="dxa"/>
          </w:tcPr>
          <w:p w:rsidR="00A15393" w:rsidRDefault="00A15393" w:rsidP="00A15393">
            <w:pPr>
              <w:spacing w:line="200" w:lineRule="exact"/>
            </w:pPr>
            <w:r>
              <w:t>No</w:t>
            </w:r>
          </w:p>
        </w:tc>
      </w:tr>
      <w:tr w:rsidR="00A15393" w:rsidTr="00A15393">
        <w:tc>
          <w:tcPr>
            <w:tcW w:w="2430" w:type="dxa"/>
          </w:tcPr>
          <w:p w:rsidR="00A15393" w:rsidRDefault="00A15393">
            <w:pPr>
              <w:spacing w:before="17" w:line="200" w:lineRule="exact"/>
            </w:pPr>
            <w:r>
              <w:t>NaPitanju</w:t>
            </w:r>
          </w:p>
        </w:tc>
        <w:tc>
          <w:tcPr>
            <w:tcW w:w="2250" w:type="dxa"/>
          </w:tcPr>
          <w:p w:rsidR="00A15393" w:rsidRDefault="00A15393">
            <w:pPr>
              <w:spacing w:before="17" w:line="200" w:lineRule="exact"/>
            </w:pPr>
            <w:r>
              <w:t>integer</w:t>
            </w:r>
          </w:p>
        </w:tc>
        <w:tc>
          <w:tcPr>
            <w:tcW w:w="1980" w:type="dxa"/>
          </w:tcPr>
          <w:p w:rsidR="00A15393" w:rsidRDefault="00A15393">
            <w:pPr>
              <w:spacing w:before="17" w:line="200" w:lineRule="exact"/>
            </w:pPr>
            <w:r>
              <w:t>No</w:t>
            </w:r>
          </w:p>
        </w:tc>
        <w:tc>
          <w:tcPr>
            <w:tcW w:w="2070" w:type="dxa"/>
          </w:tcPr>
          <w:p w:rsidR="00A15393" w:rsidRDefault="00A15393">
            <w:pPr>
              <w:spacing w:before="17" w:line="200" w:lineRule="exact"/>
            </w:pPr>
            <w:r>
              <w:t>No</w:t>
            </w:r>
          </w:p>
        </w:tc>
      </w:tr>
    </w:tbl>
    <w:p w:rsidR="00B70292" w:rsidRDefault="001D4C10">
      <w:pPr>
        <w:spacing w:before="22"/>
        <w:ind w:left="768"/>
        <w:rPr>
          <w:sz w:val="28"/>
          <w:szCs w:val="28"/>
        </w:rPr>
      </w:pPr>
      <w:r>
        <w:rPr>
          <w:b/>
          <w:w w:val="99"/>
          <w:sz w:val="28"/>
          <w:szCs w:val="28"/>
        </w:rPr>
        <w:t>GOST:</w:t>
      </w:r>
    </w:p>
    <w:p w:rsidR="00B70292" w:rsidRDefault="001D4C10">
      <w:pPr>
        <w:spacing w:before="3" w:line="260" w:lineRule="exact"/>
        <w:ind w:left="100" w:right="66"/>
        <w:jc w:val="both"/>
        <w:rPr>
          <w:sz w:val="24"/>
          <w:szCs w:val="24"/>
        </w:rPr>
      </w:pPr>
      <w:r>
        <w:rPr>
          <w:sz w:val="24"/>
          <w:szCs w:val="24"/>
        </w:rPr>
        <w:t>Sadrži informacije o neregistrovanom korisniku koji želi pristupiti igri. Za gosta je neophodno da  poseduje  informacije  o  svom  imenu  (koje  pritom ne  mora  biti  jedinstveno),  kako  bi se  u okviru baze partija I ovaj tip korisnika identifikovao na neki način.</w:t>
      </w:r>
    </w:p>
    <w:p w:rsidR="00B70292" w:rsidRDefault="00B70292">
      <w:pPr>
        <w:spacing w:before="2" w:line="140" w:lineRule="exact"/>
        <w:rPr>
          <w:sz w:val="15"/>
          <w:szCs w:val="15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 w:line="302" w:lineRule="auto"/>
        <w:ind w:left="100" w:right="2045"/>
      </w:pPr>
      <w:r>
        <w:rPr>
          <w:b/>
        </w:rPr>
        <w:t xml:space="preserve">Name                                      Datatype                               Is PK                              Is FK </w:t>
      </w:r>
      <w:r>
        <w:t xml:space="preserve">IdGost                                     </w:t>
      </w:r>
      <w:r w:rsidR="00FF0551">
        <w:t xml:space="preserve"> </w:t>
      </w:r>
      <w:r>
        <w:t xml:space="preserve">uniqueid                                </w:t>
      </w:r>
      <w:r w:rsidR="00CF089C">
        <w:t xml:space="preserve"> </w:t>
      </w:r>
      <w:r>
        <w:t xml:space="preserve">Yes                                  No IdPartija                                  </w:t>
      </w:r>
      <w:r w:rsidR="00FF0551">
        <w:t xml:space="preserve"> </w:t>
      </w:r>
      <w:r>
        <w:t xml:space="preserve">uniqueid                                </w:t>
      </w:r>
      <w:r w:rsidR="00CF089C">
        <w:t xml:space="preserve"> </w:t>
      </w:r>
      <w:r>
        <w:t xml:space="preserve">No                                   Yes BrojPoena                              </w:t>
      </w:r>
      <w:r w:rsidR="00FF0551">
        <w:t xml:space="preserve"> </w:t>
      </w:r>
      <w:r>
        <w:t xml:space="preserve"> integer                                   </w:t>
      </w:r>
      <w:r w:rsidR="00CF089C">
        <w:t xml:space="preserve"> </w:t>
      </w:r>
      <w:r>
        <w:t>No                                   No</w:t>
      </w:r>
    </w:p>
    <w:p w:rsidR="00B70292" w:rsidRDefault="00A15393">
      <w:pPr>
        <w:spacing w:before="10" w:line="220" w:lineRule="exac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83185</wp:posOffset>
                </wp:positionV>
                <wp:extent cx="9525" cy="6572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77F90" id="Straight Connector 15" o:spid="_x0000_s1026" style="position:absolute;flip:x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5pt,6.55pt" to="239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" strokecolor="#a5a5a5 [2092]"/>
            </w:pict>
          </mc:Fallback>
        </mc:AlternateContent>
      </w:r>
      <w:r w:rsidR="00374C57">
        <w:pict>
          <v:group id="_x0000_s1382" style="position:absolute;left:0;text-align:left;margin-left:85.1pt;margin-top:-62.05pt;width:441.3pt;height:78.25pt;z-index:-1773;mso-position-horizontal-relative:page;mso-position-vertical-relative:text" coordorigin="1702,-1241" coordsize="8826,1565">
            <v:shape id="_x0000_s1471" style="position:absolute;left:1762;top:-922;width:2396;height:24" coordorigin="1762,-922" coordsize="2396,24" path="m1762,-898r2396,l4158,-922r-2396,l1762,-898xe" fillcolor="#62afff" stroked="f">
              <v:path arrowok="t"/>
            </v:shape>
            <v:shape id="_x0000_s1470" style="position:absolute;left:1762;top:-1181;width:2396;height:259" coordorigin="1762,-1181" coordsize="2396,259" path="m1762,-922r2396,l4158,-1181r-2396,l1762,-922xe" fillcolor="#62afff" stroked="f">
              <v:path arrowok="t"/>
            </v:shape>
            <v:shape id="_x0000_s1469" style="position:absolute;left:4173;top:-922;width:2310;height:24" coordorigin="4173,-922" coordsize="2310,24" path="m4173,-898r2309,l6482,-922r-2309,l4173,-898xe" fillcolor="#62afff" stroked="f">
              <v:path arrowok="t"/>
            </v:shape>
            <v:shape id="_x0000_s1468" style="position:absolute;left:4173;top:-1181;width:2310;height:259" coordorigin="4173,-1181" coordsize="2310,259" path="m4173,-922r2309,l6482,-1181r-2309,l4173,-922xe" fillcolor="#62afff" stroked="f">
              <v:path arrowok="t"/>
            </v:shape>
            <v:shape id="_x0000_s1467" style="position:absolute;left:6497;top:-922;width:1988;height:24" coordorigin="6497,-922" coordsize="1988,24" path="m6497,-898r1988,l8485,-922r-1988,l6497,-898xe" fillcolor="#62afff" stroked="f">
              <v:path arrowok="t"/>
            </v:shape>
            <v:shape id="_x0000_s1466" style="position:absolute;left:6497;top:-1181;width:1988;height:259" coordorigin="6497,-1181" coordsize="1988,259" path="m6497,-922r1988,l8485,-1181r-1988,l6497,-922xe" fillcolor="#62afff" stroked="f">
              <v:path arrowok="t"/>
            </v:shape>
            <v:shape id="_x0000_s1465" style="position:absolute;left:8499;top:-922;width:1968;height:24" coordorigin="8499,-922" coordsize="1968,24" path="m8499,-898r1969,l10468,-922r-1969,l8499,-898xe" fillcolor="#62afff" stroked="f">
              <v:path arrowok="t"/>
            </v:shape>
            <v:shape id="_x0000_s1464" style="position:absolute;left:8499;top:-1181;width:1968;height:259" coordorigin="8499,-1181" coordsize="1968,259" path="m8499,-922r1969,l10468,-1181r-1969,l8499,-922xe" fillcolor="#62afff" stroked="f">
              <v:path arrowok="t"/>
            </v:shape>
            <v:shape id="_x0000_s1463" style="position:absolute;left:1762;top:-1208;width:2396;height:0" coordorigin="1762,-1208" coordsize="2396,0" path="m1762,-1208r2396,e" filled="f" strokecolor="#eee" strokeweight=".34pt">
              <v:path arrowok="t"/>
            </v:shape>
            <v:shape id="_x0000_s1462" style="position:absolute;left:1762;top:-1193;width:2396;height:0" coordorigin="1762,-1193" coordsize="2396,0" path="m1762,-1193r2396,e" filled="f" strokecolor="#eee" strokeweight=".82pt">
              <v:path arrowok="t"/>
            </v:shape>
            <v:shape id="_x0000_s1461" style="position:absolute;left:1762;top:-1184;width:2396;height:0" coordorigin="1762,-1184" coordsize="2396,0" path="m1762,-1184r2396,e" filled="f" strokecolor="#62afff" strokeweight=".34pt">
              <v:path arrowok="t"/>
            </v:shape>
            <v:shape id="_x0000_s1460" style="position:absolute;left:4173;top:-1184;width:10;height:0" coordorigin="4173,-1184" coordsize="10,0" path="m4173,-1184r9,e" filled="f" strokecolor="#62afff" strokeweight=".34pt">
              <v:path arrowok="t"/>
            </v:shape>
            <v:shape id="_x0000_s1459" style="position:absolute;left:4158;top:-1208;width:24;height:0" coordorigin="4158,-1208" coordsize="24,0" path="m4158,-1208r24,e" filled="f" strokecolor="#eee" strokeweight=".34pt">
              <v:path arrowok="t"/>
            </v:shape>
            <v:shape id="_x0000_s1458" style="position:absolute;left:4158;top:-1193;width:24;height:0" coordorigin="4158,-1193" coordsize="24,0" path="m4158,-1193r24,e" filled="f" strokecolor="#eee" strokeweight=".82pt">
              <v:path arrowok="t"/>
            </v:shape>
            <v:shape id="_x0000_s1457" style="position:absolute;left:4182;top:-1208;width:2300;height:0" coordorigin="4182,-1208" coordsize="2300,0" path="m4182,-1208r2300,e" filled="f" strokecolor="#eee" strokeweight=".34pt">
              <v:path arrowok="t"/>
            </v:shape>
            <v:shape id="_x0000_s1456" style="position:absolute;left:4182;top:-1193;width:2300;height:0" coordorigin="4182,-1193" coordsize="2300,0" path="m4182,-1193r2300,e" filled="f" strokecolor="#eee" strokeweight=".82pt">
              <v:path arrowok="t"/>
            </v:shape>
            <v:shape id="_x0000_s1455" style="position:absolute;left:4182;top:-1184;width:2300;height:0" coordorigin="4182,-1184" coordsize="2300,0" path="m4182,-1184r2300,e" filled="f" strokecolor="#62afff" strokeweight=".34pt">
              <v:path arrowok="t"/>
            </v:shape>
            <v:shape id="_x0000_s1454" style="position:absolute;left:6497;top:-1184;width:10;height:0" coordorigin="6497,-1184" coordsize="10,0" path="m6497,-1184r9,e" filled="f" strokecolor="#62afff" strokeweight=".34pt">
              <v:path arrowok="t"/>
            </v:shape>
            <v:shape id="_x0000_s1453" style="position:absolute;left:6482;top:-1208;width:24;height:0" coordorigin="6482,-1208" coordsize="24,0" path="m6482,-1208r24,e" filled="f" strokecolor="#eee" strokeweight=".34pt">
              <v:path arrowok="t"/>
            </v:shape>
            <v:shape id="_x0000_s1452" style="position:absolute;left:6482;top:-1193;width:24;height:0" coordorigin="6482,-1193" coordsize="24,0" path="m6482,-1193r24,e" filled="f" strokecolor="#eee" strokeweight=".82pt">
              <v:path arrowok="t"/>
            </v:shape>
            <v:shape id="_x0000_s1451" style="position:absolute;left:6506;top:-1208;width:1979;height:0" coordorigin="6506,-1208" coordsize="1979,0" path="m6506,-1208r1979,e" filled="f" strokecolor="#eee" strokeweight=".34pt">
              <v:path arrowok="t"/>
            </v:shape>
            <v:shape id="_x0000_s1450" style="position:absolute;left:6506;top:-1193;width:1979;height:0" coordorigin="6506,-1193" coordsize="1979,0" path="m6506,-1193r1979,e" filled="f" strokecolor="#eee" strokeweight=".82pt">
              <v:path arrowok="t"/>
            </v:shape>
            <v:shape id="_x0000_s1449" style="position:absolute;left:6506;top:-1184;width:1979;height:0" coordorigin="6506,-1184" coordsize="1979,0" path="m6506,-1184r1979,e" filled="f" strokecolor="#62afff" strokeweight=".34pt">
              <v:path arrowok="t"/>
            </v:shape>
            <v:shape id="_x0000_s1448" style="position:absolute;left:8499;top:-1184;width:10;height:0" coordorigin="8499,-1184" coordsize="10,0" path="m8499,-1184r10,e" filled="f" strokecolor="#62afff" strokeweight=".34pt">
              <v:path arrowok="t"/>
            </v:shape>
            <v:shape id="_x0000_s1447" style="position:absolute;left:8485;top:-1208;width:24;height:0" coordorigin="8485,-1208" coordsize="24,0" path="m8485,-1208r24,e" filled="f" strokecolor="#eee" strokeweight=".34pt">
              <v:path arrowok="t"/>
            </v:shape>
            <v:shape id="_x0000_s1446" style="position:absolute;left:8485;top:-1193;width:24;height:0" coordorigin="8485,-1193" coordsize="24,0" path="m8485,-1193r24,e" filled="f" strokecolor="#eee" strokeweight=".82pt">
              <v:path arrowok="t"/>
            </v:shape>
            <v:shape id="_x0000_s1445" style="position:absolute;left:8509;top:-1208;width:1959;height:0" coordorigin="8509,-1208" coordsize="1959,0" path="m8509,-1208r1959,e" filled="f" strokecolor="#eee" strokeweight=".34pt">
              <v:path arrowok="t"/>
            </v:shape>
            <v:shape id="_x0000_s1444" style="position:absolute;left:8509;top:-1193;width:1959;height:0" coordorigin="8509,-1193" coordsize="1959,0" path="m8509,-1193r1959,e" filled="f" strokecolor="#eee" strokeweight=".82pt">
              <v:path arrowok="t"/>
            </v:shape>
            <v:shape id="_x0000_s1443" style="position:absolute;left:8509;top:-1184;width:1959;height:0" coordorigin="8509,-1184" coordsize="1959,0" path="m8509,-1184r1959,e" filled="f" strokecolor="#62afff" strokeweight=".34pt">
              <v:path arrowok="t"/>
            </v:shape>
            <v:shape id="_x0000_s1442" style="position:absolute;left:10468;top:-1208;width:24;height:0" coordorigin="10468,-1208" coordsize="24,0" path="m10468,-1208r24,e" filled="f" strokecolor="#eee" strokeweight=".34pt">
              <v:path arrowok="t"/>
            </v:shape>
            <v:shape id="_x0000_s1441" style="position:absolute;left:10468;top:-1193;width:5;height:0" coordorigin="10468,-1193" coordsize="5,0" path="m10468,-1193r5,e" filled="f" strokecolor="#eee" strokeweight=".82pt">
              <v:path arrowok="t"/>
            </v:shape>
            <v:shape id="_x0000_s1440" style="position:absolute;left:1762;top:-896;width:2396;height:0" coordorigin="1762,-896" coordsize="2396,0" path="m1762,-896r2396,e" filled="f" strokecolor="#9f9f9f" strokeweight=".34pt">
              <v:path arrowok="t"/>
            </v:shape>
            <v:shape id="_x0000_s1439" style="position:absolute;left:1762;top:-886;width:2396;height:0" coordorigin="1762,-886" coordsize="2396,0" path="m1762,-886r2396,e" filled="f" strokecolor="#9f9f9f" strokeweight=".34pt">
              <v:path arrowok="t"/>
            </v:shape>
            <v:shape id="_x0000_s1438" style="position:absolute;left:4173;top:-896;width:2310;height:0" coordorigin="4173,-896" coordsize="2310,0" path="m4173,-896r2309,e" filled="f" strokecolor="#9f9f9f" strokeweight=".34pt">
              <v:path arrowok="t"/>
            </v:shape>
            <v:shape id="_x0000_s1437" style="position:absolute;left:4173;top:-886;width:2310;height:0" coordorigin="4173,-886" coordsize="2310,0" path="m4173,-886r2309,e" filled="f" strokecolor="#9f9f9f" strokeweight=".34pt">
              <v:path arrowok="t"/>
            </v:shape>
            <v:shape id="_x0000_s1436" style="position:absolute;left:6497;top:-896;width:1988;height:0" coordorigin="6497,-896" coordsize="1988,0" path="m6497,-896r1988,e" filled="f" strokecolor="#9f9f9f" strokeweight=".34pt">
              <v:path arrowok="t"/>
            </v:shape>
            <v:shape id="_x0000_s1435" style="position:absolute;left:6497;top:-886;width:1988;height:0" coordorigin="6497,-886" coordsize="1988,0" path="m6497,-886r1988,e" filled="f" strokecolor="#9f9f9f" strokeweight=".34pt">
              <v:path arrowok="t"/>
            </v:shape>
            <v:shape id="_x0000_s1434" style="position:absolute;left:8499;top:-896;width:1968;height:0" coordorigin="8499,-896" coordsize="1968,0" path="m8499,-896r1969,e" filled="f" strokecolor="#9f9f9f" strokeweight=".34pt">
              <v:path arrowok="t"/>
            </v:shape>
            <v:shape id="_x0000_s1433" style="position:absolute;left:8499;top:-886;width:1968;height:0" coordorigin="8499,-886" coordsize="1968,0" path="m8499,-886r1969,e" filled="f" strokecolor="#9f9f9f" strokeweight=".34pt">
              <v:path arrowok="t"/>
            </v:shape>
            <v:shape id="_x0000_s1432" style="position:absolute;left:1762;top:-608;width:2396;height:0" coordorigin="1762,-608" coordsize="2396,0" path="m1762,-608r2396,e" filled="f" strokecolor="#9f9f9f" strokeweight=".34pt">
              <v:path arrowok="t"/>
            </v:shape>
            <v:shape id="_x0000_s1431" style="position:absolute;left:1762;top:-598;width:2396;height:0" coordorigin="1762,-598" coordsize="2396,0" path="m1762,-598r2396,e" filled="f" strokecolor="#9f9f9f" strokeweight=".34pt">
              <v:path arrowok="t"/>
            </v:shape>
            <v:shape id="_x0000_s1430" style="position:absolute;left:4173;top:-608;width:2310;height:0" coordorigin="4173,-608" coordsize="2310,0" path="m4173,-608r2309,e" filled="f" strokecolor="#9f9f9f" strokeweight=".34pt">
              <v:path arrowok="t"/>
            </v:shape>
            <v:shape id="_x0000_s1429" style="position:absolute;left:4173;top:-598;width:2310;height:0" coordorigin="4173,-598" coordsize="2310,0" path="m4173,-598r2309,e" filled="f" strokecolor="#9f9f9f" strokeweight=".34pt">
              <v:path arrowok="t"/>
            </v:shape>
            <v:shape id="_x0000_s1428" style="position:absolute;left:6497;top:-608;width:1988;height:0" coordorigin="6497,-608" coordsize="1988,0" path="m6497,-608r1988,e" filled="f" strokecolor="#9f9f9f" strokeweight=".34pt">
              <v:path arrowok="t"/>
            </v:shape>
            <v:shape id="_x0000_s1427" style="position:absolute;left:6497;top:-598;width:1988;height:0" coordorigin="6497,-598" coordsize="1988,0" path="m6497,-598r1988,e" filled="f" strokecolor="#9f9f9f" strokeweight=".34pt">
              <v:path arrowok="t"/>
            </v:shape>
            <v:shape id="_x0000_s1426" style="position:absolute;left:8499;top:-608;width:1968;height:0" coordorigin="8499,-608" coordsize="1968,0" path="m8499,-608r1969,e" filled="f" strokecolor="#9f9f9f" strokeweight=".34pt">
              <v:path arrowok="t"/>
            </v:shape>
            <v:shape id="_x0000_s1425" style="position:absolute;left:8499;top:-598;width:1968;height:0" coordorigin="8499,-598" coordsize="1968,0" path="m8499,-598r1969,e" filled="f" strokecolor="#9f9f9f" strokeweight=".34pt">
              <v:path arrowok="t"/>
            </v:shape>
            <v:shape id="_x0000_s1424" style="position:absolute;left:1762;top:-310;width:2396;height:0" coordorigin="1762,-310" coordsize="2396,0" path="m1762,-310r2396,e" filled="f" strokecolor="#9f9f9f" strokeweight=".34pt">
              <v:path arrowok="t"/>
            </v:shape>
            <v:shape id="_x0000_s1423" style="position:absolute;left:1762;top:-300;width:2396;height:0" coordorigin="1762,-300" coordsize="2396,0" path="m1762,-300r2396,e" filled="f" strokecolor="#9f9f9f" strokeweight=".34pt">
              <v:path arrowok="t"/>
            </v:shape>
            <v:shape id="_x0000_s1422" style="position:absolute;left:4173;top:-310;width:2310;height:0" coordorigin="4173,-310" coordsize="2310,0" path="m4173,-310r2309,e" filled="f" strokecolor="#9f9f9f" strokeweight=".34pt">
              <v:path arrowok="t"/>
            </v:shape>
            <v:shape id="_x0000_s1421" style="position:absolute;left:4173;top:-300;width:2310;height:0" coordorigin="4173,-300" coordsize="2310,0" path="m4173,-300r2309,e" filled="f" strokecolor="#9f9f9f" strokeweight=".34pt">
              <v:path arrowok="t"/>
            </v:shape>
            <v:shape id="_x0000_s1420" style="position:absolute;left:6497;top:-310;width:1988;height:0" coordorigin="6497,-310" coordsize="1988,0" path="m6497,-310r1988,e" filled="f" strokecolor="#9f9f9f" strokeweight=".34pt">
              <v:path arrowok="t"/>
            </v:shape>
            <v:shape id="_x0000_s1419" style="position:absolute;left:6497;top:-300;width:1988;height:0" coordorigin="6497,-300" coordsize="1988,0" path="m6497,-300r1988,e" filled="f" strokecolor="#9f9f9f" strokeweight=".34pt">
              <v:path arrowok="t"/>
            </v:shape>
            <v:shape id="_x0000_s1418" style="position:absolute;left:8499;top:-310;width:1968;height:0" coordorigin="8499,-310" coordsize="1968,0" path="m8499,-310r1969,e" filled="f" strokecolor="#9f9f9f" strokeweight=".34pt">
              <v:path arrowok="t"/>
            </v:shape>
            <v:shape id="_x0000_s1417" style="position:absolute;left:8499;top:-300;width:1968;height:0" coordorigin="8499,-300" coordsize="1968,0" path="m8499,-300r1969,e" filled="f" strokecolor="#9f9f9f" strokeweight=".34pt">
              <v:path arrowok="t"/>
            </v:shape>
            <v:shape id="_x0000_s1416" style="position:absolute;left:1762;top:-17;width:2396;height:0" coordorigin="1762,-17" coordsize="2396,0" path="m1762,-17r2396,e" filled="f" strokecolor="#9f9f9f" strokeweight=".34pt">
              <v:path arrowok="t"/>
            </v:shape>
            <v:shape id="_x0000_s1415" style="position:absolute;left:1762;top:-7;width:2396;height:0" coordorigin="1762,-7" coordsize="2396,0" path="m1762,-7r2396,e" filled="f" strokecolor="#9f9f9f" strokeweight=".34pt">
              <v:path arrowok="t"/>
            </v:shape>
            <v:shape id="_x0000_s1414" style="position:absolute;left:4173;top:-17;width:2310;height:0" coordorigin="4173,-17" coordsize="2310,0" path="m4173,-17r2309,e" filled="f" strokecolor="#9f9f9f" strokeweight=".34pt">
              <v:path arrowok="t"/>
            </v:shape>
            <v:shape id="_x0000_s1413" style="position:absolute;left:4173;top:-7;width:2310;height:0" coordorigin="4173,-7" coordsize="2310,0" path="m4173,-7r2309,e" filled="f" strokecolor="#9f9f9f" strokeweight=".34pt">
              <v:path arrowok="t"/>
            </v:shape>
            <v:shape id="_x0000_s1412" style="position:absolute;left:6497;top:-17;width:1988;height:0" coordorigin="6497,-17" coordsize="1988,0" path="m6497,-17r1988,e" filled="f" strokecolor="#9f9f9f" strokeweight=".34pt">
              <v:path arrowok="t"/>
            </v:shape>
            <v:shape id="_x0000_s1411" style="position:absolute;left:6497;top:-7;width:1988;height:0" coordorigin="6497,-7" coordsize="1988,0" path="m6497,-7r1988,e" filled="f" strokecolor="#9f9f9f" strokeweight=".34pt">
              <v:path arrowok="t"/>
            </v:shape>
            <v:shape id="_x0000_s1410" style="position:absolute;left:8499;top:-17;width:1968;height:0" coordorigin="8499,-17" coordsize="1968,0" path="m8499,-17r1969,e" filled="f" strokecolor="#9f9f9f" strokeweight=".34pt">
              <v:path arrowok="t"/>
            </v:shape>
            <v:shape id="_x0000_s1409" style="position:absolute;left:8499;top:-7;width:1968;height:0" coordorigin="8499,-7" coordsize="1968,0" path="m8499,-7r1969,e" filled="f" strokecolor="#9f9f9f" strokeweight=".34pt">
              <v:path arrowok="t"/>
            </v:shape>
            <v:shape id="_x0000_s1408" style="position:absolute;left:1755;top:-1220;width:0;height:1512" coordorigin="1755,-1220" coordsize="0,1512" path="m1755,-1220r,1513e" filled="f" strokecolor="#eee" strokeweight="1.2pt">
              <v:path arrowok="t"/>
            </v:shape>
            <v:shape id="_x0000_s1407" style="position:absolute;left:1740;top:-1198;width:0;height:1496" coordorigin="1740,-1198" coordsize="0,1496" path="m1740,-1198r,1496e" filled="f" strokecolor="#eee" strokeweight=".34pt">
              <v:path arrowok="t"/>
            </v:shape>
            <v:shape id="_x0000_s1406" style="position:absolute;left:1738;top:300;width:24;height:0" coordorigin="1738,300" coordsize="24,0" path="m1738,300r24,e" filled="f" strokecolor="#9f9f9f" strokeweight=".82pt">
              <v:path arrowok="t"/>
            </v:shape>
            <v:shape id="_x0000_s1405" style="position:absolute;left:1748;top:286;width:14;height:0" coordorigin="1748,286" coordsize="14,0" path="m1748,286r14,e" filled="f" strokecolor="#9f9f9f" strokeweight=".34pt">
              <v:path arrowok="t"/>
            </v:shape>
            <v:shape id="_x0000_s1404" style="position:absolute;left:1762;top:300;width:2396;height:0" coordorigin="1762,300" coordsize="2396,0" path="m1762,300r2396,e" filled="f" strokecolor="#9f9f9f" strokeweight=".82pt">
              <v:path arrowok="t"/>
            </v:shape>
            <v:shape id="_x0000_s1403" style="position:absolute;left:1762;top:286;width:2396;height:0" coordorigin="1762,286" coordsize="2396,0" path="m1762,286r2396,e" filled="f" strokecolor="#9f9f9f" strokeweight=".34pt">
              <v:path arrowok="t"/>
            </v:shape>
            <v:shape id="_x0000_s1402" style="position:absolute;left:4170;top:-1186;width:0;height:1469" coordorigin="4170,-1186" coordsize="0,1469" path="m4170,-1186r,1469e" filled="f" strokecolor="#9f9f9f" strokeweight=".34pt">
              <v:path arrowok="t"/>
            </v:shape>
            <v:shape id="_x0000_s1401" style="position:absolute;left:4161;top:-1186;width:0;height:1469" coordorigin="4161,-1186" coordsize="0,1469" path="m4161,-1186r,1469e" filled="f" strokecolor="#9f9f9f" strokeweight=".34pt">
              <v:path arrowok="t"/>
            </v:shape>
            <v:shape id="_x0000_s1400" style="position:absolute;left:4158;top:286;width:24;height:0" coordorigin="4158,286" coordsize="24,0" path="m4158,286r24,e" filled="f" strokecolor="#9f9f9f" strokeweight=".34pt">
              <v:path arrowok="t"/>
            </v:shape>
            <v:shape id="_x0000_s1399" style="position:absolute;left:4158;top:300;width:24;height:0" coordorigin="4158,300" coordsize="24,0" path="m4158,300r24,e" filled="f" strokecolor="#9f9f9f" strokeweight=".82pt">
              <v:path arrowok="t"/>
            </v:shape>
            <v:shape id="_x0000_s1398" style="position:absolute;left:4182;top:300;width:2300;height:0" coordorigin="4182,300" coordsize="2300,0" path="m4182,300r2300,e" filled="f" strokecolor="#9f9f9f" strokeweight=".82pt">
              <v:path arrowok="t"/>
            </v:shape>
            <v:shape id="_x0000_s1397" style="position:absolute;left:4182;top:286;width:2300;height:0" coordorigin="4182,286" coordsize="2300,0" path="m4182,286r2300,e" filled="f" strokecolor="#9f9f9f" strokeweight=".34pt">
              <v:path arrowok="t"/>
            </v:shape>
            <v:shape id="_x0000_s1396" style="position:absolute;left:6494;top:-1186;width:0;height:1469" coordorigin="6494,-1186" coordsize="0,1469" path="m6494,-1186r,1469e" filled="f" strokecolor="#9f9f9f" strokeweight=".34pt">
              <v:path arrowok="t"/>
            </v:shape>
            <v:shape id="_x0000_s1395" style="position:absolute;left:6485;top:-1186;width:0;height:1469" coordorigin="6485,-1186" coordsize="0,1469" path="m6485,-1186r,1469e" filled="f" strokecolor="#9f9f9f" strokeweight=".34pt">
              <v:path arrowok="t"/>
            </v:shape>
            <v:shape id="_x0000_s1394" style="position:absolute;left:6482;top:286;width:24;height:0" coordorigin="6482,286" coordsize="24,0" path="m6482,286r24,e" filled="f" strokecolor="#9f9f9f" strokeweight=".34pt">
              <v:path arrowok="t"/>
            </v:shape>
            <v:shape id="_x0000_s1393" style="position:absolute;left:6482;top:300;width:24;height:0" coordorigin="6482,300" coordsize="24,0" path="m6482,300r24,e" filled="f" strokecolor="#9f9f9f" strokeweight=".82pt">
              <v:path arrowok="t"/>
            </v:shape>
            <v:shape id="_x0000_s1392" style="position:absolute;left:6506;top:300;width:1979;height:0" coordorigin="6506,300" coordsize="1979,0" path="m6506,300r1979,e" filled="f" strokecolor="#9f9f9f" strokeweight=".82pt">
              <v:path arrowok="t"/>
            </v:shape>
            <v:shape id="_x0000_s1391" style="position:absolute;left:6506;top:286;width:1979;height:0" coordorigin="6506,286" coordsize="1979,0" path="m6506,286r1979,e" filled="f" strokecolor="#9f9f9f" strokeweight=".34pt">
              <v:path arrowok="t"/>
            </v:shape>
            <v:shape id="_x0000_s1390" style="position:absolute;left:8497;top:-1186;width:0;height:1469" coordorigin="8497,-1186" coordsize="0,1469" path="m8497,-1186r,1469e" filled="f" strokecolor="#9f9f9f" strokeweight=".34pt">
              <v:path arrowok="t"/>
            </v:shape>
            <v:shape id="_x0000_s1389" style="position:absolute;left:8487;top:-1186;width:0;height:1469" coordorigin="8487,-1186" coordsize="0,1469" path="m8487,-1186r,1469e" filled="f" strokecolor="#9f9f9f" strokeweight=".34pt">
              <v:path arrowok="t"/>
            </v:shape>
            <v:shape id="_x0000_s1388" style="position:absolute;left:8485;top:286;width:24;height:0" coordorigin="8485,286" coordsize="24,0" path="m8485,286r24,e" filled="f" strokecolor="#9f9f9f" strokeweight=".34pt">
              <v:path arrowok="t"/>
            </v:shape>
            <v:shape id="_x0000_s1387" style="position:absolute;left:8485;top:300;width:24;height:0" coordorigin="8485,300" coordsize="24,0" path="m8485,300r24,e" filled="f" strokecolor="#9f9f9f" strokeweight=".82pt">
              <v:path arrowok="t"/>
            </v:shape>
            <v:shape id="_x0000_s1386" style="position:absolute;left:8509;top:300;width:1959;height:0" coordorigin="8509,300" coordsize="1959,0" path="m8509,300r1959,e" filled="f" strokecolor="#9f9f9f" strokeweight=".82pt">
              <v:path arrowok="t"/>
            </v:shape>
            <v:shape id="_x0000_s1385" style="position:absolute;left:8509;top:286;width:1959;height:0" coordorigin="8509,286" coordsize="1959,0" path="m8509,286r1959,e" filled="f" strokecolor="#9f9f9f" strokeweight=".34pt">
              <v:path arrowok="t"/>
            </v:shape>
            <v:shape id="_x0000_s1384" style="position:absolute;left:10480;top:-1203;width:0;height:1515" coordorigin="10480,-1203" coordsize="0,1515" path="m10480,-1203r,1515e" filled="f" strokecolor="#9f9f9f" strokeweight="1.2pt">
              <v:path arrowok="t"/>
            </v:shape>
            <v:shape id="_x0000_s1383" style="position:absolute;left:10470;top:-1193;width:0;height:1481" coordorigin="10470,-1193" coordsize="0,1481" path="m10470,-1193r,1481e" filled="f" strokecolor="#9f9f9f" strokeweight=".34pt">
              <v:path arrowok="t"/>
            </v:shape>
            <w10:wrap anchorx="page"/>
          </v:group>
        </w:pict>
      </w:r>
      <w:r w:rsidR="001D4C10">
        <w:rPr>
          <w:position w:val="-1"/>
        </w:rPr>
        <w:t>Ime                                          varchar(8)                              No                                   No</w:t>
      </w:r>
    </w:p>
    <w:p w:rsidR="00B70292" w:rsidRDefault="00A15393" w:rsidP="00A15393">
      <w:pPr>
        <w:tabs>
          <w:tab w:val="left" w:pos="1890"/>
        </w:tabs>
        <w:spacing w:before="16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4302124</wp:posOffset>
                </wp:positionH>
                <wp:positionV relativeFrom="paragraph">
                  <wp:posOffset>32386</wp:posOffset>
                </wp:positionV>
                <wp:extent cx="9525" cy="5524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DEA11" id="Straight Connector 16" o:spid="_x0000_s1026" style="position:absolute;flip:x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5pt,2.55pt" to="339.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" strokecolor="#a5a5a5 [2092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22860</wp:posOffset>
                </wp:positionV>
                <wp:extent cx="0" cy="6381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9907C" id="Straight Connector 13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1.8pt" to="122.7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" strokecolor="#bfbfbf [2412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03314712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32385</wp:posOffset>
                </wp:positionV>
                <wp:extent cx="5516245" cy="542925"/>
                <wp:effectExtent l="0" t="0" r="2730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4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3EB65" id="Rectangle 12" o:spid="_x0000_s1026" style="position:absolute;margin-left:4.25pt;margin-top:2.55pt;width:434.35pt;height:42.75pt;z-index:-1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" fillcolor="white [3212]" strokecolor="#d8d8d8 [2732]"/>
            </w:pict>
          </mc:Fallback>
        </mc:AlternateContent>
      </w:r>
      <w:r>
        <w:rPr>
          <w:sz w:val="28"/>
          <w:szCs w:val="28"/>
        </w:rPr>
        <w:t xml:space="preserve">  </w:t>
      </w:r>
      <w:r>
        <w:t>NaPitanju</w:t>
      </w:r>
      <w:r>
        <w:tab/>
      </w:r>
      <w:r>
        <w:tab/>
        <w:t xml:space="preserve">        integer</w:t>
      </w:r>
      <w:r>
        <w:tab/>
      </w:r>
      <w:r>
        <w:tab/>
        <w:t xml:space="preserve">            No</w:t>
      </w:r>
      <w:r>
        <w:tab/>
      </w:r>
      <w:r>
        <w:tab/>
        <w:t xml:space="preserve">         No</w:t>
      </w:r>
      <w:r>
        <w:tab/>
      </w:r>
      <w:r>
        <w:rPr>
          <w:sz w:val="28"/>
          <w:szCs w:val="28"/>
        </w:rPr>
        <w:tab/>
      </w:r>
    </w:p>
    <w:p w:rsidR="00A15393" w:rsidRDefault="00A15393" w:rsidP="00A15393">
      <w:pPr>
        <w:tabs>
          <w:tab w:val="left" w:pos="1515"/>
        </w:tabs>
        <w:spacing w:before="16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>
                <wp:simplePos x="0" y="0"/>
                <wp:positionH relativeFrom="column">
                  <wp:posOffset>53974</wp:posOffset>
                </wp:positionH>
                <wp:positionV relativeFrom="paragraph">
                  <wp:posOffset>120650</wp:posOffset>
                </wp:positionV>
                <wp:extent cx="55340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9AC16" id="Straight Connector 17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9.5pt" to="440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" strokecolor="#a5a5a5 [2092]"/>
            </w:pict>
          </mc:Fallback>
        </mc:AlternateContent>
      </w:r>
      <w:r>
        <w:rPr>
          <w:sz w:val="28"/>
          <w:szCs w:val="28"/>
        </w:rPr>
        <w:tab/>
      </w:r>
    </w:p>
    <w:p w:rsidR="00A15393" w:rsidRDefault="00A15393" w:rsidP="00A15393">
      <w:pPr>
        <w:tabs>
          <w:tab w:val="left" w:pos="1035"/>
        </w:tabs>
        <w:spacing w:before="16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t>Ishod</w:t>
      </w:r>
      <w:r>
        <w:tab/>
      </w:r>
      <w:r>
        <w:tab/>
      </w:r>
      <w:r>
        <w:tab/>
        <w:t xml:space="preserve">        varchar(5)</w:t>
      </w:r>
      <w:r>
        <w:tab/>
      </w:r>
      <w:r>
        <w:tab/>
      </w:r>
      <w:r>
        <w:tab/>
        <w:t>No</w:t>
      </w:r>
      <w:r>
        <w:tab/>
      </w:r>
      <w:r>
        <w:tab/>
        <w:t xml:space="preserve">          No</w:t>
      </w:r>
      <w:bookmarkStart w:id="0" w:name="_GoBack"/>
      <w:bookmarkEnd w:id="0"/>
      <w:r>
        <w:rPr>
          <w:sz w:val="28"/>
          <w:szCs w:val="28"/>
        </w:rPr>
        <w:tab/>
      </w:r>
    </w:p>
    <w:p w:rsidR="00B70292" w:rsidRDefault="001D4C10">
      <w:pPr>
        <w:spacing w:before="22"/>
        <w:ind w:left="768"/>
        <w:rPr>
          <w:sz w:val="28"/>
          <w:szCs w:val="28"/>
        </w:rPr>
      </w:pPr>
      <w:r>
        <w:rPr>
          <w:b/>
          <w:w w:val="99"/>
          <w:sz w:val="28"/>
          <w:szCs w:val="28"/>
        </w:rPr>
        <w:t>KORISNIK:</w:t>
      </w:r>
    </w:p>
    <w:p w:rsidR="00B70292" w:rsidRDefault="001D4C10">
      <w:pPr>
        <w:spacing w:before="3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Sadrži informacije o registrovanom korisniku.</w:t>
      </w:r>
    </w:p>
    <w:p w:rsidR="00B70292" w:rsidRDefault="00B70292">
      <w:pPr>
        <w:spacing w:line="160" w:lineRule="exact"/>
        <w:rPr>
          <w:sz w:val="16"/>
          <w:szCs w:val="16"/>
        </w:rPr>
      </w:pPr>
    </w:p>
    <w:p w:rsidR="00B70292" w:rsidRDefault="00374C57">
      <w:pPr>
        <w:spacing w:line="200" w:lineRule="exact"/>
      </w:pPr>
      <w:r>
        <w:pict>
          <v:group id="_x0000_s1292" style="position:absolute;margin-left:85.1pt;margin-top:7.55pt;width:441.3pt;height:77.65pt;z-index:-1772;mso-position-horizontal-relative:page" coordorigin="1702,-49" coordsize="8826,1565">
            <v:shape id="_x0000_s1381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380" style="position:absolute;left:1762;top:11;width:2396;height:254" coordorigin="1762,11" coordsize="2396,254" path="m4158,265r,-254l1762,11r,254l4158,265xe" fillcolor="#62afff" stroked="f">
              <v:path arrowok="t"/>
            </v:shape>
            <v:shape id="_x0000_s1379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378" style="position:absolute;left:4173;top:11;width:2310;height:254" coordorigin="4173,11" coordsize="2310,254" path="m6482,265r,-254l4173,11r,254l6482,265xe" fillcolor="#62afff" stroked="f">
              <v:path arrowok="t"/>
            </v:shape>
            <v:shape id="_x0000_s1377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376" style="position:absolute;left:6497;top:11;width:1988;height:254" coordorigin="6497,11" coordsize="1988,254" path="m8485,265r,-254l6497,11r,254l8485,265xe" fillcolor="#62afff" stroked="f">
              <v:path arrowok="t"/>
            </v:shape>
            <v:shape id="_x0000_s1375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374" style="position:absolute;left:8499;top:11;width:1968;height:254" coordorigin="8499,11" coordsize="1968,254" path="m10468,265r,-254l8499,11r,254l10468,265xe" fillcolor="#62afff" stroked="f">
              <v:path arrowok="t"/>
            </v:shape>
            <v:shape id="_x0000_s1373" style="position:absolute;left:1762;top:-16;width:2396;height:0" coordorigin="1762,-16" coordsize="2396,0" path="m1762,-16r2396,e" filled="f" strokecolor="#eee" strokeweight=".34pt">
              <v:path arrowok="t"/>
            </v:shape>
            <v:shape id="_x0000_s1372" style="position:absolute;left:1762;top:-1;width:2396;height:0" coordorigin="1762,-1" coordsize="2396,0" path="m1762,-1r2396,e" filled="f" strokecolor="#eee" strokeweight=".82pt">
              <v:path arrowok="t"/>
            </v:shape>
            <v:shape id="_x0000_s1371" style="position:absolute;left:1762;top:8;width:2396;height:0" coordorigin="1762,8" coordsize="2396,0" path="m1762,8r2396,e" filled="f" strokecolor="#62afff" strokeweight=".34pt">
              <v:path arrowok="t"/>
            </v:shape>
            <v:shape id="_x0000_s1370" style="position:absolute;left:4173;top:8;width:10;height:0" coordorigin="4173,8" coordsize="10,0" path="m4173,8r9,e" filled="f" strokecolor="#62afff" strokeweight=".34pt">
              <v:path arrowok="t"/>
            </v:shape>
            <v:shape id="_x0000_s1369" style="position:absolute;left:4158;top:-16;width:24;height:0" coordorigin="4158,-16" coordsize="24,0" path="m4158,-16r24,e" filled="f" strokecolor="#eee" strokeweight=".34pt">
              <v:path arrowok="t"/>
            </v:shape>
            <v:shape id="_x0000_s1368" style="position:absolute;left:4158;top:-1;width:24;height:0" coordorigin="4158,-1" coordsize="24,0" path="m4158,-1r24,e" filled="f" strokecolor="#eee" strokeweight=".82pt">
              <v:path arrowok="t"/>
            </v:shape>
            <v:shape id="_x0000_s1367" style="position:absolute;left:4182;top:-16;width:2300;height:0" coordorigin="4182,-16" coordsize="2300,0" path="m4182,-16r2300,e" filled="f" strokecolor="#eee" strokeweight=".34pt">
              <v:path arrowok="t"/>
            </v:shape>
            <v:shape id="_x0000_s1366" style="position:absolute;left:4182;top:-1;width:2300;height:0" coordorigin="4182,-1" coordsize="2300,0" path="m4182,-1r2300,e" filled="f" strokecolor="#eee" strokeweight=".82pt">
              <v:path arrowok="t"/>
            </v:shape>
            <v:shape id="_x0000_s1365" style="position:absolute;left:4182;top:8;width:2300;height:0" coordorigin="4182,8" coordsize="2300,0" path="m4182,8r2300,e" filled="f" strokecolor="#62afff" strokeweight=".34pt">
              <v:path arrowok="t"/>
            </v:shape>
            <v:shape id="_x0000_s1364" style="position:absolute;left:6497;top:8;width:10;height:0" coordorigin="6497,8" coordsize="10,0" path="m6497,8r9,e" filled="f" strokecolor="#62afff" strokeweight=".34pt">
              <v:path arrowok="t"/>
            </v:shape>
            <v:shape id="_x0000_s1363" style="position:absolute;left:6482;top:-16;width:24;height:0" coordorigin="6482,-16" coordsize="24,0" path="m6482,-16r24,e" filled="f" strokecolor="#eee" strokeweight=".34pt">
              <v:path arrowok="t"/>
            </v:shape>
            <v:shape id="_x0000_s1362" style="position:absolute;left:6482;top:-1;width:24;height:0" coordorigin="6482,-1" coordsize="24,0" path="m6482,-1r24,e" filled="f" strokecolor="#eee" strokeweight=".82pt">
              <v:path arrowok="t"/>
            </v:shape>
            <v:shape id="_x0000_s1361" style="position:absolute;left:6506;top:-16;width:1979;height:0" coordorigin="6506,-16" coordsize="1979,0" path="m6506,-16r1979,e" filled="f" strokecolor="#eee" strokeweight=".34pt">
              <v:path arrowok="t"/>
            </v:shape>
            <v:shape id="_x0000_s1360" style="position:absolute;left:6506;top:-1;width:1979;height:0" coordorigin="6506,-1" coordsize="1979,0" path="m6506,-1r1979,e" filled="f" strokecolor="#eee" strokeweight=".82pt">
              <v:path arrowok="t"/>
            </v:shape>
            <v:shape id="_x0000_s1359" style="position:absolute;left:6506;top:8;width:1979;height:0" coordorigin="6506,8" coordsize="1979,0" path="m6506,8r1979,e" filled="f" strokecolor="#62afff" strokeweight=".34pt">
              <v:path arrowok="t"/>
            </v:shape>
            <v:shape id="_x0000_s1358" style="position:absolute;left:8499;top:8;width:10;height:0" coordorigin="8499,8" coordsize="10,0" path="m8499,8r10,e" filled="f" strokecolor="#62afff" strokeweight=".34pt">
              <v:path arrowok="t"/>
            </v:shape>
            <v:shape id="_x0000_s1357" style="position:absolute;left:8485;top:-16;width:24;height:0" coordorigin="8485,-16" coordsize="24,0" path="m8485,-16r24,e" filled="f" strokecolor="#eee" strokeweight=".34pt">
              <v:path arrowok="t"/>
            </v:shape>
            <v:shape id="_x0000_s1356" style="position:absolute;left:8485;top:-1;width:24;height:0" coordorigin="8485,-1" coordsize="24,0" path="m8485,-1r24,e" filled="f" strokecolor="#eee" strokeweight=".82pt">
              <v:path arrowok="t"/>
            </v:shape>
            <v:shape id="_x0000_s1355" style="position:absolute;left:8509;top:-16;width:1959;height:0" coordorigin="8509,-16" coordsize="1959,0" path="m8509,-16r1959,e" filled="f" strokecolor="#eee" strokeweight=".34pt">
              <v:path arrowok="t"/>
            </v:shape>
            <v:shape id="_x0000_s1354" style="position:absolute;left:8509;top:-1;width:1959;height:0" coordorigin="8509,-1" coordsize="1959,0" path="m8509,-1r1959,e" filled="f" strokecolor="#eee" strokeweight=".82pt">
              <v:path arrowok="t"/>
            </v:shape>
            <v:shape id="_x0000_s1353" style="position:absolute;left:8509;top:8;width:1959;height:0" coordorigin="8509,8" coordsize="1959,0" path="m8509,8r1959,e" filled="f" strokecolor="#62afff" strokeweight=".34pt">
              <v:path arrowok="t"/>
            </v:shape>
            <v:shape id="_x0000_s1352" style="position:absolute;left:10468;top:-16;width:24;height:0" coordorigin="10468,-16" coordsize="24,0" path="m10468,-16r24,e" filled="f" strokecolor="#eee" strokeweight=".34pt">
              <v:path arrowok="t"/>
            </v:shape>
            <v:shape id="_x0000_s1351" style="position:absolute;left:10468;top:-1;width:5;height:0" coordorigin="10468,-1" coordsize="5,0" path="m10468,-1r5,e" filled="f" strokecolor="#eee" strokeweight=".82pt">
              <v:path arrowok="t"/>
            </v:shape>
            <v:shape id="_x0000_s1350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349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348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347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346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345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344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343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342" style="position:absolute;left:1762;top:584;width:2396;height:0" coordorigin="1762,584" coordsize="2396,0" path="m1762,584r2396,e" filled="f" strokecolor="#9f9f9f" strokeweight=".34pt">
              <v:path arrowok="t"/>
            </v:shape>
            <v:shape id="_x0000_s1341" style="position:absolute;left:1762;top:594;width:2396;height:0" coordorigin="1762,594" coordsize="2396,0" path="m1762,594r2396,e" filled="f" strokecolor="#9f9f9f" strokeweight=".34pt">
              <v:path arrowok="t"/>
            </v:shape>
            <v:shape id="_x0000_s1340" style="position:absolute;left:4173;top:584;width:2310;height:0" coordorigin="4173,584" coordsize="2310,0" path="m4173,584r2309,e" filled="f" strokecolor="#9f9f9f" strokeweight=".34pt">
              <v:path arrowok="t"/>
            </v:shape>
            <v:shape id="_x0000_s1339" style="position:absolute;left:4173;top:594;width:2310;height:0" coordorigin="4173,594" coordsize="2310,0" path="m4173,594r2309,e" filled="f" strokecolor="#9f9f9f" strokeweight=".34pt">
              <v:path arrowok="t"/>
            </v:shape>
            <v:shape id="_x0000_s1338" style="position:absolute;left:6497;top:584;width:1988;height:0" coordorigin="6497,584" coordsize="1988,0" path="m6497,584r1988,e" filled="f" strokecolor="#9f9f9f" strokeweight=".34pt">
              <v:path arrowok="t"/>
            </v:shape>
            <v:shape id="_x0000_s1337" style="position:absolute;left:6497;top:594;width:1988;height:0" coordorigin="6497,594" coordsize="1988,0" path="m6497,594r1988,e" filled="f" strokecolor="#9f9f9f" strokeweight=".34pt">
              <v:path arrowok="t"/>
            </v:shape>
            <v:shape id="_x0000_s1336" style="position:absolute;left:8499;top:584;width:1968;height:0" coordorigin="8499,584" coordsize="1968,0" path="m8499,584r1969,e" filled="f" strokecolor="#9f9f9f" strokeweight=".34pt">
              <v:path arrowok="t"/>
            </v:shape>
            <v:shape id="_x0000_s1335" style="position:absolute;left:8499;top:594;width:1968;height:0" coordorigin="8499,594" coordsize="1968,0" path="m8499,594r1969,e" filled="f" strokecolor="#9f9f9f" strokeweight=".34pt">
              <v:path arrowok="t"/>
            </v:shape>
            <v:shape id="_x0000_s1334" style="position:absolute;left:1762;top:877;width:2396;height:0" coordorigin="1762,877" coordsize="2396,0" path="m1762,877r2396,e" filled="f" strokecolor="#9f9f9f" strokeweight=".34pt">
              <v:path arrowok="t"/>
            </v:shape>
            <v:shape id="_x0000_s1333" style="position:absolute;left:1762;top:887;width:2396;height:0" coordorigin="1762,887" coordsize="2396,0" path="m1762,887r2396,e" filled="f" strokecolor="#9f9f9f" strokeweight=".12mm">
              <v:path arrowok="t"/>
            </v:shape>
            <v:shape id="_x0000_s1332" style="position:absolute;left:4173;top:877;width:2310;height:0" coordorigin="4173,877" coordsize="2310,0" path="m4173,877r2309,e" filled="f" strokecolor="#9f9f9f" strokeweight=".34pt">
              <v:path arrowok="t"/>
            </v:shape>
            <v:shape id="_x0000_s1331" style="position:absolute;left:4173;top:887;width:2310;height:0" coordorigin="4173,887" coordsize="2310,0" path="m4173,887r2309,e" filled="f" strokecolor="#9f9f9f" strokeweight=".12mm">
              <v:path arrowok="t"/>
            </v:shape>
            <v:shape id="_x0000_s1330" style="position:absolute;left:6497;top:877;width:1988;height:0" coordorigin="6497,877" coordsize="1988,0" path="m6497,877r1988,e" filled="f" strokecolor="#9f9f9f" strokeweight=".34pt">
              <v:path arrowok="t"/>
            </v:shape>
            <v:shape id="_x0000_s1329" style="position:absolute;left:6497;top:887;width:1988;height:0" coordorigin="6497,887" coordsize="1988,0" path="m6497,887r1988,e" filled="f" strokecolor="#9f9f9f" strokeweight=".12mm">
              <v:path arrowok="t"/>
            </v:shape>
            <v:shape id="_x0000_s1328" style="position:absolute;left:8499;top:877;width:1968;height:0" coordorigin="8499,877" coordsize="1968,0" path="m8499,877r1969,e" filled="f" strokecolor="#9f9f9f" strokeweight=".34pt">
              <v:path arrowok="t"/>
            </v:shape>
            <v:shape id="_x0000_s1327" style="position:absolute;left:8499;top:887;width:1968;height:0" coordorigin="8499,887" coordsize="1968,0" path="m8499,887r1969,e" filled="f" strokecolor="#9f9f9f" strokeweight=".12mm">
              <v:path arrowok="t"/>
            </v:shape>
            <v:shape id="_x0000_s1326" style="position:absolute;left:1762;top:1175;width:2396;height:0" coordorigin="1762,1175" coordsize="2396,0" path="m1762,1175r2396,e" filled="f" strokecolor="#9f9f9f" strokeweight=".34pt">
              <v:path arrowok="t"/>
            </v:shape>
            <v:shape id="_x0000_s1325" style="position:absolute;left:1762;top:1184;width:2396;height:0" coordorigin="1762,1184" coordsize="2396,0" path="m1762,1184r2396,e" filled="f" strokecolor="#9f9f9f" strokeweight=".34pt">
              <v:path arrowok="t"/>
            </v:shape>
            <v:shape id="_x0000_s1324" style="position:absolute;left:4173;top:1175;width:2310;height:0" coordorigin="4173,1175" coordsize="2310,0" path="m4173,1175r2309,e" filled="f" strokecolor="#9f9f9f" strokeweight=".34pt">
              <v:path arrowok="t"/>
            </v:shape>
            <v:shape id="_x0000_s1323" style="position:absolute;left:4173;top:1184;width:2310;height:0" coordorigin="4173,1184" coordsize="2310,0" path="m4173,1184r2309,e" filled="f" strokecolor="#9f9f9f" strokeweight=".34pt">
              <v:path arrowok="t"/>
            </v:shape>
            <v:shape id="_x0000_s1322" style="position:absolute;left:6497;top:1175;width:1988;height:0" coordorigin="6497,1175" coordsize="1988,0" path="m6497,1175r1988,e" filled="f" strokecolor="#9f9f9f" strokeweight=".34pt">
              <v:path arrowok="t"/>
            </v:shape>
            <v:shape id="_x0000_s1321" style="position:absolute;left:6497;top:1184;width:1988;height:0" coordorigin="6497,1184" coordsize="1988,0" path="m6497,1184r1988,e" filled="f" strokecolor="#9f9f9f" strokeweight=".34pt">
              <v:path arrowok="t"/>
            </v:shape>
            <v:shape id="_x0000_s1320" style="position:absolute;left:8499;top:1175;width:1968;height:0" coordorigin="8499,1175" coordsize="1968,0" path="m8499,1175r1969,e" filled="f" strokecolor="#9f9f9f" strokeweight=".34pt">
              <v:path arrowok="t"/>
            </v:shape>
            <v:shape id="_x0000_s1319" style="position:absolute;left:8499;top:1184;width:1968;height:0" coordorigin="8499,1184" coordsize="1968,0" path="m8499,1184r1969,e" filled="f" strokecolor="#9f9f9f" strokeweight=".34pt">
              <v:path arrowok="t"/>
            </v:shape>
            <v:shape id="_x0000_s1318" style="position:absolute;left:1755;top:-28;width:0;height:1512" coordorigin="1755,-28" coordsize="0,1512" path="m1755,-28r,1512e" filled="f" strokecolor="#eee" strokeweight="1.2pt">
              <v:path arrowok="t"/>
            </v:shape>
            <v:shape id="_x0000_s1317" style="position:absolute;left:1740;top:-6;width:0;height:1495" coordorigin="1740,-6" coordsize="0,1495" path="m1740,-6r,1495e" filled="f" strokecolor="#eee" strokeweight=".34pt">
              <v:path arrowok="t"/>
            </v:shape>
            <v:shape id="_x0000_s1316" style="position:absolute;left:1738;top:1492;width:24;height:0" coordorigin="1738,1492" coordsize="24,0" path="m1738,1492r24,e" filled="f" strokecolor="#9f9f9f" strokeweight=".82pt">
              <v:path arrowok="t"/>
            </v:shape>
            <v:shape id="_x0000_s1315" style="position:absolute;left:1748;top:1477;width:14;height:0" coordorigin="1748,1477" coordsize="14,0" path="m1748,1477r14,e" filled="f" strokecolor="#9f9f9f" strokeweight=".34pt">
              <v:path arrowok="t"/>
            </v:shape>
            <v:shape id="_x0000_s1314" style="position:absolute;left:1762;top:1492;width:2396;height:0" coordorigin="1762,1492" coordsize="2396,0" path="m1762,1492r2396,e" filled="f" strokecolor="#9f9f9f" strokeweight=".82pt">
              <v:path arrowok="t"/>
            </v:shape>
            <v:shape id="_x0000_s1313" style="position:absolute;left:1762;top:1477;width:2396;height:0" coordorigin="1762,1477" coordsize="2396,0" path="m1762,1477r2396,e" filled="f" strokecolor="#9f9f9f" strokeweight=".34pt">
              <v:path arrowok="t"/>
            </v:shape>
            <v:shape id="_x0000_s1312" style="position:absolute;left:4170;top:6;width:0;height:1469" coordorigin="4170,6" coordsize="0,1469" path="m4170,6r,1469e" filled="f" strokecolor="#9f9f9f" strokeweight=".34pt">
              <v:path arrowok="t"/>
            </v:shape>
            <v:shape id="_x0000_s1311" style="position:absolute;left:4161;top:6;width:0;height:1469" coordorigin="4161,6" coordsize="0,1469" path="m4161,6r,1469e" filled="f" strokecolor="#9f9f9f" strokeweight=".34pt">
              <v:path arrowok="t"/>
            </v:shape>
            <v:shape id="_x0000_s1310" style="position:absolute;left:4158;top:1477;width:24;height:0" coordorigin="4158,1477" coordsize="24,0" path="m4158,1477r24,e" filled="f" strokecolor="#9f9f9f" strokeweight=".34pt">
              <v:path arrowok="t"/>
            </v:shape>
            <v:shape id="_x0000_s1309" style="position:absolute;left:4158;top:1492;width:24;height:0" coordorigin="4158,1492" coordsize="24,0" path="m4158,1492r24,e" filled="f" strokecolor="#9f9f9f" strokeweight=".82pt">
              <v:path arrowok="t"/>
            </v:shape>
            <v:shape id="_x0000_s1308" style="position:absolute;left:4182;top:1492;width:2300;height:0" coordorigin="4182,1492" coordsize="2300,0" path="m4182,1492r2300,e" filled="f" strokecolor="#9f9f9f" strokeweight=".82pt">
              <v:path arrowok="t"/>
            </v:shape>
            <v:shape id="_x0000_s1307" style="position:absolute;left:4182;top:1477;width:2300;height:0" coordorigin="4182,1477" coordsize="2300,0" path="m4182,1477r2300,e" filled="f" strokecolor="#9f9f9f" strokeweight=".34pt">
              <v:path arrowok="t"/>
            </v:shape>
            <v:shape id="_x0000_s1306" style="position:absolute;left:6494;top:6;width:0;height:1469" coordorigin="6494,6" coordsize="0,1469" path="m6494,6r,1469e" filled="f" strokecolor="#9f9f9f" strokeweight=".34pt">
              <v:path arrowok="t"/>
            </v:shape>
            <v:shape id="_x0000_s1305" style="position:absolute;left:6485;top:6;width:0;height:1469" coordorigin="6485,6" coordsize="0,1469" path="m6485,6r,1469e" filled="f" strokecolor="#9f9f9f" strokeweight=".34pt">
              <v:path arrowok="t"/>
            </v:shape>
            <v:shape id="_x0000_s1304" style="position:absolute;left:6482;top:1477;width:24;height:0" coordorigin="6482,1477" coordsize="24,0" path="m6482,1477r24,e" filled="f" strokecolor="#9f9f9f" strokeweight=".34pt">
              <v:path arrowok="t"/>
            </v:shape>
            <v:shape id="_x0000_s1303" style="position:absolute;left:6482;top:1492;width:24;height:0" coordorigin="6482,1492" coordsize="24,0" path="m6482,1492r24,e" filled="f" strokecolor="#9f9f9f" strokeweight=".82pt">
              <v:path arrowok="t"/>
            </v:shape>
            <v:shape id="_x0000_s1302" style="position:absolute;left:6506;top:1492;width:1979;height:0" coordorigin="6506,1492" coordsize="1979,0" path="m6506,1492r1979,e" filled="f" strokecolor="#9f9f9f" strokeweight=".82pt">
              <v:path arrowok="t"/>
            </v:shape>
            <v:shape id="_x0000_s1301" style="position:absolute;left:6506;top:1477;width:1979;height:0" coordorigin="6506,1477" coordsize="1979,0" path="m6506,1477r1979,e" filled="f" strokecolor="#9f9f9f" strokeweight=".34pt">
              <v:path arrowok="t"/>
            </v:shape>
            <v:shape id="_x0000_s1300" style="position:absolute;left:8497;top:6;width:0;height:1469" coordorigin="8497,6" coordsize="0,1469" path="m8497,6r,1469e" filled="f" strokecolor="#9f9f9f" strokeweight=".34pt">
              <v:path arrowok="t"/>
            </v:shape>
            <v:shape id="_x0000_s1299" style="position:absolute;left:8487;top:6;width:0;height:1469" coordorigin="8487,6" coordsize="0,1469" path="m8487,6r,1469e" filled="f" strokecolor="#9f9f9f" strokeweight=".34pt">
              <v:path arrowok="t"/>
            </v:shape>
            <v:shape id="_x0000_s1298" style="position:absolute;left:8485;top:1477;width:24;height:0" coordorigin="8485,1477" coordsize="24,0" path="m8485,1477r24,e" filled="f" strokecolor="#9f9f9f" strokeweight=".34pt">
              <v:path arrowok="t"/>
            </v:shape>
            <v:shape id="_x0000_s1297" style="position:absolute;left:8485;top:1492;width:24;height:0" coordorigin="8485,1492" coordsize="24,0" path="m8485,1492r24,e" filled="f" strokecolor="#9f9f9f" strokeweight=".82pt">
              <v:path arrowok="t"/>
            </v:shape>
            <v:shape id="_x0000_s1296" style="position:absolute;left:8509;top:1492;width:1959;height:0" coordorigin="8509,1492" coordsize="1959,0" path="m8509,1492r1959,e" filled="f" strokecolor="#9f9f9f" strokeweight=".82pt">
              <v:path arrowok="t"/>
            </v:shape>
            <v:shape id="_x0000_s1295" style="position:absolute;left:8509;top:1477;width:1959;height:0" coordorigin="8509,1477" coordsize="1959,0" path="m8509,1477r1959,e" filled="f" strokecolor="#9f9f9f" strokeweight=".34pt">
              <v:path arrowok="t"/>
            </v:shape>
            <v:shape id="_x0000_s1294" style="position:absolute;left:10480;top:-11;width:0;height:1515" coordorigin="10480,-11" coordsize="0,1515" path="m10480,-11r,1515e" filled="f" strokecolor="#9f9f9f" strokeweight="1.2pt">
              <v:path arrowok="t"/>
            </v:shape>
            <v:shape id="_x0000_s1293" style="position:absolute;left:10470;top:-1;width:0;height:1481" coordorigin="10470,-1" coordsize="0,1481" path="m10470,-1r,1480e" filled="f" strokecolor="#9f9f9f" strokeweight=".34pt">
              <v:path arrowok="t"/>
            </v:shape>
            <w10:wrap anchorx="page"/>
          </v:group>
        </w:pict>
      </w:r>
    </w:p>
    <w:p w:rsidR="00B70292" w:rsidRDefault="001D4C10">
      <w:pPr>
        <w:spacing w:before="35" w:line="303" w:lineRule="auto"/>
        <w:ind w:left="100" w:right="2045"/>
      </w:pPr>
      <w:r>
        <w:rPr>
          <w:b/>
        </w:rPr>
        <w:t xml:space="preserve">Name                                      Datatype                               Is PK                              Is FK </w:t>
      </w:r>
      <w:r w:rsidR="00CC7AC7">
        <w:t>Username</w:t>
      </w:r>
      <w:r>
        <w:t xml:space="preserve">                               </w:t>
      </w:r>
      <w:r w:rsidR="00FF0551">
        <w:t xml:space="preserve"> </w:t>
      </w:r>
      <w:r w:rsidR="0067240F">
        <w:t>varchar(8)</w:t>
      </w:r>
      <w:r>
        <w:t xml:space="preserve">                              Yes                                  No Password                                 varchar(8)                              No                                   No Email                                       varchar(20)                            No                                   No</w:t>
      </w:r>
    </w:p>
    <w:p w:rsidR="00377934" w:rsidRDefault="00377934" w:rsidP="00377934">
      <w:pPr>
        <w:jc w:val="center"/>
      </w:pPr>
    </w:p>
    <w:p w:rsidR="00377934" w:rsidRPr="00377934" w:rsidRDefault="00377934" w:rsidP="00377934">
      <w:pPr>
        <w:tabs>
          <w:tab w:val="center" w:pos="4700"/>
        </w:tabs>
        <w:sectPr w:rsidR="00377934" w:rsidRPr="00377934">
          <w:footerReference w:type="default" r:id="rId16"/>
          <w:pgSz w:w="12240" w:h="15840"/>
          <w:pgMar w:top="740" w:right="1140" w:bottom="280" w:left="1700" w:header="558" w:footer="747" w:gutter="0"/>
          <w:cols w:space="720"/>
        </w:sectPr>
      </w:pPr>
      <w:r>
        <w:tab/>
      </w:r>
    </w:p>
    <w:p w:rsidR="00B70292" w:rsidRDefault="00B70292">
      <w:pPr>
        <w:spacing w:before="14" w:line="260" w:lineRule="exact"/>
        <w:rPr>
          <w:sz w:val="26"/>
          <w:szCs w:val="26"/>
        </w:rPr>
      </w:pPr>
    </w:p>
    <w:p w:rsidR="00397C7F" w:rsidRDefault="00374C57">
      <w:pPr>
        <w:spacing w:before="22"/>
        <w:ind w:left="696"/>
        <w:rPr>
          <w:b/>
          <w:w w:val="99"/>
          <w:sz w:val="28"/>
          <w:szCs w:val="28"/>
        </w:rPr>
      </w:pPr>
      <w:r>
        <w:pict>
          <v:group id="_x0000_s1290" style="position:absolute;left:0;text-align:left;margin-left:88.6pt;margin-top:50.9pt;width:434.95pt;height:0;z-index:-1771;mso-position-horizontal-relative:page;mso-position-vertical-relative:page" coordorigin="1772,1018" coordsize="8699,0">
            <v:shape id="_x0000_s1291" style="position:absolute;left:1772;top:1018;width:8699;height:0" coordorigin="1772,1018" coordsize="8699,0" path="m1772,1018r8699,e" filled="f" strokeweight="6pt">
              <v:path arrowok="t"/>
            </v:shape>
            <w10:wrap anchorx="page" anchory="page"/>
          </v:group>
        </w:pict>
      </w:r>
    </w:p>
    <w:p w:rsidR="00B70292" w:rsidRDefault="001D4C10">
      <w:pPr>
        <w:spacing w:before="22"/>
        <w:ind w:left="696"/>
        <w:rPr>
          <w:sz w:val="28"/>
          <w:szCs w:val="28"/>
        </w:rPr>
      </w:pPr>
      <w:r>
        <w:rPr>
          <w:b/>
          <w:w w:val="99"/>
          <w:sz w:val="28"/>
          <w:szCs w:val="28"/>
        </w:rPr>
        <w:t>IGRAČ: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100"/>
        <w:rPr>
          <w:sz w:val="24"/>
          <w:szCs w:val="24"/>
        </w:rPr>
      </w:pPr>
      <w:r>
        <w:rPr>
          <w:sz w:val="24"/>
          <w:szCs w:val="24"/>
        </w:rPr>
        <w:t>Sadrži  pojedinačne  informacije  o  svakom  korisniku  koji  se  u  nekom  trenutku  registrovao  u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okviru igre. Informacije su vezane za njegovo učestvovanje u igri.</w:t>
      </w:r>
    </w:p>
    <w:p w:rsidR="00B70292" w:rsidRDefault="00B70292">
      <w:pPr>
        <w:spacing w:line="160" w:lineRule="exact"/>
        <w:rPr>
          <w:sz w:val="16"/>
          <w:szCs w:val="16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 w:line="302" w:lineRule="auto"/>
        <w:ind w:left="100" w:right="2065"/>
      </w:pPr>
      <w:r>
        <w:rPr>
          <w:b/>
        </w:rPr>
        <w:t xml:space="preserve">Name                                      Datatype                               Is PK                              Is FK </w:t>
      </w:r>
      <w:r w:rsidR="00CC7AC7">
        <w:t>Username</w:t>
      </w:r>
      <w:r>
        <w:t xml:space="preserve">                               </w:t>
      </w:r>
      <w:r w:rsidR="00FF0551">
        <w:t xml:space="preserve"> </w:t>
      </w:r>
      <w:r w:rsidR="0067240F">
        <w:t>varchar(8)</w:t>
      </w:r>
      <w:r>
        <w:t xml:space="preserve">                              Yes                                  Yes BrojPartija                               integer                                   No                                   No BrojPobeda                             </w:t>
      </w:r>
      <w:r w:rsidR="00FF0551">
        <w:t xml:space="preserve"> </w:t>
      </w:r>
      <w:r>
        <w:t>integer                                   No                                   No</w:t>
      </w:r>
    </w:p>
    <w:p w:rsidR="00B70292" w:rsidRDefault="00374C57">
      <w:pPr>
        <w:spacing w:before="5" w:line="220" w:lineRule="exact"/>
        <w:ind w:left="100"/>
      </w:pPr>
      <w:r>
        <w:pict>
          <v:group id="_x0000_s1200" style="position:absolute;left:0;text-align:left;margin-left:85.1pt;margin-top:-62.05pt;width:441.3pt;height:78.25pt;z-index:-1770;mso-position-horizontal-relative:page" coordorigin="1702,-1241" coordsize="8826,1565">
            <v:shape id="_x0000_s1289" style="position:absolute;left:1762;top:-927;width:2396;height:29" coordorigin="1762,-927" coordsize="2396,29" path="m1762,-898r2396,l4158,-927r-2396,l1762,-898xe" fillcolor="#62afff" stroked="f">
              <v:path arrowok="t"/>
            </v:shape>
            <v:shape id="_x0000_s1288" style="position:absolute;left:1762;top:-1181;width:2396;height:254" coordorigin="1762,-1181" coordsize="2396,254" path="m1762,-927r2396,l4158,-1181r-2396,l1762,-927xe" fillcolor="#62afff" stroked="f">
              <v:path arrowok="t"/>
            </v:shape>
            <v:shape id="_x0000_s1287" style="position:absolute;left:4173;top:-927;width:2310;height:29" coordorigin="4173,-927" coordsize="2310,29" path="m4173,-898r2309,l6482,-927r-2309,l4173,-898xe" fillcolor="#62afff" stroked="f">
              <v:path arrowok="t"/>
            </v:shape>
            <v:shape id="_x0000_s1286" style="position:absolute;left:4173;top:-1181;width:2310;height:254" coordorigin="4173,-1181" coordsize="2310,254" path="m4173,-927r2309,l6482,-1181r-2309,l4173,-927xe" fillcolor="#62afff" stroked="f">
              <v:path arrowok="t"/>
            </v:shape>
            <v:shape id="_x0000_s1285" style="position:absolute;left:6497;top:-927;width:1988;height:29" coordorigin="6497,-927" coordsize="1988,29" path="m6497,-898r1988,l8485,-927r-1988,l6497,-898xe" fillcolor="#62afff" stroked="f">
              <v:path arrowok="t"/>
            </v:shape>
            <v:shape id="_x0000_s1284" style="position:absolute;left:6497;top:-1181;width:1988;height:254" coordorigin="6497,-1181" coordsize="1988,254" path="m6497,-927r1988,l8485,-1181r-1988,l6497,-927xe" fillcolor="#62afff" stroked="f">
              <v:path arrowok="t"/>
            </v:shape>
            <v:shape id="_x0000_s1283" style="position:absolute;left:8499;top:-927;width:1968;height:29" coordorigin="8499,-927" coordsize="1968,29" path="m8499,-898r1969,l10468,-927r-1969,l8499,-898xe" fillcolor="#62afff" stroked="f">
              <v:path arrowok="t"/>
            </v:shape>
            <v:shape id="_x0000_s1282" style="position:absolute;left:8499;top:-1181;width:1968;height:254" coordorigin="8499,-1181" coordsize="1968,254" path="m8499,-927r1969,l10468,-1181r-1969,l8499,-927xe" fillcolor="#62afff" stroked="f">
              <v:path arrowok="t"/>
            </v:shape>
            <v:shape id="_x0000_s1281" style="position:absolute;left:1762;top:-1207;width:2396;height:0" coordorigin="1762,-1207" coordsize="2396,0" path="m1762,-1207r2396,e" filled="f" strokecolor="#eee" strokeweight=".34pt">
              <v:path arrowok="t"/>
            </v:shape>
            <v:shape id="_x0000_s1280" style="position:absolute;left:1762;top:-1193;width:2396;height:0" coordorigin="1762,-1193" coordsize="2396,0" path="m1762,-1193r2396,e" filled="f" strokecolor="#eee" strokeweight=".82pt">
              <v:path arrowok="t"/>
            </v:shape>
            <v:shape id="_x0000_s1279" style="position:absolute;left:1762;top:-1183;width:2396;height:0" coordorigin="1762,-1183" coordsize="2396,0" path="m1762,-1183r2396,e" filled="f" strokecolor="#62afff" strokeweight=".34pt">
              <v:path arrowok="t"/>
            </v:shape>
            <v:shape id="_x0000_s1278" style="position:absolute;left:4173;top:-1183;width:10;height:0" coordorigin="4173,-1183" coordsize="10,0" path="m4173,-1183r9,e" filled="f" strokecolor="#62afff" strokeweight=".34pt">
              <v:path arrowok="t"/>
            </v:shape>
            <v:shape id="_x0000_s1277" style="position:absolute;left:4158;top:-1207;width:24;height:0" coordorigin="4158,-1207" coordsize="24,0" path="m4158,-1207r24,e" filled="f" strokecolor="#eee" strokeweight=".34pt">
              <v:path arrowok="t"/>
            </v:shape>
            <v:shape id="_x0000_s1276" style="position:absolute;left:4158;top:-1193;width:24;height:0" coordorigin="4158,-1193" coordsize="24,0" path="m4158,-1193r24,e" filled="f" strokecolor="#eee" strokeweight=".82pt">
              <v:path arrowok="t"/>
            </v:shape>
            <v:shape id="_x0000_s1275" style="position:absolute;left:4182;top:-1207;width:2300;height:0" coordorigin="4182,-1207" coordsize="2300,0" path="m4182,-1207r2300,e" filled="f" strokecolor="#eee" strokeweight=".34pt">
              <v:path arrowok="t"/>
            </v:shape>
            <v:shape id="_x0000_s1274" style="position:absolute;left:4182;top:-1193;width:2300;height:0" coordorigin="4182,-1193" coordsize="2300,0" path="m4182,-1193r2300,e" filled="f" strokecolor="#eee" strokeweight=".82pt">
              <v:path arrowok="t"/>
            </v:shape>
            <v:shape id="_x0000_s1273" style="position:absolute;left:4182;top:-1183;width:2300;height:0" coordorigin="4182,-1183" coordsize="2300,0" path="m4182,-1183r2300,e" filled="f" strokecolor="#62afff" strokeweight=".34pt">
              <v:path arrowok="t"/>
            </v:shape>
            <v:shape id="_x0000_s1272" style="position:absolute;left:6497;top:-1183;width:10;height:0" coordorigin="6497,-1183" coordsize="10,0" path="m6497,-1183r9,e" filled="f" strokecolor="#62afff" strokeweight=".34pt">
              <v:path arrowok="t"/>
            </v:shape>
            <v:shape id="_x0000_s1271" style="position:absolute;left:6482;top:-1207;width:24;height:0" coordorigin="6482,-1207" coordsize="24,0" path="m6482,-1207r24,e" filled="f" strokecolor="#eee" strokeweight=".34pt">
              <v:path arrowok="t"/>
            </v:shape>
            <v:shape id="_x0000_s1270" style="position:absolute;left:6482;top:-1193;width:24;height:0" coordorigin="6482,-1193" coordsize="24,0" path="m6482,-1193r24,e" filled="f" strokecolor="#eee" strokeweight=".82pt">
              <v:path arrowok="t"/>
            </v:shape>
            <v:shape id="_x0000_s1269" style="position:absolute;left:6506;top:-1207;width:1979;height:0" coordorigin="6506,-1207" coordsize="1979,0" path="m6506,-1207r1979,e" filled="f" strokecolor="#eee" strokeweight=".34pt">
              <v:path arrowok="t"/>
            </v:shape>
            <v:shape id="_x0000_s1268" style="position:absolute;left:6506;top:-1193;width:1979;height:0" coordorigin="6506,-1193" coordsize="1979,0" path="m6506,-1193r1979,e" filled="f" strokecolor="#eee" strokeweight=".82pt">
              <v:path arrowok="t"/>
            </v:shape>
            <v:shape id="_x0000_s1267" style="position:absolute;left:6506;top:-1183;width:1979;height:0" coordorigin="6506,-1183" coordsize="1979,0" path="m6506,-1183r1979,e" filled="f" strokecolor="#62afff" strokeweight=".34pt">
              <v:path arrowok="t"/>
            </v:shape>
            <v:shape id="_x0000_s1266" style="position:absolute;left:8499;top:-1183;width:10;height:0" coordorigin="8499,-1183" coordsize="10,0" path="m8499,-1183r10,e" filled="f" strokecolor="#62afff" strokeweight=".34pt">
              <v:path arrowok="t"/>
            </v:shape>
            <v:shape id="_x0000_s1265" style="position:absolute;left:8485;top:-1207;width:24;height:0" coordorigin="8485,-1207" coordsize="24,0" path="m8485,-1207r24,e" filled="f" strokecolor="#eee" strokeweight=".34pt">
              <v:path arrowok="t"/>
            </v:shape>
            <v:shape id="_x0000_s1264" style="position:absolute;left:8485;top:-1193;width:24;height:0" coordorigin="8485,-1193" coordsize="24,0" path="m8485,-1193r24,e" filled="f" strokecolor="#eee" strokeweight=".82pt">
              <v:path arrowok="t"/>
            </v:shape>
            <v:shape id="_x0000_s1263" style="position:absolute;left:8509;top:-1207;width:1959;height:0" coordorigin="8509,-1207" coordsize="1959,0" path="m8509,-1207r1959,e" filled="f" strokecolor="#eee" strokeweight=".34pt">
              <v:path arrowok="t"/>
            </v:shape>
            <v:shape id="_x0000_s1262" style="position:absolute;left:8509;top:-1193;width:1959;height:0" coordorigin="8509,-1193" coordsize="1959,0" path="m8509,-1193r1959,e" filled="f" strokecolor="#eee" strokeweight=".82pt">
              <v:path arrowok="t"/>
            </v:shape>
            <v:shape id="_x0000_s1261" style="position:absolute;left:8509;top:-1183;width:1959;height:0" coordorigin="8509,-1183" coordsize="1959,0" path="m8509,-1183r1959,e" filled="f" strokecolor="#62afff" strokeweight=".34pt">
              <v:path arrowok="t"/>
            </v:shape>
            <v:shape id="_x0000_s1260" style="position:absolute;left:10468;top:-1207;width:24;height:0" coordorigin="10468,-1207" coordsize="24,0" path="m10468,-1207r24,e" filled="f" strokecolor="#eee" strokeweight=".34pt">
              <v:path arrowok="t"/>
            </v:shape>
            <v:shape id="_x0000_s1259" style="position:absolute;left:10468;top:-1193;width:5;height:0" coordorigin="10468,-1193" coordsize="5,0" path="m10468,-1193r5,e" filled="f" strokecolor="#eee" strokeweight=".82pt">
              <v:path arrowok="t"/>
            </v:shape>
            <v:shape id="_x0000_s1258" style="position:absolute;left:1762;top:-895;width:2396;height:0" coordorigin="1762,-895" coordsize="2396,0" path="m1762,-895r2396,e" filled="f" strokecolor="#9f9f9f" strokeweight=".34pt">
              <v:path arrowok="t"/>
            </v:shape>
            <v:shape id="_x0000_s1257" style="position:absolute;left:1762;top:-886;width:2396;height:0" coordorigin="1762,-886" coordsize="2396,0" path="m1762,-886r2396,e" filled="f" strokecolor="#9f9f9f" strokeweight=".34pt">
              <v:path arrowok="t"/>
            </v:shape>
            <v:shape id="_x0000_s1256" style="position:absolute;left:4173;top:-895;width:2310;height:0" coordorigin="4173,-895" coordsize="2310,0" path="m4173,-895r2309,e" filled="f" strokecolor="#9f9f9f" strokeweight=".34pt">
              <v:path arrowok="t"/>
            </v:shape>
            <v:shape id="_x0000_s1255" style="position:absolute;left:4173;top:-886;width:2310;height:0" coordorigin="4173,-886" coordsize="2310,0" path="m4173,-886r2309,e" filled="f" strokecolor="#9f9f9f" strokeweight=".34pt">
              <v:path arrowok="t"/>
            </v:shape>
            <v:shape id="_x0000_s1254" style="position:absolute;left:6497;top:-895;width:1988;height:0" coordorigin="6497,-895" coordsize="1988,0" path="m6497,-895r1988,e" filled="f" strokecolor="#9f9f9f" strokeweight=".34pt">
              <v:path arrowok="t"/>
            </v:shape>
            <v:shape id="_x0000_s1253" style="position:absolute;left:6497;top:-886;width:1988;height:0" coordorigin="6497,-886" coordsize="1988,0" path="m6497,-886r1988,e" filled="f" strokecolor="#9f9f9f" strokeweight=".34pt">
              <v:path arrowok="t"/>
            </v:shape>
            <v:shape id="_x0000_s1252" style="position:absolute;left:8499;top:-895;width:1968;height:0" coordorigin="8499,-895" coordsize="1968,0" path="m8499,-895r1969,e" filled="f" strokecolor="#9f9f9f" strokeweight=".34pt">
              <v:path arrowok="t"/>
            </v:shape>
            <v:shape id="_x0000_s1251" style="position:absolute;left:8499;top:-886;width:1968;height:0" coordorigin="8499,-886" coordsize="1968,0" path="m8499,-886r1969,e" filled="f" strokecolor="#9f9f9f" strokeweight=".34pt">
              <v:path arrowok="t"/>
            </v:shape>
            <v:shape id="_x0000_s1250" style="position:absolute;left:1762;top:-607;width:2396;height:0" coordorigin="1762,-607" coordsize="2396,0" path="m1762,-607r2396,e" filled="f" strokecolor="#9f9f9f" strokeweight=".34pt">
              <v:path arrowok="t"/>
            </v:shape>
            <v:shape id="_x0000_s1249" style="position:absolute;left:1762;top:-598;width:2396;height:0" coordorigin="1762,-598" coordsize="2396,0" path="m1762,-598r2396,e" filled="f" strokecolor="#9f9f9f" strokeweight=".34pt">
              <v:path arrowok="t"/>
            </v:shape>
            <v:shape id="_x0000_s1248" style="position:absolute;left:4173;top:-607;width:2310;height:0" coordorigin="4173,-607" coordsize="2310,0" path="m4173,-607r2309,e" filled="f" strokecolor="#9f9f9f" strokeweight=".34pt">
              <v:path arrowok="t"/>
            </v:shape>
            <v:shape id="_x0000_s1247" style="position:absolute;left:4173;top:-598;width:2310;height:0" coordorigin="4173,-598" coordsize="2310,0" path="m4173,-598r2309,e" filled="f" strokecolor="#9f9f9f" strokeweight=".34pt">
              <v:path arrowok="t"/>
            </v:shape>
            <v:shape id="_x0000_s1246" style="position:absolute;left:6497;top:-607;width:1988;height:0" coordorigin="6497,-607" coordsize="1988,0" path="m6497,-607r1988,e" filled="f" strokecolor="#9f9f9f" strokeweight=".34pt">
              <v:path arrowok="t"/>
            </v:shape>
            <v:shape id="_x0000_s1245" style="position:absolute;left:6497;top:-598;width:1988;height:0" coordorigin="6497,-598" coordsize="1988,0" path="m6497,-598r1988,e" filled="f" strokecolor="#9f9f9f" strokeweight=".34pt">
              <v:path arrowok="t"/>
            </v:shape>
            <v:shape id="_x0000_s1244" style="position:absolute;left:8499;top:-607;width:1968;height:0" coordorigin="8499,-607" coordsize="1968,0" path="m8499,-607r1969,e" filled="f" strokecolor="#9f9f9f" strokeweight=".34pt">
              <v:path arrowok="t"/>
            </v:shape>
            <v:shape id="_x0000_s1243" style="position:absolute;left:8499;top:-598;width:1968;height:0" coordorigin="8499,-598" coordsize="1968,0" path="m8499,-598r1969,e" filled="f" strokecolor="#9f9f9f" strokeweight=".34pt">
              <v:path arrowok="t"/>
            </v:shape>
            <v:shape id="_x0000_s1242" style="position:absolute;left:1762;top:-315;width:2396;height:0" coordorigin="1762,-315" coordsize="2396,0" path="m1762,-315r2396,e" filled="f" strokecolor="#9f9f9f" strokeweight=".34pt">
              <v:path arrowok="t"/>
            </v:shape>
            <v:shape id="_x0000_s1241" style="position:absolute;left:1762;top:-305;width:2396;height:0" coordorigin="1762,-305" coordsize="2396,0" path="m1762,-305r2396,e" filled="f" strokecolor="#9f9f9f" strokeweight=".34pt">
              <v:path arrowok="t"/>
            </v:shape>
            <v:shape id="_x0000_s1240" style="position:absolute;left:4173;top:-315;width:2310;height:0" coordorigin="4173,-315" coordsize="2310,0" path="m4173,-315r2309,e" filled="f" strokecolor="#9f9f9f" strokeweight=".34pt">
              <v:path arrowok="t"/>
            </v:shape>
            <v:shape id="_x0000_s1239" style="position:absolute;left:4173;top:-305;width:2310;height:0" coordorigin="4173,-305" coordsize="2310,0" path="m4173,-305r2309,e" filled="f" strokecolor="#9f9f9f" strokeweight=".34pt">
              <v:path arrowok="t"/>
            </v:shape>
            <v:shape id="_x0000_s1238" style="position:absolute;left:6497;top:-315;width:1988;height:0" coordorigin="6497,-315" coordsize="1988,0" path="m6497,-315r1988,e" filled="f" strokecolor="#9f9f9f" strokeweight=".34pt">
              <v:path arrowok="t"/>
            </v:shape>
            <v:shape id="_x0000_s1237" style="position:absolute;left:6497;top:-305;width:1988;height:0" coordorigin="6497,-305" coordsize="1988,0" path="m6497,-305r1988,e" filled="f" strokecolor="#9f9f9f" strokeweight=".34pt">
              <v:path arrowok="t"/>
            </v:shape>
            <v:shape id="_x0000_s1236" style="position:absolute;left:8499;top:-315;width:1968;height:0" coordorigin="8499,-315" coordsize="1968,0" path="m8499,-315r1969,e" filled="f" strokecolor="#9f9f9f" strokeweight=".34pt">
              <v:path arrowok="t"/>
            </v:shape>
            <v:shape id="_x0000_s1235" style="position:absolute;left:8499;top:-305;width:1968;height:0" coordorigin="8499,-305" coordsize="1968,0" path="m8499,-305r1969,e" filled="f" strokecolor="#9f9f9f" strokeweight=".34pt">
              <v:path arrowok="t"/>
            </v:shape>
            <v:shape id="_x0000_s1234" style="position:absolute;left:1762;top:-17;width:2396;height:0" coordorigin="1762,-17" coordsize="2396,0" path="m1762,-17r2396,e" filled="f" strokecolor="#9f9f9f" strokeweight=".34pt">
              <v:path arrowok="t"/>
            </v:shape>
            <v:shape id="_x0000_s1233" style="position:absolute;left:1762;top:-7;width:2396;height:0" coordorigin="1762,-7" coordsize="2396,0" path="m1762,-7r2396,e" filled="f" strokecolor="#9f9f9f" strokeweight=".34pt">
              <v:path arrowok="t"/>
            </v:shape>
            <v:shape id="_x0000_s1232" style="position:absolute;left:4173;top:-17;width:2310;height:0" coordorigin="4173,-17" coordsize="2310,0" path="m4173,-17r2309,e" filled="f" strokecolor="#9f9f9f" strokeweight=".34pt">
              <v:path arrowok="t"/>
            </v:shape>
            <v:shape id="_x0000_s1231" style="position:absolute;left:4173;top:-7;width:2310;height:0" coordorigin="4173,-7" coordsize="2310,0" path="m4173,-7r2309,e" filled="f" strokecolor="#9f9f9f" strokeweight=".34pt">
              <v:path arrowok="t"/>
            </v:shape>
            <v:shape id="_x0000_s1230" style="position:absolute;left:6497;top:-17;width:1988;height:0" coordorigin="6497,-17" coordsize="1988,0" path="m6497,-17r1988,e" filled="f" strokecolor="#9f9f9f" strokeweight=".34pt">
              <v:path arrowok="t"/>
            </v:shape>
            <v:shape id="_x0000_s1229" style="position:absolute;left:6497;top:-7;width:1988;height:0" coordorigin="6497,-7" coordsize="1988,0" path="m6497,-7r1988,e" filled="f" strokecolor="#9f9f9f" strokeweight=".34pt">
              <v:path arrowok="t"/>
            </v:shape>
            <v:shape id="_x0000_s1228" style="position:absolute;left:8499;top:-17;width:1968;height:0" coordorigin="8499,-17" coordsize="1968,0" path="m8499,-17r1969,e" filled="f" strokecolor="#9f9f9f" strokeweight=".34pt">
              <v:path arrowok="t"/>
            </v:shape>
            <v:shape id="_x0000_s1227" style="position:absolute;left:8499;top:-7;width:1968;height:0" coordorigin="8499,-7" coordsize="1968,0" path="m8499,-7r1969,e" filled="f" strokecolor="#9f9f9f" strokeweight=".34pt">
              <v:path arrowok="t"/>
            </v:shape>
            <v:shape id="_x0000_s1226" style="position:absolute;left:1755;top:-1219;width:0;height:1512" coordorigin="1755,-1219" coordsize="0,1512" path="m1755,-1219r,1512e" filled="f" strokecolor="#eee" strokeweight="1.2pt">
              <v:path arrowok="t"/>
            </v:shape>
            <v:shape id="_x0000_s1225" style="position:absolute;left:1740;top:-1198;width:0;height:1495" coordorigin="1740,-1198" coordsize="0,1495" path="m1740,-1198r,1495e" filled="f" strokecolor="#eee" strokeweight=".34pt">
              <v:path arrowok="t"/>
            </v:shape>
            <v:shape id="_x0000_s1224" style="position:absolute;left:1738;top:300;width:24;height:0" coordorigin="1738,300" coordsize="24,0" path="m1738,300r24,e" filled="f" strokecolor="#9f9f9f" strokeweight=".82pt">
              <v:path arrowok="t"/>
            </v:shape>
            <v:shape id="_x0000_s1223" style="position:absolute;left:1748;top:285;width:14;height:0" coordorigin="1748,285" coordsize="14,0" path="m1748,285r14,e" filled="f" strokecolor="#9f9f9f" strokeweight=".34pt">
              <v:path arrowok="t"/>
            </v:shape>
            <v:shape id="_x0000_s1222" style="position:absolute;left:1762;top:300;width:2396;height:0" coordorigin="1762,300" coordsize="2396,0" path="m1762,300r2396,e" filled="f" strokecolor="#9f9f9f" strokeweight=".82pt">
              <v:path arrowok="t"/>
            </v:shape>
            <v:shape id="_x0000_s1221" style="position:absolute;left:1762;top:285;width:2396;height:0" coordorigin="1762,285" coordsize="2396,0" path="m1762,285r2396,e" filled="f" strokecolor="#9f9f9f" strokeweight=".34pt">
              <v:path arrowok="t"/>
            </v:shape>
            <v:shape id="_x0000_s1220" style="position:absolute;left:4170;top:-1186;width:0;height:1469" coordorigin="4170,-1186" coordsize="0,1469" path="m4170,-1186r,1469e" filled="f" strokecolor="#9f9f9f" strokeweight=".34pt">
              <v:path arrowok="t"/>
            </v:shape>
            <v:shape id="_x0000_s1219" style="position:absolute;left:4161;top:-1186;width:0;height:1469" coordorigin="4161,-1186" coordsize="0,1469" path="m4161,-1186r,1469e" filled="f" strokecolor="#9f9f9f" strokeweight=".34pt">
              <v:path arrowok="t"/>
            </v:shape>
            <v:shape id="_x0000_s1218" style="position:absolute;left:4158;top:285;width:24;height:0" coordorigin="4158,285" coordsize="24,0" path="m4158,285r24,e" filled="f" strokecolor="#9f9f9f" strokeweight=".34pt">
              <v:path arrowok="t"/>
            </v:shape>
            <v:shape id="_x0000_s1217" style="position:absolute;left:4158;top:300;width:24;height:0" coordorigin="4158,300" coordsize="24,0" path="m4158,300r24,e" filled="f" strokecolor="#9f9f9f" strokeweight=".82pt">
              <v:path arrowok="t"/>
            </v:shape>
            <v:shape id="_x0000_s1216" style="position:absolute;left:4182;top:300;width:2300;height:0" coordorigin="4182,300" coordsize="2300,0" path="m4182,300r2300,e" filled="f" strokecolor="#9f9f9f" strokeweight=".82pt">
              <v:path arrowok="t"/>
            </v:shape>
            <v:shape id="_x0000_s1215" style="position:absolute;left:4182;top:285;width:2300;height:0" coordorigin="4182,285" coordsize="2300,0" path="m4182,285r2300,e" filled="f" strokecolor="#9f9f9f" strokeweight=".34pt">
              <v:path arrowok="t"/>
            </v:shape>
            <v:shape id="_x0000_s1214" style="position:absolute;left:6494;top:-1186;width:0;height:1469" coordorigin="6494,-1186" coordsize="0,1469" path="m6494,-1186r,1469e" filled="f" strokecolor="#9f9f9f" strokeweight=".34pt">
              <v:path arrowok="t"/>
            </v:shape>
            <v:shape id="_x0000_s1213" style="position:absolute;left:6485;top:-1186;width:0;height:1469" coordorigin="6485,-1186" coordsize="0,1469" path="m6485,-1186r,1469e" filled="f" strokecolor="#9f9f9f" strokeweight=".34pt">
              <v:path arrowok="t"/>
            </v:shape>
            <v:shape id="_x0000_s1212" style="position:absolute;left:6482;top:285;width:24;height:0" coordorigin="6482,285" coordsize="24,0" path="m6482,285r24,e" filled="f" strokecolor="#9f9f9f" strokeweight=".34pt">
              <v:path arrowok="t"/>
            </v:shape>
            <v:shape id="_x0000_s1211" style="position:absolute;left:6482;top:300;width:24;height:0" coordorigin="6482,300" coordsize="24,0" path="m6482,300r24,e" filled="f" strokecolor="#9f9f9f" strokeweight=".82pt">
              <v:path arrowok="t"/>
            </v:shape>
            <v:shape id="_x0000_s1210" style="position:absolute;left:6506;top:300;width:1979;height:0" coordorigin="6506,300" coordsize="1979,0" path="m6506,300r1979,e" filled="f" strokecolor="#9f9f9f" strokeweight=".82pt">
              <v:path arrowok="t"/>
            </v:shape>
            <v:shape id="_x0000_s1209" style="position:absolute;left:6506;top:285;width:1979;height:0" coordorigin="6506,285" coordsize="1979,0" path="m6506,285r1979,e" filled="f" strokecolor="#9f9f9f" strokeweight=".34pt">
              <v:path arrowok="t"/>
            </v:shape>
            <v:shape id="_x0000_s1208" style="position:absolute;left:8497;top:-1186;width:0;height:1469" coordorigin="8497,-1186" coordsize="0,1469" path="m8497,-1186r,1469e" filled="f" strokecolor="#9f9f9f" strokeweight=".34pt">
              <v:path arrowok="t"/>
            </v:shape>
            <v:shape id="_x0000_s1207" style="position:absolute;left:8487;top:-1186;width:0;height:1469" coordorigin="8487,-1186" coordsize="0,1469" path="m8487,-1186r,1469e" filled="f" strokecolor="#9f9f9f" strokeweight=".34pt">
              <v:path arrowok="t"/>
            </v:shape>
            <v:shape id="_x0000_s1206" style="position:absolute;left:8485;top:285;width:24;height:0" coordorigin="8485,285" coordsize="24,0" path="m8485,285r24,e" filled="f" strokecolor="#9f9f9f" strokeweight=".34pt">
              <v:path arrowok="t"/>
            </v:shape>
            <v:shape id="_x0000_s1205" style="position:absolute;left:8485;top:300;width:24;height:0" coordorigin="8485,300" coordsize="24,0" path="m8485,300r24,e" filled="f" strokecolor="#9f9f9f" strokeweight=".82pt">
              <v:path arrowok="t"/>
            </v:shape>
            <v:shape id="_x0000_s1204" style="position:absolute;left:8509;top:300;width:1959;height:0" coordorigin="8509,300" coordsize="1959,0" path="m8509,300r1959,e" filled="f" strokecolor="#9f9f9f" strokeweight=".82pt">
              <v:path arrowok="t"/>
            </v:shape>
            <v:shape id="_x0000_s1203" style="position:absolute;left:8509;top:285;width:1959;height:0" coordorigin="8509,285" coordsize="1959,0" path="m8509,285r1959,e" filled="f" strokecolor="#9f9f9f" strokeweight=".34pt">
              <v:path arrowok="t"/>
            </v:shape>
            <v:shape id="_x0000_s1202" style="position:absolute;left:10480;top:-1203;width:0;height:1514" coordorigin="10480,-1203" coordsize="0,1514" path="m10480,-1203r,1515e" filled="f" strokecolor="#9f9f9f" strokeweight="1.2pt">
              <v:path arrowok="t"/>
            </v:shape>
            <v:shape id="_x0000_s1201" style="position:absolute;left:10470;top:-1193;width:0;height:1481" coordorigin="10470,-1193" coordsize="0,1481" path="m10470,-1193r,1481e" filled="f" strokecolor="#9f9f9f" strokeweight=".34pt">
              <v:path arrowok="t"/>
            </v:shape>
            <w10:wrap anchorx="page"/>
          </v:group>
        </w:pict>
      </w:r>
      <w:r w:rsidR="001D4C10">
        <w:rPr>
          <w:position w:val="-1"/>
        </w:rPr>
        <w:t xml:space="preserve">BrojPoraza                              </w:t>
      </w:r>
      <w:r w:rsidR="00FF0551">
        <w:rPr>
          <w:position w:val="-1"/>
        </w:rPr>
        <w:t xml:space="preserve"> </w:t>
      </w:r>
      <w:r w:rsidR="001D4C10">
        <w:rPr>
          <w:position w:val="-1"/>
        </w:rPr>
        <w:t>integer                                   No                                   No</w:t>
      </w:r>
    </w:p>
    <w:p w:rsidR="00B70292" w:rsidRDefault="00B70292">
      <w:pPr>
        <w:spacing w:before="1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2"/>
        <w:ind w:left="768"/>
        <w:rPr>
          <w:sz w:val="28"/>
          <w:szCs w:val="28"/>
        </w:rPr>
      </w:pPr>
      <w:r>
        <w:rPr>
          <w:b/>
          <w:w w:val="99"/>
          <w:sz w:val="28"/>
          <w:szCs w:val="28"/>
        </w:rPr>
        <w:t>VIP: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VIP korisnik predstavlja posebnu vrstu registrovanog korisnika, sa određenim beneficijama.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7" w:line="260" w:lineRule="exact"/>
        <w:rPr>
          <w:sz w:val="26"/>
          <w:szCs w:val="26"/>
        </w:rPr>
      </w:pPr>
    </w:p>
    <w:p w:rsidR="00B70292" w:rsidRDefault="00374C57">
      <w:pPr>
        <w:spacing w:before="35"/>
        <w:ind w:left="100"/>
      </w:pPr>
      <w:r>
        <w:pict>
          <v:group id="_x0000_s1142" style="position:absolute;left:0;text-align:left;margin-left:85.1pt;margin-top:-2.45pt;width:441.3pt;height:33.1pt;z-index:-1769;mso-position-horizontal-relative:page" coordorigin="1702,-49" coordsize="8826,662">
            <v:shape id="_x0000_s1199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198" style="position:absolute;left:1762;top:11;width:2396;height:254" coordorigin="1762,11" coordsize="2396,254" path="m1762,265r2396,l4158,11r-2396,l1762,265xe" fillcolor="#62afff" stroked="f">
              <v:path arrowok="t"/>
            </v:shape>
            <v:shape id="_x0000_s1197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196" style="position:absolute;left:4173;top:11;width:2310;height:254" coordorigin="4173,11" coordsize="2310,254" path="m4173,265r2309,l6482,11r-2309,l4173,265xe" fillcolor="#62afff" stroked="f">
              <v:path arrowok="t"/>
            </v:shape>
            <v:shape id="_x0000_s1195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194" style="position:absolute;left:6497;top:11;width:1988;height:254" coordorigin="6497,11" coordsize="1988,254" path="m6497,265r1988,l8485,11r-1988,l6497,265xe" fillcolor="#62afff" stroked="f">
              <v:path arrowok="t"/>
            </v:shape>
            <v:shape id="_x0000_s1193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192" style="position:absolute;left:8499;top:11;width:1968;height:254" coordorigin="8499,11" coordsize="1968,254" path="m8499,265r1969,l10468,11r-1969,l8499,265xe" fillcolor="#62afff" stroked="f">
              <v:path arrowok="t"/>
            </v:shape>
            <v:shape id="_x0000_s1191" style="position:absolute;left:1762;top:-21;width:2396;height:0" coordorigin="1762,-21" coordsize="2396,0" path="m1762,-21r2396,e" filled="f" strokecolor="#eee" strokeweight=".34pt">
              <v:path arrowok="t"/>
            </v:shape>
            <v:shape id="_x0000_s1190" style="position:absolute;left:1762;top:-6;width:2396;height:0" coordorigin="1762,-6" coordsize="2396,0" path="m1762,-6r2396,e" filled="f" strokecolor="#eee" strokeweight=".82pt">
              <v:path arrowok="t"/>
            </v:shape>
            <v:shape id="_x0000_s1189" style="position:absolute;left:1762;top:3;width:2396;height:0" coordorigin="1762,3" coordsize="2396,0" path="m1762,3r2396,e" filled="f" strokecolor="#62afff" strokeweight=".34pt">
              <v:path arrowok="t"/>
            </v:shape>
            <v:shape id="_x0000_s1188" style="position:absolute;left:4173;top:3;width:10;height:0" coordorigin="4173,3" coordsize="10,0" path="m4173,3r9,e" filled="f" strokecolor="#62afff" strokeweight=".34pt">
              <v:path arrowok="t"/>
            </v:shape>
            <v:shape id="_x0000_s1187" style="position:absolute;left:4158;top:-21;width:24;height:0" coordorigin="4158,-21" coordsize="24,0" path="m4158,-21r24,e" filled="f" strokecolor="#eee" strokeweight=".34pt">
              <v:path arrowok="t"/>
            </v:shape>
            <v:shape id="_x0000_s1186" style="position:absolute;left:4158;top:-6;width:24;height:0" coordorigin="4158,-6" coordsize="24,0" path="m4158,-6r24,e" filled="f" strokecolor="#eee" strokeweight=".82pt">
              <v:path arrowok="t"/>
            </v:shape>
            <v:shape id="_x0000_s1185" style="position:absolute;left:4182;top:-21;width:2300;height:0" coordorigin="4182,-21" coordsize="2300,0" path="m4182,-21r2300,e" filled="f" strokecolor="#eee" strokeweight=".34pt">
              <v:path arrowok="t"/>
            </v:shape>
            <v:shape id="_x0000_s1184" style="position:absolute;left:4182;top:-6;width:2300;height:0" coordorigin="4182,-6" coordsize="2300,0" path="m4182,-6r2300,e" filled="f" strokecolor="#eee" strokeweight=".82pt">
              <v:path arrowok="t"/>
            </v:shape>
            <v:shape id="_x0000_s1183" style="position:absolute;left:4182;top:3;width:2300;height:0" coordorigin="4182,3" coordsize="2300,0" path="m4182,3r2300,e" filled="f" strokecolor="#62afff" strokeweight=".34pt">
              <v:path arrowok="t"/>
            </v:shape>
            <v:shape id="_x0000_s1182" style="position:absolute;left:6497;top:3;width:10;height:0" coordorigin="6497,3" coordsize="10,0" path="m6497,3r9,e" filled="f" strokecolor="#62afff" strokeweight=".34pt">
              <v:path arrowok="t"/>
            </v:shape>
            <v:shape id="_x0000_s1181" style="position:absolute;left:6482;top:-21;width:24;height:0" coordorigin="6482,-21" coordsize="24,0" path="m6482,-21r24,e" filled="f" strokecolor="#eee" strokeweight=".34pt">
              <v:path arrowok="t"/>
            </v:shape>
            <v:shape id="_x0000_s1180" style="position:absolute;left:6482;top:-6;width:24;height:0" coordorigin="6482,-6" coordsize="24,0" path="m6482,-6r24,e" filled="f" strokecolor="#eee" strokeweight=".82pt">
              <v:path arrowok="t"/>
            </v:shape>
            <v:shape id="_x0000_s1179" style="position:absolute;left:6506;top:-21;width:1979;height:0" coordorigin="6506,-21" coordsize="1979,0" path="m6506,-21r1979,e" filled="f" strokecolor="#eee" strokeweight=".34pt">
              <v:path arrowok="t"/>
            </v:shape>
            <v:shape id="_x0000_s1178" style="position:absolute;left:6506;top:-6;width:1979;height:0" coordorigin="6506,-6" coordsize="1979,0" path="m6506,-6r1979,e" filled="f" strokecolor="#eee" strokeweight=".82pt">
              <v:path arrowok="t"/>
            </v:shape>
            <v:shape id="_x0000_s1177" style="position:absolute;left:6506;top:3;width:1979;height:0" coordorigin="6506,3" coordsize="1979,0" path="m6506,3r1979,e" filled="f" strokecolor="#62afff" strokeweight=".34pt">
              <v:path arrowok="t"/>
            </v:shape>
            <v:shape id="_x0000_s1176" style="position:absolute;left:8499;top:3;width:10;height:0" coordorigin="8499,3" coordsize="10,0" path="m8499,3r10,e" filled="f" strokecolor="#62afff" strokeweight=".34pt">
              <v:path arrowok="t"/>
            </v:shape>
            <v:shape id="_x0000_s1175" style="position:absolute;left:8485;top:-21;width:24;height:0" coordorigin="8485,-21" coordsize="24,0" path="m8485,-21r24,e" filled="f" strokecolor="#eee" strokeweight=".34pt">
              <v:path arrowok="t"/>
            </v:shape>
            <v:shape id="_x0000_s1174" style="position:absolute;left:8485;top:-6;width:24;height:0" coordorigin="8485,-6" coordsize="24,0" path="m8485,-6r24,e" filled="f" strokecolor="#eee" strokeweight=".82pt">
              <v:path arrowok="t"/>
            </v:shape>
            <v:shape id="_x0000_s1173" style="position:absolute;left:8509;top:-21;width:1959;height:0" coordorigin="8509,-21" coordsize="1959,0" path="m8509,-21r1959,e" filled="f" strokecolor="#eee" strokeweight=".34pt">
              <v:path arrowok="t"/>
            </v:shape>
            <v:shape id="_x0000_s1172" style="position:absolute;left:8509;top:-6;width:1959;height:0" coordorigin="8509,-6" coordsize="1959,0" path="m8509,-6r1959,e" filled="f" strokecolor="#eee" strokeweight=".82pt">
              <v:path arrowok="t"/>
            </v:shape>
            <v:shape id="_x0000_s1171" style="position:absolute;left:8509;top:3;width:1959;height:0" coordorigin="8509,3" coordsize="1959,0" path="m8509,3r1959,e" filled="f" strokecolor="#62afff" strokeweight=".34pt">
              <v:path arrowok="t"/>
            </v:shape>
            <v:shape id="_x0000_s1170" style="position:absolute;left:10468;top:-21;width:24;height:0" coordorigin="10468,-21" coordsize="24,0" path="m10468,-21r24,e" filled="f" strokecolor="#eee" strokeweight=".34pt">
              <v:path arrowok="t"/>
            </v:shape>
            <v:shape id="_x0000_s1169" style="position:absolute;left:10468;top:-6;width:5;height:0" coordorigin="10468,-6" coordsize="5,0" path="m10468,-6r5,e" filled="f" strokecolor="#eee" strokeweight=".82pt">
              <v:path arrowok="t"/>
            </v:shape>
            <v:shape id="_x0000_s1168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167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166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165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164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163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162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161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160" style="position:absolute;left:1755;top:-33;width:0;height:610" coordorigin="1755,-33" coordsize="0,610" path="m1755,-33r,610e" filled="f" strokecolor="#eee" strokeweight="1.2pt">
              <v:path arrowok="t"/>
            </v:shape>
            <v:shape id="_x0000_s1159" style="position:absolute;left:1740;top:-11;width:0;height:588" coordorigin="1740,-11" coordsize="0,588" path="m1740,-11r,588e" filled="f" strokecolor="#eee" strokeweight=".34pt">
              <v:path arrowok="t"/>
            </v:shape>
            <v:shape id="_x0000_s1158" style="position:absolute;left:1738;top:589;width:2420;height:0" coordorigin="1738,589" coordsize="2420,0" path="m1738,589r2420,e" filled="f" strokecolor="#9f9f9f" strokeweight=".34pt">
              <v:path arrowok="t"/>
            </v:shape>
            <v:shape id="_x0000_s1157" style="position:absolute;left:1738;top:579;width:2420;height:0" coordorigin="1738,579" coordsize="2420,0" path="m1738,579r2420,e" filled="f" strokecolor="#9f9f9f" strokeweight=".34pt">
              <v:path arrowok="t"/>
            </v:shape>
            <v:shape id="_x0000_s1156" style="position:absolute;left:4165;top:1;width:0;height:595" coordorigin="4165,1" coordsize="0,595" path="m4165,1r,595e" filled="f" strokecolor="#9f9f9f" strokeweight=".72pt">
              <v:path arrowok="t"/>
            </v:shape>
            <v:shape id="_x0000_s1155" style="position:absolute;left:4161;top:1;width:0;height:576" coordorigin="4161,1" coordsize="0,576" path="m4161,1r,576e" filled="f" strokecolor="#9f9f9f" strokeweight=".34pt">
              <v:path arrowok="t"/>
            </v:shape>
            <v:shape id="_x0000_s1154" style="position:absolute;left:4173;top:589;width:2310;height:0" coordorigin="4173,589" coordsize="2310,0" path="m4173,589r2309,e" filled="f" strokecolor="#9f9f9f" strokeweight=".34pt">
              <v:path arrowok="t"/>
            </v:shape>
            <v:shape id="_x0000_s1153" style="position:absolute;left:4173;top:579;width:2310;height:0" coordorigin="4173,579" coordsize="2310,0" path="m4173,579r2309,e" filled="f" strokecolor="#9f9f9f" strokeweight=".34pt">
              <v:path arrowok="t"/>
            </v:shape>
            <v:shape id="_x0000_s1152" style="position:absolute;left:6490;top:1;width:0;height:595" coordorigin="6490,1" coordsize="0,595" path="m6490,1r,595e" filled="f" strokecolor="#9f9f9f" strokeweight=".72pt">
              <v:path arrowok="t"/>
            </v:shape>
            <v:shape id="_x0000_s1151" style="position:absolute;left:6485;top:1;width:0;height:576" coordorigin="6485,1" coordsize="0,576" path="m6485,1r,576e" filled="f" strokecolor="#9f9f9f" strokeweight=".34pt">
              <v:path arrowok="t"/>
            </v:shape>
            <v:shape id="_x0000_s1150" style="position:absolute;left:6497;top:589;width:1988;height:0" coordorigin="6497,589" coordsize="1988,0" path="m6497,589r1988,e" filled="f" strokecolor="#9f9f9f" strokeweight=".34pt">
              <v:path arrowok="t"/>
            </v:shape>
            <v:shape id="_x0000_s1149" style="position:absolute;left:6497;top:579;width:1988;height:0" coordorigin="6497,579" coordsize="1988,0" path="m6497,579r1988,e" filled="f" strokecolor="#9f9f9f" strokeweight=".34pt">
              <v:path arrowok="t"/>
            </v:shape>
            <v:shape id="_x0000_s1148" style="position:absolute;left:8492;top:1;width:0;height:595" coordorigin="8492,1" coordsize="0,595" path="m8492,1r,595e" filled="f" strokecolor="#9f9f9f" strokeweight=".72pt">
              <v:path arrowok="t"/>
            </v:shape>
            <v:shape id="_x0000_s1147" style="position:absolute;left:8487;top:1;width:0;height:576" coordorigin="8487,1" coordsize="0,576" path="m8487,1r,576e" filled="f" strokecolor="#9f9f9f" strokeweight=".34pt">
              <v:path arrowok="t"/>
            </v:shape>
            <v:shape id="_x0000_s1146" style="position:absolute;left:8499;top:589;width:1968;height:0" coordorigin="8499,589" coordsize="1968,0" path="m8499,589r1969,e" filled="f" strokecolor="#9f9f9f" strokeweight=".34pt">
              <v:path arrowok="t"/>
            </v:shape>
            <v:shape id="_x0000_s1145" style="position:absolute;left:8499;top:579;width:1968;height:0" coordorigin="8499,579" coordsize="1968,0" path="m8499,579r1969,e" filled="f" strokecolor="#9f9f9f" strokeweight=".34pt">
              <v:path arrowok="t"/>
            </v:shape>
            <v:shape id="_x0000_s1144" style="position:absolute;left:10480;top:-16;width:0;height:617" coordorigin="10480,-16" coordsize="0,617" path="m10480,-16r,617e" filled="f" strokecolor="#9f9f9f" strokeweight="1.2pt">
              <v:path arrowok="t"/>
            </v:shape>
            <v:shape id="_x0000_s1143" style="position:absolute;left:10470;top:-6;width:0;height:583" coordorigin="10470,-6" coordsize="0,583" path="m10470,-6r,583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>Name                                      Datatype                               Is PK                              Is FK</w:t>
      </w:r>
    </w:p>
    <w:p w:rsidR="00B70292" w:rsidRDefault="00CC7AC7">
      <w:pPr>
        <w:spacing w:before="48" w:line="220" w:lineRule="exact"/>
        <w:ind w:left="100"/>
      </w:pPr>
      <w:r>
        <w:rPr>
          <w:position w:val="-1"/>
        </w:rPr>
        <w:t>Username</w:t>
      </w:r>
      <w:r w:rsidR="001D4C10">
        <w:rPr>
          <w:position w:val="-1"/>
        </w:rPr>
        <w:t xml:space="preserve">                               </w:t>
      </w:r>
      <w:r w:rsidR="00FF0551">
        <w:rPr>
          <w:position w:val="-1"/>
        </w:rPr>
        <w:t xml:space="preserve"> </w:t>
      </w:r>
      <w:r w:rsidR="0067240F">
        <w:t>varchar(8)</w:t>
      </w:r>
      <w:r w:rsidR="001D4C10">
        <w:rPr>
          <w:position w:val="-1"/>
        </w:rPr>
        <w:t xml:space="preserve">                                Yes                                  Yes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1" w:line="260" w:lineRule="exact"/>
        <w:rPr>
          <w:sz w:val="26"/>
          <w:szCs w:val="26"/>
        </w:rPr>
      </w:pPr>
    </w:p>
    <w:p w:rsidR="00B70292" w:rsidRDefault="001D4C10">
      <w:pPr>
        <w:spacing w:before="22"/>
        <w:ind w:left="624"/>
        <w:rPr>
          <w:sz w:val="28"/>
          <w:szCs w:val="28"/>
        </w:rPr>
      </w:pPr>
      <w:r>
        <w:rPr>
          <w:b/>
          <w:w w:val="99"/>
          <w:sz w:val="28"/>
          <w:szCs w:val="28"/>
        </w:rPr>
        <w:t>MODERATOR: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100"/>
        <w:rPr>
          <w:sz w:val="24"/>
          <w:szCs w:val="24"/>
        </w:rPr>
      </w:pPr>
      <w:r>
        <w:rPr>
          <w:sz w:val="24"/>
          <w:szCs w:val="24"/>
        </w:rPr>
        <w:t>Moderator je posebna vrsta korisnika koja ima pojedine pogodnosti uticaja na bazu, pa ga zbog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toga, treba odvojiti od običnih korisnika.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7" w:line="260" w:lineRule="exact"/>
        <w:rPr>
          <w:sz w:val="26"/>
          <w:szCs w:val="26"/>
        </w:rPr>
      </w:pPr>
    </w:p>
    <w:p w:rsidR="00B70292" w:rsidRDefault="00374C57">
      <w:pPr>
        <w:spacing w:before="35"/>
        <w:ind w:left="100"/>
      </w:pPr>
      <w:r>
        <w:pict>
          <v:group id="_x0000_s1084" style="position:absolute;left:0;text-align:left;margin-left:85.1pt;margin-top:-2.5pt;width:441.3pt;height:33.4pt;z-index:-1670;mso-position-horizontal-relative:page" coordorigin="1702,-50" coordsize="8826,668">
            <v:shape id="_x0000_s1141" style="position:absolute;left:1762;top:265;width:2396;height:29" coordorigin="1762,265" coordsize="2396,29" path="m1762,294r2396,l4158,265r-2396,l1762,294xe" fillcolor="#62afff" stroked="f">
              <v:path arrowok="t"/>
            </v:shape>
            <v:shape id="_x0000_s1140" style="position:absolute;left:1762;top:10;width:2396;height:255" coordorigin="1762,10" coordsize="2396,255" path="m1762,265r2396,l4158,10r-2396,l1762,265xe" fillcolor="#62afff" stroked="f">
              <v:path arrowok="t"/>
            </v:shape>
            <v:shape id="_x0000_s1139" style="position:absolute;left:4173;top:265;width:2310;height:29" coordorigin="4173,265" coordsize="2310,29" path="m4173,294r2309,l6482,265r-2309,l4173,294xe" fillcolor="#62afff" stroked="f">
              <v:path arrowok="t"/>
            </v:shape>
            <v:shape id="_x0000_s1138" style="position:absolute;left:4173;top:10;width:2310;height:255" coordorigin="4173,10" coordsize="2310,255" path="m4173,265r2309,l6482,10r-2309,l4173,265xe" fillcolor="#62afff" stroked="f">
              <v:path arrowok="t"/>
            </v:shape>
            <v:shape id="_x0000_s1137" style="position:absolute;left:6497;top:265;width:1988;height:29" coordorigin="6497,265" coordsize="1988,29" path="m6497,294r1988,l8485,265r-1988,l6497,294xe" fillcolor="#62afff" stroked="f">
              <v:path arrowok="t"/>
            </v:shape>
            <v:shape id="_x0000_s1136" style="position:absolute;left:6497;top:10;width:1988;height:255" coordorigin="6497,10" coordsize="1988,255" path="m6497,265r1988,l8485,10r-1988,l6497,265xe" fillcolor="#62afff" stroked="f">
              <v:path arrowok="t"/>
            </v:shape>
            <v:shape id="_x0000_s1135" style="position:absolute;left:8499;top:265;width:1968;height:29" coordorigin="8499,265" coordsize="1968,29" path="m8499,294r1969,l10468,265r-1969,l8499,294xe" fillcolor="#62afff" stroked="f">
              <v:path arrowok="t"/>
            </v:shape>
            <v:shape id="_x0000_s1134" style="position:absolute;left:8499;top:10;width:1968;height:255" coordorigin="8499,10" coordsize="1968,255" path="m8499,265r1969,l10468,10r-1969,l8499,265xe" fillcolor="#62afff" stroked="f">
              <v:path arrowok="t"/>
            </v:shape>
            <v:shape id="_x0000_s1133" style="position:absolute;left:1762;top:-16;width:2396;height:0" coordorigin="1762,-16" coordsize="2396,0" path="m1762,-16r2396,e" filled="f" strokecolor="#eee" strokeweight=".34pt">
              <v:path arrowok="t"/>
            </v:shape>
            <v:shape id="_x0000_s1132" style="position:absolute;left:1762;top:-2;width:2396;height:0" coordorigin="1762,-2" coordsize="2396,0" path="m1762,-2r2396,e" filled="f" strokecolor="#eee" strokeweight=".82pt">
              <v:path arrowok="t"/>
            </v:shape>
            <v:shape id="_x0000_s1131" style="position:absolute;left:1762;top:8;width:2396;height:0" coordorigin="1762,8" coordsize="2396,0" path="m1762,8r2396,e" filled="f" strokecolor="#62afff" strokeweight=".34pt">
              <v:path arrowok="t"/>
            </v:shape>
            <v:shape id="_x0000_s1130" style="position:absolute;left:4173;top:8;width:10;height:0" coordorigin="4173,8" coordsize="10,0" path="m4173,8r9,e" filled="f" strokecolor="#62afff" strokeweight=".34pt">
              <v:path arrowok="t"/>
            </v:shape>
            <v:shape id="_x0000_s1129" style="position:absolute;left:4158;top:-16;width:24;height:0" coordorigin="4158,-16" coordsize="24,0" path="m4158,-16r24,e" filled="f" strokecolor="#eee" strokeweight=".34pt">
              <v:path arrowok="t"/>
            </v:shape>
            <v:shape id="_x0000_s1128" style="position:absolute;left:4158;top:-2;width:24;height:0" coordorigin="4158,-2" coordsize="24,0" path="m4158,-2r24,e" filled="f" strokecolor="#eee" strokeweight=".82pt">
              <v:path arrowok="t"/>
            </v:shape>
            <v:shape id="_x0000_s1127" style="position:absolute;left:4182;top:-16;width:2300;height:0" coordorigin="4182,-16" coordsize="2300,0" path="m4182,-16r2300,e" filled="f" strokecolor="#eee" strokeweight=".34pt">
              <v:path arrowok="t"/>
            </v:shape>
            <v:shape id="_x0000_s1126" style="position:absolute;left:4182;top:-2;width:2300;height:0" coordorigin="4182,-2" coordsize="2300,0" path="m4182,-2r2300,e" filled="f" strokecolor="#eee" strokeweight=".82pt">
              <v:path arrowok="t"/>
            </v:shape>
            <v:shape id="_x0000_s1125" style="position:absolute;left:4182;top:8;width:2300;height:0" coordorigin="4182,8" coordsize="2300,0" path="m4182,8r2300,e" filled="f" strokecolor="#62afff" strokeweight=".34pt">
              <v:path arrowok="t"/>
            </v:shape>
            <v:shape id="_x0000_s1124" style="position:absolute;left:6497;top:8;width:10;height:0" coordorigin="6497,8" coordsize="10,0" path="m6497,8r9,e" filled="f" strokecolor="#62afff" strokeweight=".34pt">
              <v:path arrowok="t"/>
            </v:shape>
            <v:shape id="_x0000_s1123" style="position:absolute;left:6482;top:-16;width:24;height:0" coordorigin="6482,-16" coordsize="24,0" path="m6482,-16r24,e" filled="f" strokecolor="#eee" strokeweight=".34pt">
              <v:path arrowok="t"/>
            </v:shape>
            <v:shape id="_x0000_s1122" style="position:absolute;left:6482;top:-2;width:24;height:0" coordorigin="6482,-2" coordsize="24,0" path="m6482,-2r24,e" filled="f" strokecolor="#eee" strokeweight=".82pt">
              <v:path arrowok="t"/>
            </v:shape>
            <v:shape id="_x0000_s1121" style="position:absolute;left:6506;top:-16;width:1979;height:0" coordorigin="6506,-16" coordsize="1979,0" path="m6506,-16r1979,e" filled="f" strokecolor="#eee" strokeweight=".34pt">
              <v:path arrowok="t"/>
            </v:shape>
            <v:shape id="_x0000_s1120" style="position:absolute;left:6506;top:-2;width:1979;height:0" coordorigin="6506,-2" coordsize="1979,0" path="m6506,-2r1979,e" filled="f" strokecolor="#eee" strokeweight=".82pt">
              <v:path arrowok="t"/>
            </v:shape>
            <v:shape id="_x0000_s1119" style="position:absolute;left:6506;top:8;width:1979;height:0" coordorigin="6506,8" coordsize="1979,0" path="m6506,8r1979,e" filled="f" strokecolor="#62afff" strokeweight=".34pt">
              <v:path arrowok="t"/>
            </v:shape>
            <v:shape id="_x0000_s1118" style="position:absolute;left:8499;top:8;width:10;height:0" coordorigin="8499,8" coordsize="10,0" path="m8499,8r10,e" filled="f" strokecolor="#62afff" strokeweight=".34pt">
              <v:path arrowok="t"/>
            </v:shape>
            <v:shape id="_x0000_s1117" style="position:absolute;left:8485;top:-16;width:24;height:0" coordorigin="8485,-16" coordsize="24,0" path="m8485,-16r24,e" filled="f" strokecolor="#eee" strokeweight=".34pt">
              <v:path arrowok="t"/>
            </v:shape>
            <v:shape id="_x0000_s1116" style="position:absolute;left:8485;top:-2;width:24;height:0" coordorigin="8485,-2" coordsize="24,0" path="m8485,-2r24,e" filled="f" strokecolor="#eee" strokeweight=".82pt">
              <v:path arrowok="t"/>
            </v:shape>
            <v:shape id="_x0000_s1115" style="position:absolute;left:8509;top:-16;width:1959;height:0" coordorigin="8509,-16" coordsize="1959,0" path="m8509,-16r1959,e" filled="f" strokecolor="#eee" strokeweight=".34pt">
              <v:path arrowok="t"/>
            </v:shape>
            <v:shape id="_x0000_s1114" style="position:absolute;left:8509;top:-2;width:1959;height:0" coordorigin="8509,-2" coordsize="1959,0" path="m8509,-2r1959,e" filled="f" strokecolor="#eee" strokeweight=".82pt">
              <v:path arrowok="t"/>
            </v:shape>
            <v:shape id="_x0000_s1113" style="position:absolute;left:8509;top:8;width:1959;height:0" coordorigin="8509,8" coordsize="1959,0" path="m8509,8r1959,e" filled="f" strokecolor="#62afff" strokeweight=".34pt">
              <v:path arrowok="t"/>
            </v:shape>
            <v:shape id="_x0000_s1112" style="position:absolute;left:10468;top:-16;width:24;height:0" coordorigin="10468,-16" coordsize="24,0" path="m10468,-16r24,e" filled="f" strokecolor="#eee" strokeweight=".34pt">
              <v:path arrowok="t"/>
            </v:shape>
            <v:shape id="_x0000_s1111" style="position:absolute;left:10468;top:-2;width:5;height:0" coordorigin="10468,-2" coordsize="5,0" path="m10468,-2r5,e" filled="f" strokecolor="#eee" strokeweight=".82pt">
              <v:path arrowok="t"/>
            </v:shape>
            <v:shape id="_x0000_s1110" style="position:absolute;left:1762;top:296;width:2396;height:0" coordorigin="1762,296" coordsize="2396,0" path="m1762,296r2396,e" filled="f" strokecolor="#9f9f9f" strokeweight=".34pt">
              <v:path arrowok="t"/>
            </v:shape>
            <v:shape id="_x0000_s1109" style="position:absolute;left:1762;top:306;width:2396;height:0" coordorigin="1762,306" coordsize="2396,0" path="m1762,306r2396,e" filled="f" strokecolor="#9f9f9f" strokeweight=".34pt">
              <v:path arrowok="t"/>
            </v:shape>
            <v:shape id="_x0000_s1108" style="position:absolute;left:4173;top:296;width:2310;height:0" coordorigin="4173,296" coordsize="2310,0" path="m4173,296r2309,e" filled="f" strokecolor="#9f9f9f" strokeweight=".34pt">
              <v:path arrowok="t"/>
            </v:shape>
            <v:shape id="_x0000_s1107" style="position:absolute;left:4173;top:306;width:2310;height:0" coordorigin="4173,306" coordsize="2310,0" path="m4173,306r2309,e" filled="f" strokecolor="#9f9f9f" strokeweight=".34pt">
              <v:path arrowok="t"/>
            </v:shape>
            <v:shape id="_x0000_s1106" style="position:absolute;left:6497;top:296;width:1988;height:0" coordorigin="6497,296" coordsize="1988,0" path="m6497,296r1988,e" filled="f" strokecolor="#9f9f9f" strokeweight=".34pt">
              <v:path arrowok="t"/>
            </v:shape>
            <v:shape id="_x0000_s1105" style="position:absolute;left:6497;top:306;width:1988;height:0" coordorigin="6497,306" coordsize="1988,0" path="m6497,306r1988,e" filled="f" strokecolor="#9f9f9f" strokeweight=".34pt">
              <v:path arrowok="t"/>
            </v:shape>
            <v:shape id="_x0000_s1104" style="position:absolute;left:8499;top:296;width:1968;height:0" coordorigin="8499,296" coordsize="1968,0" path="m8499,296r1969,e" filled="f" strokecolor="#9f9f9f" strokeweight=".34pt">
              <v:path arrowok="t"/>
            </v:shape>
            <v:shape id="_x0000_s1103" style="position:absolute;left:8499;top:306;width:1968;height:0" coordorigin="8499,306" coordsize="1968,0" path="m8499,306r1969,e" filled="f" strokecolor="#9f9f9f" strokeweight=".34pt">
              <v:path arrowok="t"/>
            </v:shape>
            <v:shape id="_x0000_s1102" style="position:absolute;left:1755;top:-28;width:0;height:610" coordorigin="1755,-28" coordsize="0,610" path="m1755,-28r,610e" filled="f" strokecolor="#eee" strokeweight="1.2pt">
              <v:path arrowok="t"/>
            </v:shape>
            <v:shape id="_x0000_s1101" style="position:absolute;left:1740;top:-7;width:0;height:588" coordorigin="1740,-7" coordsize="0,588" path="m1740,-7r,589e" filled="f" strokecolor="#eee" strokeweight=".34pt">
              <v:path arrowok="t"/>
            </v:shape>
            <v:shape id="_x0000_s1100" style="position:absolute;left:1738;top:594;width:2420;height:0" coordorigin="1738,594" coordsize="2420,0" path="m1738,594r2420,e" filled="f" strokecolor="#9f9f9f" strokeweight=".34pt">
              <v:path arrowok="t"/>
            </v:shape>
            <v:shape id="_x0000_s1099" style="position:absolute;left:1738;top:584;width:2420;height:0" coordorigin="1738,584" coordsize="2420,0" path="m1738,584r2420,e" filled="f" strokecolor="#9f9f9f" strokeweight=".34pt">
              <v:path arrowok="t"/>
            </v:shape>
            <v:shape id="_x0000_s1098" style="position:absolute;left:4165;top:5;width:0;height:596" coordorigin="4165,5" coordsize="0,596" path="m4165,5r,596e" filled="f" strokecolor="#9f9f9f" strokeweight=".72pt">
              <v:path arrowok="t"/>
            </v:shape>
            <v:shape id="_x0000_s1097" style="position:absolute;left:4161;top:5;width:0;height:576" coordorigin="4161,5" coordsize="0,576" path="m4161,5r,577e" filled="f" strokecolor="#9f9f9f" strokeweight=".34pt">
              <v:path arrowok="t"/>
            </v:shape>
            <v:shape id="_x0000_s1096" style="position:absolute;left:4173;top:594;width:2310;height:0" coordorigin="4173,594" coordsize="2310,0" path="m4173,594r2309,e" filled="f" strokecolor="#9f9f9f" strokeweight=".34pt">
              <v:path arrowok="t"/>
            </v:shape>
            <v:shape id="_x0000_s1095" style="position:absolute;left:4173;top:584;width:2310;height:0" coordorigin="4173,584" coordsize="2310,0" path="m4173,584r2309,e" filled="f" strokecolor="#9f9f9f" strokeweight=".34pt">
              <v:path arrowok="t"/>
            </v:shape>
            <v:shape id="_x0000_s1094" style="position:absolute;left:6490;top:5;width:0;height:596" coordorigin="6490,5" coordsize="0,596" path="m6490,5r,596e" filled="f" strokecolor="#9f9f9f" strokeweight=".72pt">
              <v:path arrowok="t"/>
            </v:shape>
            <v:shape id="_x0000_s1093" style="position:absolute;left:6485;top:5;width:0;height:576" coordorigin="6485,5" coordsize="0,576" path="m6485,5r,577e" filled="f" strokecolor="#9f9f9f" strokeweight=".34pt">
              <v:path arrowok="t"/>
            </v:shape>
            <v:shape id="_x0000_s1092" style="position:absolute;left:6497;top:594;width:1988;height:0" coordorigin="6497,594" coordsize="1988,0" path="m6497,594r1988,e" filled="f" strokecolor="#9f9f9f" strokeweight=".34pt">
              <v:path arrowok="t"/>
            </v:shape>
            <v:shape id="_x0000_s1091" style="position:absolute;left:6497;top:584;width:1988;height:0" coordorigin="6497,584" coordsize="1988,0" path="m6497,584r1988,e" filled="f" strokecolor="#9f9f9f" strokeweight=".34pt">
              <v:path arrowok="t"/>
            </v:shape>
            <v:shape id="_x0000_s1090" style="position:absolute;left:8492;top:5;width:0;height:596" coordorigin="8492,5" coordsize="0,596" path="m8492,5r,596e" filled="f" strokecolor="#9f9f9f" strokeweight=".72pt">
              <v:path arrowok="t"/>
            </v:shape>
            <v:shape id="_x0000_s1089" style="position:absolute;left:8487;top:5;width:0;height:576" coordorigin="8487,5" coordsize="0,576" path="m8487,5r,577e" filled="f" strokecolor="#9f9f9f" strokeweight=".34pt">
              <v:path arrowok="t"/>
            </v:shape>
            <v:shape id="_x0000_s1088" style="position:absolute;left:8499;top:594;width:1968;height:0" coordorigin="8499,594" coordsize="1968,0" path="m8499,594r1969,e" filled="f" strokecolor="#9f9f9f" strokeweight=".34pt">
              <v:path arrowok="t"/>
            </v:shape>
            <v:shape id="_x0000_s1087" style="position:absolute;left:8499;top:584;width:1968;height:0" coordorigin="8499,584" coordsize="1968,0" path="m8499,584r1969,e" filled="f" strokecolor="#9f9f9f" strokeweight=".34pt">
              <v:path arrowok="t"/>
            </v:shape>
            <v:shape id="_x0000_s1086" style="position:absolute;left:10480;top:-11;width:0;height:617" coordorigin="10480,-11" coordsize="0,617" path="m10480,-11r,617e" filled="f" strokecolor="#9f9f9f" strokeweight="1.2pt">
              <v:path arrowok="t"/>
            </v:shape>
            <v:shape id="_x0000_s1085" style="position:absolute;left:10470;top:-2;width:0;height:584" coordorigin="10470,-2" coordsize="0,584" path="m10470,-2r,584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>Name                                      Datatype                               Is PK                              Is FK</w:t>
      </w:r>
    </w:p>
    <w:p w:rsidR="00B70292" w:rsidRDefault="00CC7AC7">
      <w:pPr>
        <w:spacing w:before="53" w:line="220" w:lineRule="exact"/>
        <w:ind w:left="100"/>
      </w:pPr>
      <w:r>
        <w:rPr>
          <w:position w:val="-1"/>
        </w:rPr>
        <w:t>Username</w:t>
      </w:r>
      <w:r w:rsidR="001D4C10">
        <w:rPr>
          <w:position w:val="-1"/>
        </w:rPr>
        <w:t xml:space="preserve">                               </w:t>
      </w:r>
      <w:r w:rsidR="00FF0551">
        <w:rPr>
          <w:position w:val="-1"/>
        </w:rPr>
        <w:t xml:space="preserve"> </w:t>
      </w:r>
      <w:r w:rsidR="0067240F">
        <w:t>varchar(8)</w:t>
      </w:r>
      <w:r w:rsidR="001D4C10">
        <w:rPr>
          <w:position w:val="-1"/>
        </w:rPr>
        <w:t xml:space="preserve">                               Yes                                  Yes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1" w:line="260" w:lineRule="exact"/>
        <w:rPr>
          <w:sz w:val="26"/>
          <w:szCs w:val="26"/>
        </w:rPr>
      </w:pPr>
    </w:p>
    <w:p w:rsidR="00B70292" w:rsidRDefault="001D4C10">
      <w:pPr>
        <w:spacing w:before="22"/>
        <w:ind w:left="696"/>
        <w:rPr>
          <w:sz w:val="28"/>
          <w:szCs w:val="28"/>
        </w:rPr>
      </w:pPr>
      <w:r>
        <w:rPr>
          <w:b/>
          <w:w w:val="99"/>
          <w:sz w:val="28"/>
          <w:szCs w:val="28"/>
        </w:rPr>
        <w:t>ADMIN: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100"/>
        <w:rPr>
          <w:sz w:val="24"/>
          <w:szCs w:val="24"/>
        </w:rPr>
      </w:pPr>
      <w:r>
        <w:rPr>
          <w:sz w:val="24"/>
          <w:szCs w:val="24"/>
        </w:rPr>
        <w:t>Admin je takođe specijalna vrsta korisnika koja se uveliko razlikuje po svojim mogućnostima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menjanja podataka iz baze.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7" w:line="260" w:lineRule="exact"/>
        <w:rPr>
          <w:sz w:val="26"/>
          <w:szCs w:val="26"/>
        </w:rPr>
      </w:pPr>
    </w:p>
    <w:p w:rsidR="00B70292" w:rsidRDefault="00374C57">
      <w:pPr>
        <w:spacing w:before="35"/>
        <w:ind w:left="100"/>
      </w:pPr>
      <w:r>
        <w:pict>
          <v:group id="_x0000_s1026" style="position:absolute;left:0;text-align:left;margin-left:85.1pt;margin-top:-2.45pt;width:441.3pt;height:33.4pt;z-index:-1179;mso-position-horizontal-relative:page" coordorigin="1702,-49" coordsize="8826,668">
            <v:shape id="_x0000_s1083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082" style="position:absolute;left:1762;top:11;width:2396;height:254" coordorigin="1762,11" coordsize="2396,254" path="m1762,265r2396,l4158,11r-2396,l1762,265xe" fillcolor="#62afff" stroked="f">
              <v:path arrowok="t"/>
            </v:shape>
            <v:shape id="_x0000_s1081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080" style="position:absolute;left:4173;top:11;width:2310;height:254" coordorigin="4173,11" coordsize="2310,254" path="m4173,265r2309,l6482,11r-2309,l4173,265xe" fillcolor="#62afff" stroked="f">
              <v:path arrowok="t"/>
            </v:shape>
            <v:shape id="_x0000_s1079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078" style="position:absolute;left:6497;top:11;width:1988;height:254" coordorigin="6497,11" coordsize="1988,254" path="m6497,265r1988,l8485,11r-1988,l6497,265xe" fillcolor="#62afff" stroked="f">
              <v:path arrowok="t"/>
            </v:shape>
            <v:shape id="_x0000_s1077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076" style="position:absolute;left:8499;top:11;width:1968;height:254" coordorigin="8499,11" coordsize="1968,254" path="m8499,265r1969,l10468,11r-1969,l8499,265xe" fillcolor="#62afff" stroked="f">
              <v:path arrowok="t"/>
            </v:shape>
            <v:shape id="_x0000_s1075" style="position:absolute;left:1762;top:-21;width:2396;height:0" coordorigin="1762,-21" coordsize="2396,0" path="m1762,-21r2396,e" filled="f" strokecolor="#eee" strokeweight=".34pt">
              <v:path arrowok="t"/>
            </v:shape>
            <v:shape id="_x0000_s1074" style="position:absolute;left:1762;top:-6;width:2396;height:0" coordorigin="1762,-6" coordsize="2396,0" path="m1762,-6r2396,e" filled="f" strokecolor="#eee" strokeweight=".82pt">
              <v:path arrowok="t"/>
            </v:shape>
            <v:shape id="_x0000_s1073" style="position:absolute;left:1762;top:3;width:2396;height:0" coordorigin="1762,3" coordsize="2396,0" path="m1762,3r2396,e" filled="f" strokecolor="#62afff" strokeweight=".34pt">
              <v:path arrowok="t"/>
            </v:shape>
            <v:shape id="_x0000_s1072" style="position:absolute;left:4173;top:3;width:10;height:0" coordorigin="4173,3" coordsize="10,0" path="m4173,3r9,e" filled="f" strokecolor="#62afff" strokeweight=".34pt">
              <v:path arrowok="t"/>
            </v:shape>
            <v:shape id="_x0000_s1071" style="position:absolute;left:4158;top:-21;width:24;height:0" coordorigin="4158,-21" coordsize="24,0" path="m4158,-21r24,e" filled="f" strokecolor="#eee" strokeweight=".34pt">
              <v:path arrowok="t"/>
            </v:shape>
            <v:shape id="_x0000_s1070" style="position:absolute;left:4158;top:-6;width:24;height:0" coordorigin="4158,-6" coordsize="24,0" path="m4158,-6r24,e" filled="f" strokecolor="#eee" strokeweight=".82pt">
              <v:path arrowok="t"/>
            </v:shape>
            <v:shape id="_x0000_s1069" style="position:absolute;left:4182;top:-21;width:2300;height:0" coordorigin="4182,-21" coordsize="2300,0" path="m4182,-21r2300,e" filled="f" strokecolor="#eee" strokeweight=".34pt">
              <v:path arrowok="t"/>
            </v:shape>
            <v:shape id="_x0000_s1068" style="position:absolute;left:4182;top:-6;width:2300;height:0" coordorigin="4182,-6" coordsize="2300,0" path="m4182,-6r2300,e" filled="f" strokecolor="#eee" strokeweight=".82pt">
              <v:path arrowok="t"/>
            </v:shape>
            <v:shape id="_x0000_s1067" style="position:absolute;left:4182;top:3;width:2300;height:0" coordorigin="4182,3" coordsize="2300,0" path="m4182,3r2300,e" filled="f" strokecolor="#62afff" strokeweight=".34pt">
              <v:path arrowok="t"/>
            </v:shape>
            <v:shape id="_x0000_s1066" style="position:absolute;left:6497;top:3;width:10;height:0" coordorigin="6497,3" coordsize="10,0" path="m6497,3r9,e" filled="f" strokecolor="#62afff" strokeweight=".34pt">
              <v:path arrowok="t"/>
            </v:shape>
            <v:shape id="_x0000_s1065" style="position:absolute;left:6482;top:-21;width:24;height:0" coordorigin="6482,-21" coordsize="24,0" path="m6482,-21r24,e" filled="f" strokecolor="#eee" strokeweight=".34pt">
              <v:path arrowok="t"/>
            </v:shape>
            <v:shape id="_x0000_s1064" style="position:absolute;left:6482;top:-6;width:24;height:0" coordorigin="6482,-6" coordsize="24,0" path="m6482,-6r24,e" filled="f" strokecolor="#eee" strokeweight=".82pt">
              <v:path arrowok="t"/>
            </v:shape>
            <v:shape id="_x0000_s1063" style="position:absolute;left:6506;top:-21;width:1979;height:0" coordorigin="6506,-21" coordsize="1979,0" path="m6506,-21r1979,e" filled="f" strokecolor="#eee" strokeweight=".34pt">
              <v:path arrowok="t"/>
            </v:shape>
            <v:shape id="_x0000_s1062" style="position:absolute;left:6506;top:-6;width:1979;height:0" coordorigin="6506,-6" coordsize="1979,0" path="m6506,-6r1979,e" filled="f" strokecolor="#eee" strokeweight=".82pt">
              <v:path arrowok="t"/>
            </v:shape>
            <v:shape id="_x0000_s1061" style="position:absolute;left:6506;top:3;width:1979;height:0" coordorigin="6506,3" coordsize="1979,0" path="m6506,3r1979,e" filled="f" strokecolor="#62afff" strokeweight=".34pt">
              <v:path arrowok="t"/>
            </v:shape>
            <v:shape id="_x0000_s1060" style="position:absolute;left:8499;top:3;width:10;height:0" coordorigin="8499,3" coordsize="10,0" path="m8499,3r10,e" filled="f" strokecolor="#62afff" strokeweight=".34pt">
              <v:path arrowok="t"/>
            </v:shape>
            <v:shape id="_x0000_s1059" style="position:absolute;left:8485;top:-21;width:24;height:0" coordorigin="8485,-21" coordsize="24,0" path="m8485,-21r24,e" filled="f" strokecolor="#eee" strokeweight=".34pt">
              <v:path arrowok="t"/>
            </v:shape>
            <v:shape id="_x0000_s1058" style="position:absolute;left:8485;top:-6;width:24;height:0" coordorigin="8485,-6" coordsize="24,0" path="m8485,-6r24,e" filled="f" strokecolor="#eee" strokeweight=".82pt">
              <v:path arrowok="t"/>
            </v:shape>
            <v:shape id="_x0000_s1057" style="position:absolute;left:8509;top:-21;width:1959;height:0" coordorigin="8509,-21" coordsize="1959,0" path="m8509,-21r1959,e" filled="f" strokecolor="#eee" strokeweight=".34pt">
              <v:path arrowok="t"/>
            </v:shape>
            <v:shape id="_x0000_s1056" style="position:absolute;left:8509;top:-6;width:1959;height:0" coordorigin="8509,-6" coordsize="1959,0" path="m8509,-6r1959,e" filled="f" strokecolor="#eee" strokeweight=".82pt">
              <v:path arrowok="t"/>
            </v:shape>
            <v:shape id="_x0000_s1055" style="position:absolute;left:8509;top:3;width:1959;height:0" coordorigin="8509,3" coordsize="1959,0" path="m8509,3r1959,e" filled="f" strokecolor="#62afff" strokeweight=".34pt">
              <v:path arrowok="t"/>
            </v:shape>
            <v:shape id="_x0000_s1054" style="position:absolute;left:10468;top:-21;width:24;height:0" coordorigin="10468,-21" coordsize="24,0" path="m10468,-21r24,e" filled="f" strokecolor="#eee" strokeweight=".34pt">
              <v:path arrowok="t"/>
            </v:shape>
            <v:shape id="_x0000_s1053" style="position:absolute;left:10468;top:-6;width:5;height:0" coordorigin="10468,-6" coordsize="5,0" path="m10468,-6r5,e" filled="f" strokecolor="#eee" strokeweight=".82pt">
              <v:path arrowok="t"/>
            </v:shape>
            <v:shape id="_x0000_s1052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051" style="position:absolute;left:1762;top:301;width:2396;height:0" coordorigin="1762,301" coordsize="2396,0" path="m1762,301r2396,e" filled="f" strokecolor="#9f9f9f" strokeweight=".12mm">
              <v:path arrowok="t"/>
            </v:shape>
            <v:shape id="_x0000_s1050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049" style="position:absolute;left:4173;top:301;width:2310;height:0" coordorigin="4173,301" coordsize="2310,0" path="m4173,301r2309,e" filled="f" strokecolor="#9f9f9f" strokeweight=".12mm">
              <v:path arrowok="t"/>
            </v:shape>
            <v:shape id="_x0000_s1048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047" style="position:absolute;left:6497;top:301;width:1988;height:0" coordorigin="6497,301" coordsize="1988,0" path="m6497,301r1988,e" filled="f" strokecolor="#9f9f9f" strokeweight=".12mm">
              <v:path arrowok="t"/>
            </v:shape>
            <v:shape id="_x0000_s1046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045" style="position:absolute;left:8499;top:301;width:1968;height:0" coordorigin="8499,301" coordsize="1968,0" path="m8499,301r1969,e" filled="f" strokecolor="#9f9f9f" strokeweight=".12mm">
              <v:path arrowok="t"/>
            </v:shape>
            <v:shape id="_x0000_s1044" style="position:absolute;left:1755;top:-33;width:0;height:615" coordorigin="1755,-33" coordsize="0,615" path="m1755,-33r,615e" filled="f" strokecolor="#eee" strokeweight="1.2pt">
              <v:path arrowok="t"/>
            </v:shape>
            <v:shape id="_x0000_s1043" style="position:absolute;left:1740;top:-11;width:0;height:593" coordorigin="1740,-11" coordsize="0,593" path="m1740,-11r,593e" filled="f" strokecolor="#eee" strokeweight=".34pt">
              <v:path arrowok="t"/>
            </v:shape>
            <v:shape id="_x0000_s1042" style="position:absolute;left:1738;top:594;width:2420;height:0" coordorigin="1738,594" coordsize="2420,0" path="m1738,594r2420,e" filled="f" strokecolor="#9f9f9f" strokeweight=".12mm">
              <v:path arrowok="t"/>
            </v:shape>
            <v:shape id="_x0000_s1041" style="position:absolute;left:1738;top:585;width:2420;height:0" coordorigin="1738,585" coordsize="2420,0" path="m1738,585r2420,e" filled="f" strokecolor="#9f9f9f" strokeweight=".34pt">
              <v:path arrowok="t"/>
            </v:shape>
            <v:shape id="_x0000_s1040" style="position:absolute;left:4165;top:1;width:0;height:600" coordorigin="4165,1" coordsize="0,600" path="m4165,1r,600e" filled="f" strokecolor="#9f9f9f" strokeweight=".72pt">
              <v:path arrowok="t"/>
            </v:shape>
            <v:shape id="_x0000_s1039" style="position:absolute;left:4161;top:1;width:0;height:581" coordorigin="4161,1" coordsize="0,581" path="m4161,1r,581e" filled="f" strokecolor="#9f9f9f" strokeweight=".34pt">
              <v:path arrowok="t"/>
            </v:shape>
            <v:shape id="_x0000_s1038" style="position:absolute;left:4173;top:594;width:2310;height:0" coordorigin="4173,594" coordsize="2310,0" path="m4173,594r2309,e" filled="f" strokecolor="#9f9f9f" strokeweight=".12mm">
              <v:path arrowok="t"/>
            </v:shape>
            <v:shape id="_x0000_s1037" style="position:absolute;left:4173;top:585;width:2310;height:0" coordorigin="4173,585" coordsize="2310,0" path="m4173,585r2309,e" filled="f" strokecolor="#9f9f9f" strokeweight=".34pt">
              <v:path arrowok="t"/>
            </v:shape>
            <v:shape id="_x0000_s1036" style="position:absolute;left:6490;top:1;width:0;height:600" coordorigin="6490,1" coordsize="0,600" path="m6490,1r,600e" filled="f" strokecolor="#9f9f9f" strokeweight=".72pt">
              <v:path arrowok="t"/>
            </v:shape>
            <v:shape id="_x0000_s1035" style="position:absolute;left:6485;top:1;width:0;height:581" coordorigin="6485,1" coordsize="0,581" path="m6485,1r,581e" filled="f" strokecolor="#9f9f9f" strokeweight=".34pt">
              <v:path arrowok="t"/>
            </v:shape>
            <v:shape id="_x0000_s1034" style="position:absolute;left:6497;top:594;width:1988;height:0" coordorigin="6497,594" coordsize="1988,0" path="m6497,594r1988,e" filled="f" strokecolor="#9f9f9f" strokeweight=".12mm">
              <v:path arrowok="t"/>
            </v:shape>
            <v:shape id="_x0000_s1033" style="position:absolute;left:6497;top:585;width:1988;height:0" coordorigin="6497,585" coordsize="1988,0" path="m6497,585r1988,e" filled="f" strokecolor="#9f9f9f" strokeweight=".34pt">
              <v:path arrowok="t"/>
            </v:shape>
            <v:shape id="_x0000_s1032" style="position:absolute;left:8492;top:1;width:0;height:600" coordorigin="8492,1" coordsize="0,600" path="m8492,1r,600e" filled="f" strokecolor="#9f9f9f" strokeweight=".72pt">
              <v:path arrowok="t"/>
            </v:shape>
            <v:shape id="_x0000_s1031" style="position:absolute;left:8487;top:1;width:0;height:581" coordorigin="8487,1" coordsize="0,581" path="m8487,1r,581e" filled="f" strokecolor="#9f9f9f" strokeweight=".34pt">
              <v:path arrowok="t"/>
            </v:shape>
            <v:shape id="_x0000_s1030" style="position:absolute;left:8499;top:594;width:1968;height:0" coordorigin="8499,594" coordsize="1968,0" path="m8499,594r1969,e" filled="f" strokecolor="#9f9f9f" strokeweight=".12mm">
              <v:path arrowok="t"/>
            </v:shape>
            <v:shape id="_x0000_s1029" style="position:absolute;left:8499;top:585;width:1968;height:0" coordorigin="8499,585" coordsize="1968,0" path="m8499,585r1969,e" filled="f" strokecolor="#9f9f9f" strokeweight=".34pt">
              <v:path arrowok="t"/>
            </v:shape>
            <v:shape id="_x0000_s1028" style="position:absolute;left:10480;top:-16;width:0;height:622" coordorigin="10480,-16" coordsize="0,622" path="m10480,-16r,622e" filled="f" strokecolor="#9f9f9f" strokeweight="1.2pt">
              <v:path arrowok="t"/>
            </v:shape>
            <v:shape id="_x0000_s1027" style="position:absolute;left:10470;top:-6;width:0;height:588" coordorigin="10470,-6" coordsize="0,588" path="m10470,-6r,588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>Name                                      Datatype                               Is PK                              Is FK</w:t>
      </w:r>
    </w:p>
    <w:p w:rsidR="00B70292" w:rsidRDefault="00CC7AC7">
      <w:pPr>
        <w:spacing w:before="49"/>
        <w:ind w:left="100"/>
      </w:pPr>
      <w:r>
        <w:t>Username</w:t>
      </w:r>
      <w:r w:rsidR="001D4C10">
        <w:t xml:space="preserve">                               </w:t>
      </w:r>
      <w:r w:rsidR="00FF0551">
        <w:t xml:space="preserve"> </w:t>
      </w:r>
      <w:r w:rsidR="0067240F">
        <w:t>varchar(8)</w:t>
      </w:r>
      <w:r w:rsidR="001D4C10">
        <w:t xml:space="preserve">                              Yes                                  Yes</w:t>
      </w:r>
    </w:p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sectPr w:rsidR="00CF089C" w:rsidRPr="00CF089C">
      <w:footerReference w:type="default" r:id="rId17"/>
      <w:pgSz w:w="12240" w:h="15840"/>
      <w:pgMar w:top="740" w:right="1120" w:bottom="280" w:left="1700" w:header="558" w:footer="7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C57" w:rsidRDefault="00374C57">
      <w:r>
        <w:separator/>
      </w:r>
    </w:p>
  </w:endnote>
  <w:endnote w:type="continuationSeparator" w:id="0">
    <w:p w:rsidR="00374C57" w:rsidRDefault="0037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92" w:rsidRDefault="00374C5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02pt;margin-top:743.65pt;width:8pt;height:14pt;z-index:-251669504;mso-position-horizontal-relative:page;mso-position-vertical-relative:page" filled="f" stroked="f">
          <v:textbox style="mso-next-textbox:#_x0000_s2075" inset="0,0,0,0">
            <w:txbxContent>
              <w:p w:rsidR="00B70292" w:rsidRDefault="001D4C10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89pt;margin-top:744.7pt;width:173.45pt;height:12.1pt;z-index:-251668480;mso-position-horizontal-relative:page;mso-position-vertical-relative:page" filled="f" stroked="f">
          <v:textbox style="mso-next-textbox:#_x0000_s2074" inset="0,0,0,0">
            <w:txbxContent>
              <w:p w:rsidR="00B70292" w:rsidRDefault="00CF089C">
                <w:pPr>
                  <w:spacing w:line="220" w:lineRule="exact"/>
                  <w:ind w:left="20" w:right="-30"/>
                </w:pPr>
                <w:r>
                  <w:t>Cinemaniac</w:t>
                </w:r>
                <w:r w:rsidR="001D4C10">
                  <w:t xml:space="preserve"> - Specifikacija baze podataka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73.65pt;margin-top:744.7pt;width:49.6pt;height:12.1pt;z-index:-251667456;mso-position-horizontal-relative:page;mso-position-vertical-relative:page" filled="f" stroked="f">
          <v:textbox style="mso-next-textbox:#_x0000_s2073" inset="0,0,0,0">
            <w:txbxContent>
              <w:p w:rsidR="00B70292" w:rsidRDefault="001D4C10">
                <w:pPr>
                  <w:spacing w:line="220" w:lineRule="exact"/>
                  <w:ind w:left="20" w:right="-30"/>
                </w:pPr>
                <w:r>
                  <w:t>1</w:t>
                </w:r>
                <w:r w:rsidR="00CF089C">
                  <w:t>7</w:t>
                </w:r>
                <w:r>
                  <w:t>.0</w:t>
                </w:r>
                <w:r w:rsidR="00CF089C">
                  <w:t>5</w:t>
                </w:r>
                <w:r>
                  <w:t>.201</w:t>
                </w:r>
                <w:r w:rsidR="00CF089C">
                  <w:t>9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302pt;margin-top:743.65pt;width:8pt;height:1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Cinemaniac - Specifikacija baze 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27" type="#_x0000_t202" style="position:absolute;margin-left:89pt;margin-top:744.7pt;width:173.45pt;height:12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UOtAIAALI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Cinemaniac - Specifikacija baze 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28" type="#_x0000_t202" style="position:absolute;margin-left:473.65pt;margin-top:744.7pt;width:49.6pt;height:12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margin-left:302pt;margin-top:743.65pt;width:8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Cinemaniac - Specifikacija baze 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30" type="#_x0000_t202" style="position:absolute;margin-left:89pt;margin-top:744.7pt;width:173.45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h/tA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Cinemaniac - Specifikacija baze 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1" type="#_x0000_t202" style="position:absolute;margin-left:473.65pt;margin-top:744.7pt;width:49.6pt;height:1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vcsgIAALE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2" type="#_x0000_t202" style="position:absolute;margin-left:302pt;margin-top:743.65pt;width:8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Cinemaniac - Specifikacija baze 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3" type="#_x0000_t202" style="position:absolute;margin-left:89pt;margin-top:744.7pt;width:173.45pt;height:1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WC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Cinemaniac - Specifikacija baze 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34" type="#_x0000_t202" style="position:absolute;margin-left:473.65pt;margin-top:744.7pt;width:49.6pt;height:12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vFjtAIAALI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5" type="#_x0000_t202" style="position:absolute;margin-left:302pt;margin-top:743.65pt;width:8pt;height:1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Cinemaniac - Specifikacija baze 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6" type="#_x0000_t202" style="position:absolute;margin-left:89pt;margin-top:744.7pt;width:173.45pt;height:12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uYtA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Cinemaniac - Specifikacija baze 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37" type="#_x0000_t202" style="position:absolute;margin-left:473.65pt;margin-top:744.7pt;width:49.6pt;height:12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8" type="#_x0000_t202" style="position:absolute;margin-left:302pt;margin-top:743.65pt;width:8pt;height:1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+CsQIAALI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Cinemaniac - Specifikacija baze 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39" type="#_x0000_t202" style="position:absolute;margin-left:89pt;margin-top:744.7pt;width:173.45pt;height:12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b6tQIAALM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Cinemaniac - Specifikacija baze 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0" type="#_x0000_t202" style="position:absolute;margin-left:473.65pt;margin-top:744.7pt;width:49.6pt;height:12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Lasw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1" type="#_x0000_t202" style="position:absolute;margin-left:302pt;margin-top:743.65pt;width:8pt;height:14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Cinemaniac - Specifikacija baze 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42" type="#_x0000_t202" style="position:absolute;margin-left:89pt;margin-top:744.7pt;width:173.45pt;height:12.1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bAswIAALM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Cinemaniac - Specifikacija baze 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43" type="#_x0000_t202" style="position:absolute;margin-left:473.65pt;margin-top:744.7pt;width:49.6pt;height:12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92" w:rsidRDefault="00374C5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2pt;margin-top:743.65pt;width:8pt;height:14pt;z-index:-251666432;mso-position-horizontal-relative:page;mso-position-vertical-relative:page" filled="f" stroked="f">
          <v:textbox inset="0,0,0,0">
            <w:txbxContent>
              <w:p w:rsidR="00B70292" w:rsidRDefault="001D4C10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9pt;margin-top:744.7pt;width:173.45pt;height:12.1pt;z-index:-251665408;mso-position-horizontal-relative:page;mso-position-vertical-relative:page" filled="f" stroked="f">
          <v:textbox inset="0,0,0,0">
            <w:txbxContent>
              <w:p w:rsidR="00B70292" w:rsidRDefault="00770588">
                <w:pPr>
                  <w:spacing w:line="220" w:lineRule="exact"/>
                  <w:ind w:left="20" w:right="-30"/>
                </w:pPr>
                <w:r>
                  <w:t>Cinemaniac</w:t>
                </w:r>
                <w:r w:rsidR="001D4C10">
                  <w:t xml:space="preserve"> - Specifikacija baze podataka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3.65pt;margin-top:744.7pt;width:49.6pt;height:12.1pt;z-index:-251664384;mso-position-horizontal-relative:page;mso-position-vertical-relative:page" filled="f" stroked="f">
          <v:textbox inset="0,0,0,0">
            <w:txbxContent>
              <w:p w:rsidR="00B70292" w:rsidRDefault="001D4C10">
                <w:pPr>
                  <w:spacing w:line="220" w:lineRule="exact"/>
                  <w:ind w:left="20" w:right="-30"/>
                </w:pPr>
                <w:r>
                  <w:t>1</w:t>
                </w:r>
                <w:r w:rsidR="00770588">
                  <w:t>7.05.2019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C57" w:rsidRDefault="00374C57">
      <w:r>
        <w:separator/>
      </w:r>
    </w:p>
  </w:footnote>
  <w:footnote w:type="continuationSeparator" w:id="0">
    <w:p w:rsidR="00374C57" w:rsidRDefault="00374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92" w:rsidRDefault="00374C5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8.65pt;margin-top:36.75pt;width:149.1pt;height:12.65pt;z-index:-251670528;mso-position-horizontal-relative:page;mso-position-vertical-relative:page" filled="f" stroked="f">
          <v:textbox style="mso-next-textbox:#_x0000_s2076" inset="0,0,0,0">
            <w:txbxContent>
              <w:p w:rsidR="00B70292" w:rsidRDefault="001D4C10">
                <w:pPr>
                  <w:spacing w:line="220" w:lineRule="exact"/>
                  <w:ind w:left="20" w:right="-30"/>
                </w:pPr>
                <w:r>
                  <w:rPr>
                    <w:b/>
                  </w:rPr>
                  <w:t xml:space="preserve">SI3PSI - Tim </w:t>
                </w:r>
                <w:r w:rsidR="00CF089C">
                  <w:rPr>
                    <w:b/>
                  </w:rPr>
                  <w:t>Milovi Puleni</w:t>
                </w:r>
              </w:p>
            </w:txbxContent>
          </v:textbox>
          <w10:wrap anchorx="page" anchory="page"/>
        </v:shape>
      </w:pict>
    </w:r>
    <w:r>
      <w:pict>
        <v:group id="_x0000_s2077" style="position:absolute;margin-left:88.6pt;margin-top:50.9pt;width:434.95pt;height:0;z-index:-251671552;mso-position-horizontal-relative:page;mso-position-vertical-relative:page" coordorigin="1772,1018" coordsize="8699,0">
          <v:shape id="_x0000_s2078" style="position:absolute;left:1772;top:1018;width:8699;height:0" coordorigin="1772,1018" coordsize="8699,0" path="m1772,1018r8699,e" filled="f" strokeweight="6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D3C"/>
    <w:multiLevelType w:val="multilevel"/>
    <w:tmpl w:val="EC947F5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92"/>
    <w:rsid w:val="001D4C10"/>
    <w:rsid w:val="00207C68"/>
    <w:rsid w:val="00374C57"/>
    <w:rsid w:val="00377934"/>
    <w:rsid w:val="00397C7F"/>
    <w:rsid w:val="00486074"/>
    <w:rsid w:val="00490F29"/>
    <w:rsid w:val="00554ABF"/>
    <w:rsid w:val="0067240F"/>
    <w:rsid w:val="00770588"/>
    <w:rsid w:val="00A15393"/>
    <w:rsid w:val="00A32A22"/>
    <w:rsid w:val="00B70292"/>
    <w:rsid w:val="00C62027"/>
    <w:rsid w:val="00CC7AC7"/>
    <w:rsid w:val="00CE6BF4"/>
    <w:rsid w:val="00CF089C"/>
    <w:rsid w:val="00EB29F7"/>
    <w:rsid w:val="00F753D9"/>
    <w:rsid w:val="00FA65E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38"/>
    <o:shapelayout v:ext="edit">
      <o:idmap v:ext="edit" data="1,3"/>
    </o:shapelayout>
  </w:shapeDefaults>
  <w:decimalSymbol w:val="."/>
  <w:listSeparator w:val=","/>
  <w15:docId w15:val="{D9D0BFD5-64C5-4773-9DE3-82CF274D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79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934"/>
  </w:style>
  <w:style w:type="paragraph" w:styleId="Footer">
    <w:name w:val="footer"/>
    <w:basedOn w:val="Normal"/>
    <w:link w:val="FooterChar"/>
    <w:uiPriority w:val="99"/>
    <w:unhideWhenUsed/>
    <w:rsid w:val="003779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934"/>
  </w:style>
  <w:style w:type="table" w:styleId="TableGrid">
    <w:name w:val="Table Grid"/>
    <w:basedOn w:val="TableNormal"/>
    <w:uiPriority w:val="59"/>
    <w:rsid w:val="00207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4982-740B-459B-A468-513A3CA3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 Ogrizovic</cp:lastModifiedBy>
  <cp:revision>17</cp:revision>
  <dcterms:created xsi:type="dcterms:W3CDTF">2019-05-17T21:23:00Z</dcterms:created>
  <dcterms:modified xsi:type="dcterms:W3CDTF">2019-06-21T23:08:00Z</dcterms:modified>
</cp:coreProperties>
</file>