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92" w:rsidRDefault="00B70292" w:rsidP="00486074">
      <w:pPr>
        <w:spacing w:line="200" w:lineRule="exact"/>
        <w:jc w:val="center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6" w:line="240" w:lineRule="exact"/>
        <w:rPr>
          <w:sz w:val="24"/>
          <w:szCs w:val="24"/>
        </w:rPr>
      </w:pPr>
    </w:p>
    <w:p w:rsidR="00B70292" w:rsidRDefault="001D4C10">
      <w:pPr>
        <w:spacing w:line="620" w:lineRule="exact"/>
        <w:ind w:left="102"/>
        <w:rPr>
          <w:sz w:val="45"/>
          <w:szCs w:val="45"/>
        </w:rPr>
      </w:pPr>
      <w:r>
        <w:rPr>
          <w:b/>
          <w:position w:val="-1"/>
          <w:sz w:val="56"/>
          <w:szCs w:val="56"/>
        </w:rPr>
        <w:t>P</w:t>
      </w:r>
      <w:r>
        <w:rPr>
          <w:b/>
          <w:position w:val="-1"/>
          <w:sz w:val="45"/>
          <w:szCs w:val="45"/>
        </w:rPr>
        <w:t>RINCIPI SOFTVERSKOG INŽENJERSTVA</w:t>
      </w:r>
    </w:p>
    <w:p w:rsidR="00B70292" w:rsidRDefault="001D4C10">
      <w:pPr>
        <w:spacing w:line="640" w:lineRule="exact"/>
        <w:ind w:left="2369" w:right="2659"/>
        <w:jc w:val="center"/>
        <w:rPr>
          <w:sz w:val="56"/>
          <w:szCs w:val="56"/>
        </w:rPr>
      </w:pPr>
      <w:r>
        <w:rPr>
          <w:b/>
          <w:position w:val="-1"/>
          <w:sz w:val="56"/>
          <w:szCs w:val="56"/>
        </w:rPr>
        <w:t>T</w:t>
      </w:r>
      <w:r>
        <w:rPr>
          <w:b/>
          <w:position w:val="-1"/>
          <w:sz w:val="45"/>
          <w:szCs w:val="45"/>
        </w:rPr>
        <w:t xml:space="preserve">IM </w:t>
      </w:r>
      <w:proofErr w:type="spellStart"/>
      <w:r>
        <w:rPr>
          <w:b/>
          <w:color w:val="FF0000"/>
          <w:position w:val="-1"/>
          <w:sz w:val="56"/>
          <w:szCs w:val="56"/>
        </w:rPr>
        <w:t>Milovi</w:t>
      </w:r>
      <w:proofErr w:type="spellEnd"/>
      <w:r>
        <w:rPr>
          <w:b/>
          <w:color w:val="FF0000"/>
          <w:position w:val="-1"/>
          <w:sz w:val="56"/>
          <w:szCs w:val="56"/>
        </w:rPr>
        <w:t xml:space="preserve"> </w:t>
      </w:r>
      <w:proofErr w:type="spellStart"/>
      <w:r>
        <w:rPr>
          <w:b/>
          <w:color w:val="FF0000"/>
          <w:position w:val="-1"/>
          <w:sz w:val="56"/>
          <w:szCs w:val="56"/>
        </w:rPr>
        <w:t>Puleni</w:t>
      </w:r>
      <w:proofErr w:type="spellEnd"/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ind w:left="507" w:right="812"/>
        <w:jc w:val="center"/>
        <w:rPr>
          <w:sz w:val="48"/>
          <w:szCs w:val="48"/>
        </w:rPr>
      </w:pPr>
      <w:r>
        <w:rPr>
          <w:b/>
          <w:sz w:val="48"/>
          <w:szCs w:val="48"/>
        </w:rPr>
        <w:t>SPECIFIKACIJA BAZE PODATAKA</w:t>
      </w:r>
    </w:p>
    <w:p w:rsidR="00B70292" w:rsidRDefault="001D4C10">
      <w:pPr>
        <w:ind w:left="1909" w:right="2201"/>
        <w:jc w:val="center"/>
        <w:rPr>
          <w:b/>
          <w:color w:val="FF0000"/>
          <w:sz w:val="48"/>
          <w:szCs w:val="48"/>
        </w:rPr>
      </w:pPr>
      <w:r>
        <w:rPr>
          <w:b/>
          <w:w w:val="99"/>
          <w:sz w:val="38"/>
          <w:szCs w:val="38"/>
        </w:rPr>
        <w:t>ZA</w:t>
      </w:r>
      <w:r>
        <w:rPr>
          <w:b/>
          <w:sz w:val="38"/>
          <w:szCs w:val="38"/>
        </w:rPr>
        <w:t xml:space="preserve"> </w:t>
      </w:r>
      <w:r>
        <w:rPr>
          <w:b/>
          <w:w w:val="99"/>
          <w:sz w:val="38"/>
          <w:szCs w:val="38"/>
        </w:rPr>
        <w:t>PROJEKAT</w:t>
      </w:r>
      <w:r>
        <w:rPr>
          <w:b/>
          <w:sz w:val="38"/>
          <w:szCs w:val="38"/>
        </w:rPr>
        <w:t xml:space="preserve"> </w:t>
      </w:r>
      <w:proofErr w:type="spellStart"/>
      <w:r>
        <w:rPr>
          <w:b/>
          <w:color w:val="FF0000"/>
          <w:sz w:val="48"/>
          <w:szCs w:val="48"/>
        </w:rPr>
        <w:t>Cinemaniac</w:t>
      </w:r>
      <w:proofErr w:type="spellEnd"/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</w:pPr>
    </w:p>
    <w:p w:rsidR="00486074" w:rsidRDefault="00486074" w:rsidP="00486074">
      <w:pPr>
        <w:rPr>
          <w:b/>
          <w:color w:val="FF0000"/>
          <w:sz w:val="48"/>
          <w:szCs w:val="48"/>
        </w:rPr>
      </w:pPr>
    </w:p>
    <w:p w:rsidR="00486074" w:rsidRPr="00486074" w:rsidRDefault="00486074" w:rsidP="00486074">
      <w:pPr>
        <w:rPr>
          <w:sz w:val="48"/>
          <w:szCs w:val="48"/>
        </w:rPr>
        <w:sectPr w:rsidR="00486074" w:rsidRPr="00486074">
          <w:headerReference w:type="default" r:id="rId8"/>
          <w:footerReference w:type="default" r:id="rId9"/>
          <w:pgSz w:w="12240" w:h="15840"/>
          <w:pgMar w:top="740" w:right="1240" w:bottom="280" w:left="1540" w:header="558" w:footer="747" w:gutter="0"/>
          <w:cols w:space="720"/>
        </w:sectPr>
      </w:pPr>
    </w:p>
    <w:p w:rsidR="00B70292" w:rsidRDefault="00B70292">
      <w:pPr>
        <w:spacing w:before="9" w:line="140" w:lineRule="exact"/>
        <w:rPr>
          <w:sz w:val="14"/>
          <w:szCs w:val="14"/>
        </w:rPr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spacing w:before="29"/>
        <w:ind w:left="3807" w:right="3799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Verzija</w:t>
      </w:r>
      <w:proofErr w:type="spellEnd"/>
      <w:r>
        <w:rPr>
          <w:b/>
          <w:sz w:val="24"/>
          <w:szCs w:val="24"/>
        </w:rPr>
        <w:t xml:space="preserve"> V 1.</w:t>
      </w:r>
      <w:r w:rsidR="00CE6BF4">
        <w:rPr>
          <w:b/>
          <w:sz w:val="24"/>
          <w:szCs w:val="24"/>
        </w:rPr>
        <w:t>1</w:t>
      </w:r>
    </w:p>
    <w:p w:rsidR="00B70292" w:rsidRDefault="001D4C10">
      <w:pPr>
        <w:spacing w:before="2"/>
        <w:ind w:left="3327" w:right="332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Datum: </w:t>
      </w:r>
      <w:r w:rsidR="00CE6BF4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 xml:space="preserve">. </w:t>
      </w:r>
      <w:proofErr w:type="spellStart"/>
      <w:proofErr w:type="gramStart"/>
      <w:r w:rsidR="00CE6BF4">
        <w:rPr>
          <w:b/>
          <w:sz w:val="24"/>
          <w:szCs w:val="24"/>
        </w:rPr>
        <w:t>maj</w:t>
      </w:r>
      <w:proofErr w:type="spellEnd"/>
      <w:proofErr w:type="gramEnd"/>
      <w:r>
        <w:rPr>
          <w:b/>
          <w:sz w:val="24"/>
          <w:szCs w:val="24"/>
        </w:rPr>
        <w:t xml:space="preserve"> 201</w:t>
      </w:r>
      <w:r w:rsidR="00CE6BF4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</w:t>
      </w:r>
    </w:p>
    <w:p w:rsidR="00B70292" w:rsidRDefault="00B70292">
      <w:pPr>
        <w:spacing w:before="6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3555" w:right="3553"/>
        <w:jc w:val="center"/>
        <w:rPr>
          <w:sz w:val="28"/>
          <w:szCs w:val="28"/>
        </w:rPr>
      </w:pPr>
      <w:proofErr w:type="spellStart"/>
      <w:r>
        <w:rPr>
          <w:b/>
          <w:w w:val="99"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revizija</w:t>
      </w:r>
      <w:proofErr w:type="spellEnd"/>
    </w:p>
    <w:p w:rsidR="00B70292" w:rsidRDefault="00B70292">
      <w:pPr>
        <w:spacing w:before="11" w:line="280" w:lineRule="exact"/>
        <w:rPr>
          <w:sz w:val="28"/>
          <w:szCs w:val="28"/>
        </w:rPr>
      </w:pPr>
    </w:p>
    <w:p w:rsidR="00207C68" w:rsidRPr="00377934" w:rsidRDefault="00770588" w:rsidP="00770588">
      <w:pPr>
        <w:tabs>
          <w:tab w:val="left" w:pos="6105"/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07C68" w:rsidTr="00207C68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>
              <w:rPr>
                <w:b/>
                <w:sz w:val="24"/>
                <w:szCs w:val="24"/>
              </w:rPr>
              <w:t>Revizija</w:t>
            </w:r>
            <w:proofErr w:type="spellEnd"/>
            <w:r>
              <w:rPr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proofErr w:type="spellStart"/>
            <w:r>
              <w:rPr>
                <w:b/>
                <w:sz w:val="24"/>
                <w:szCs w:val="24"/>
              </w:rPr>
              <w:t>Autor</w:t>
            </w:r>
            <w:proofErr w:type="spellEnd"/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b/>
                <w:sz w:val="24"/>
                <w:szCs w:val="24"/>
              </w:rPr>
              <w:t>Opis</w:t>
            </w:r>
            <w:proofErr w:type="spellEnd"/>
          </w:p>
        </w:tc>
      </w:tr>
      <w:tr w:rsidR="00207C68" w:rsidTr="00207C68">
        <w:tc>
          <w:tcPr>
            <w:tcW w:w="2257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  <w:r>
              <w:rPr>
                <w:sz w:val="24"/>
                <w:szCs w:val="24"/>
              </w:rPr>
              <w:t xml:space="preserve"> 1.0</w:t>
            </w:r>
          </w:p>
        </w:tc>
        <w:tc>
          <w:tcPr>
            <w:tcW w:w="2257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19.4.2019.          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Filip </w:t>
            </w:r>
            <w:proofErr w:type="spellStart"/>
            <w:r>
              <w:rPr>
                <w:sz w:val="24"/>
                <w:szCs w:val="24"/>
              </w:rPr>
              <w:t>Janković</w:t>
            </w:r>
            <w:proofErr w:type="spellEnd"/>
          </w:p>
        </w:tc>
        <w:tc>
          <w:tcPr>
            <w:tcW w:w="2258" w:type="dxa"/>
            <w:tcBorders>
              <w:top w:val="single" w:sz="12" w:space="0" w:color="auto"/>
            </w:tcBorders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</w:p>
        </w:tc>
      </w:tr>
      <w:tr w:rsidR="00207C68" w:rsidTr="00207C68">
        <w:tc>
          <w:tcPr>
            <w:tcW w:w="2257" w:type="dxa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Verzija</w:t>
            </w:r>
            <w:proofErr w:type="spellEnd"/>
            <w:r>
              <w:rPr>
                <w:sz w:val="24"/>
                <w:szCs w:val="24"/>
              </w:rPr>
              <w:t xml:space="preserve"> 1.1</w:t>
            </w:r>
          </w:p>
        </w:tc>
        <w:tc>
          <w:tcPr>
            <w:tcW w:w="2257" w:type="dxa"/>
          </w:tcPr>
          <w:p w:rsidR="00207C68" w:rsidRDefault="00207C68" w:rsidP="00207C6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.2019.          </w:t>
            </w:r>
          </w:p>
        </w:tc>
        <w:tc>
          <w:tcPr>
            <w:tcW w:w="2258" w:type="dxa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Milutin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Dobri</w:t>
            </w:r>
            <w:proofErr w:type="spellEnd"/>
            <w:r>
              <w:rPr>
                <w:sz w:val="24"/>
                <w:szCs w:val="24"/>
                <w:lang w:val="sr-Latn-ME"/>
              </w:rPr>
              <w:t xml:space="preserve">čič    </w:t>
            </w:r>
          </w:p>
        </w:tc>
        <w:tc>
          <w:tcPr>
            <w:tcW w:w="2258" w:type="dxa"/>
          </w:tcPr>
          <w:p w:rsidR="00207C68" w:rsidRDefault="00207C68" w:rsidP="00770588">
            <w:pPr>
              <w:tabs>
                <w:tab w:val="left" w:pos="6105"/>
                <w:tab w:val="left" w:pos="64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Izmenjeno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tabele</w:t>
            </w:r>
            <w:proofErr w:type="spellEnd"/>
            <w:r>
              <w:rPr>
                <w:sz w:val="24"/>
                <w:szCs w:val="24"/>
              </w:rPr>
              <w:t xml:space="preserve"> Insert u </w:t>
            </w:r>
            <w:proofErr w:type="spellStart"/>
            <w:r>
              <w:rPr>
                <w:sz w:val="24"/>
                <w:szCs w:val="24"/>
              </w:rPr>
              <w:t>Scena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promenjen</w:t>
            </w:r>
            <w:proofErr w:type="spellEnd"/>
            <w:r>
              <w:rPr>
                <w:sz w:val="24"/>
                <w:szCs w:val="24"/>
              </w:rPr>
              <w:t xml:space="preserve"> PK od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entiteta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izvedenih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njega</w:t>
            </w:r>
            <w:proofErr w:type="spellEnd"/>
            <w:r>
              <w:rPr>
                <w:sz w:val="24"/>
                <w:szCs w:val="24"/>
              </w:rPr>
              <w:t xml:space="preserve">) da </w:t>
            </w:r>
            <w:proofErr w:type="spellStart"/>
            <w:r>
              <w:rPr>
                <w:sz w:val="24"/>
                <w:szCs w:val="24"/>
              </w:rPr>
              <w:t>bude</w:t>
            </w:r>
            <w:proofErr w:type="spellEnd"/>
            <w:r>
              <w:rPr>
                <w:sz w:val="24"/>
                <w:szCs w:val="24"/>
              </w:rPr>
              <w:t xml:space="preserve"> username </w:t>
            </w:r>
          </w:p>
        </w:tc>
      </w:tr>
    </w:tbl>
    <w:p w:rsidR="00377934" w:rsidRPr="00377934" w:rsidRDefault="00377934" w:rsidP="00770588">
      <w:pPr>
        <w:tabs>
          <w:tab w:val="left" w:pos="6105"/>
          <w:tab w:val="left" w:pos="6480"/>
        </w:tabs>
        <w:rPr>
          <w:sz w:val="24"/>
          <w:szCs w:val="24"/>
        </w:rPr>
      </w:pPr>
    </w:p>
    <w:p w:rsidR="00377934" w:rsidRPr="00377934" w:rsidRDefault="00377934" w:rsidP="00377934">
      <w:pPr>
        <w:rPr>
          <w:sz w:val="24"/>
          <w:szCs w:val="24"/>
        </w:rPr>
      </w:pPr>
    </w:p>
    <w:p w:rsidR="00377934" w:rsidRPr="00377934" w:rsidRDefault="00377934" w:rsidP="00377934">
      <w:pPr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B70292" w:rsidRDefault="00377934" w:rsidP="00377934">
      <w:pPr>
        <w:tabs>
          <w:tab w:val="left" w:pos="79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  <w:rPr>
          <w:sz w:val="24"/>
          <w:szCs w:val="24"/>
        </w:rPr>
      </w:pPr>
    </w:p>
    <w:p w:rsidR="00377934" w:rsidRDefault="00377934" w:rsidP="00377934">
      <w:pPr>
        <w:tabs>
          <w:tab w:val="left" w:pos="7995"/>
        </w:tabs>
      </w:pPr>
    </w:p>
    <w:p w:rsidR="00377934" w:rsidRPr="00377934" w:rsidRDefault="00377934" w:rsidP="00377934"/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spacing w:before="20"/>
        <w:ind w:left="3945" w:right="3936"/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Sadržaj</w:t>
      </w:r>
      <w:proofErr w:type="spellEnd"/>
    </w:p>
    <w:p w:rsidR="00B70292" w:rsidRDefault="00B70292">
      <w:pPr>
        <w:spacing w:line="120" w:lineRule="exact"/>
        <w:rPr>
          <w:sz w:val="12"/>
          <w:szCs w:val="12"/>
        </w:rPr>
      </w:pPr>
    </w:p>
    <w:p w:rsidR="00B70292" w:rsidRPr="00486074" w:rsidRDefault="001D4C10">
      <w:pPr>
        <w:ind w:left="162" w:right="221"/>
        <w:jc w:val="center"/>
        <w:rPr>
          <w:b/>
          <w:sz w:val="24"/>
          <w:szCs w:val="24"/>
        </w:rPr>
      </w:pPr>
      <w:r w:rsidRPr="00486074">
        <w:rPr>
          <w:b/>
          <w:i/>
          <w:w w:val="95"/>
          <w:sz w:val="24"/>
          <w:szCs w:val="24"/>
        </w:rPr>
        <w:t>1.</w:t>
      </w:r>
      <w:r w:rsidRPr="00486074">
        <w:rPr>
          <w:b/>
          <w:i/>
          <w:sz w:val="24"/>
          <w:szCs w:val="24"/>
        </w:rPr>
        <w:t xml:space="preserve">     </w:t>
      </w:r>
      <w:proofErr w:type="spellStart"/>
      <w:r w:rsidRPr="00486074">
        <w:rPr>
          <w:b/>
          <w:i/>
          <w:sz w:val="24"/>
          <w:szCs w:val="24"/>
        </w:rPr>
        <w:t>Uvod</w:t>
      </w:r>
      <w:proofErr w:type="spellEnd"/>
      <w:r w:rsidRPr="00486074">
        <w:rPr>
          <w:b/>
          <w:i/>
          <w:sz w:val="24"/>
          <w:szCs w:val="24"/>
          <w:u w:val="thick" w:color="000000"/>
        </w:rPr>
        <w:t xml:space="preserve">                                                                                                                            </w:t>
      </w:r>
      <w:r w:rsidRPr="00486074">
        <w:rPr>
          <w:b/>
          <w:i/>
          <w:sz w:val="24"/>
          <w:szCs w:val="24"/>
        </w:rPr>
        <w:t>4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301"/>
        <w:rPr>
          <w:b/>
          <w:sz w:val="22"/>
          <w:szCs w:val="22"/>
        </w:rPr>
      </w:pPr>
      <w:proofErr w:type="spellStart"/>
      <w:r w:rsidRPr="00486074">
        <w:rPr>
          <w:b/>
          <w:sz w:val="22"/>
          <w:szCs w:val="22"/>
        </w:rPr>
        <w:t>Namena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</w:t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</w:r>
      <w:r w:rsidR="00770588">
        <w:rPr>
          <w:b/>
          <w:sz w:val="22"/>
          <w:szCs w:val="22"/>
          <w:u w:val="thick" w:color="000000"/>
        </w:rPr>
        <w:tab/>
        <w:t xml:space="preserve">   </w:t>
      </w:r>
      <w:r w:rsidRPr="00486074">
        <w:rPr>
          <w:b/>
          <w:sz w:val="22"/>
          <w:szCs w:val="22"/>
          <w:u w:val="thick" w:color="000000"/>
        </w:rPr>
        <w:t xml:space="preserve">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proofErr w:type="spellStart"/>
      <w:r w:rsidRPr="00486074">
        <w:rPr>
          <w:b/>
          <w:sz w:val="22"/>
          <w:szCs w:val="22"/>
        </w:rPr>
        <w:t>Ciljne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grupe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proofErr w:type="spellStart"/>
      <w:r w:rsidRPr="00486074">
        <w:rPr>
          <w:b/>
          <w:sz w:val="22"/>
          <w:szCs w:val="22"/>
        </w:rPr>
        <w:t>Organizacija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dokumenta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proofErr w:type="spellStart"/>
      <w:r w:rsidRPr="00486074">
        <w:rPr>
          <w:b/>
          <w:sz w:val="22"/>
          <w:szCs w:val="22"/>
        </w:rPr>
        <w:t>Rečnik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pojmova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i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skraćenica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proofErr w:type="spellStart"/>
      <w:r w:rsidRPr="00486074">
        <w:rPr>
          <w:b/>
          <w:sz w:val="22"/>
          <w:szCs w:val="22"/>
        </w:rPr>
        <w:t>Otvorena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pitanja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4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162" w:right="221"/>
        <w:jc w:val="center"/>
        <w:rPr>
          <w:b/>
          <w:sz w:val="24"/>
          <w:szCs w:val="24"/>
        </w:rPr>
      </w:pPr>
      <w:r w:rsidRPr="00486074">
        <w:rPr>
          <w:b/>
          <w:i/>
          <w:w w:val="95"/>
          <w:sz w:val="24"/>
          <w:szCs w:val="24"/>
        </w:rPr>
        <w:t>2.</w:t>
      </w:r>
      <w:r w:rsidRPr="00486074">
        <w:rPr>
          <w:b/>
          <w:i/>
          <w:sz w:val="24"/>
          <w:szCs w:val="24"/>
        </w:rPr>
        <w:t xml:space="preserve">   Model </w:t>
      </w:r>
      <w:proofErr w:type="spellStart"/>
      <w:r w:rsidRPr="00486074">
        <w:rPr>
          <w:b/>
          <w:i/>
          <w:sz w:val="24"/>
          <w:szCs w:val="24"/>
        </w:rPr>
        <w:t>podataka</w:t>
      </w:r>
      <w:proofErr w:type="spellEnd"/>
      <w:r w:rsidRPr="00486074">
        <w:rPr>
          <w:b/>
          <w:i/>
          <w:sz w:val="24"/>
          <w:szCs w:val="24"/>
          <w:u w:val="thick" w:color="000000"/>
        </w:rPr>
        <w:t xml:space="preserve">                                                                                                            </w:t>
      </w:r>
      <w:r w:rsidRPr="00486074">
        <w:rPr>
          <w:b/>
          <w:i/>
          <w:sz w:val="24"/>
          <w:szCs w:val="24"/>
        </w:rPr>
        <w:t>5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 xml:space="preserve">ER </w:t>
      </w:r>
      <w:proofErr w:type="spellStart"/>
      <w:r w:rsidRPr="00486074">
        <w:rPr>
          <w:b/>
          <w:sz w:val="22"/>
          <w:szCs w:val="22"/>
        </w:rPr>
        <w:t>notacija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5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 xml:space="preserve">IE </w:t>
      </w:r>
      <w:proofErr w:type="spellStart"/>
      <w:r w:rsidRPr="00486074">
        <w:rPr>
          <w:b/>
          <w:sz w:val="22"/>
          <w:szCs w:val="22"/>
        </w:rPr>
        <w:t>notacija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5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proofErr w:type="spellStart"/>
      <w:r w:rsidRPr="00486074">
        <w:rPr>
          <w:b/>
          <w:sz w:val="22"/>
          <w:szCs w:val="22"/>
        </w:rPr>
        <w:t>Šema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relacione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baze</w:t>
      </w:r>
      <w:proofErr w:type="spellEnd"/>
      <w:r w:rsidRPr="00486074">
        <w:rPr>
          <w:b/>
          <w:sz w:val="22"/>
          <w:szCs w:val="22"/>
        </w:rPr>
        <w:t xml:space="preserve"> </w:t>
      </w:r>
      <w:proofErr w:type="spellStart"/>
      <w:r w:rsidRPr="00486074">
        <w:rPr>
          <w:b/>
          <w:sz w:val="22"/>
          <w:szCs w:val="22"/>
        </w:rPr>
        <w:t>podataka</w:t>
      </w:r>
      <w:proofErr w:type="spellEnd"/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</w:t>
      </w:r>
      <w:r w:rsidRPr="00486074">
        <w:rPr>
          <w:b/>
          <w:sz w:val="22"/>
          <w:szCs w:val="22"/>
        </w:rPr>
        <w:t>5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162" w:right="221"/>
        <w:jc w:val="center"/>
        <w:rPr>
          <w:b/>
          <w:sz w:val="24"/>
          <w:szCs w:val="24"/>
        </w:rPr>
      </w:pPr>
      <w:r w:rsidRPr="00486074">
        <w:rPr>
          <w:b/>
          <w:i/>
          <w:w w:val="95"/>
          <w:sz w:val="24"/>
          <w:szCs w:val="24"/>
        </w:rPr>
        <w:t>3.</w:t>
      </w:r>
      <w:r w:rsidRPr="00486074">
        <w:rPr>
          <w:b/>
          <w:i/>
          <w:sz w:val="24"/>
          <w:szCs w:val="24"/>
        </w:rPr>
        <w:t xml:space="preserve"> </w:t>
      </w:r>
      <w:proofErr w:type="spellStart"/>
      <w:r w:rsidRPr="00486074">
        <w:rPr>
          <w:b/>
          <w:i/>
          <w:sz w:val="24"/>
          <w:szCs w:val="24"/>
        </w:rPr>
        <w:t>Tabele</w:t>
      </w:r>
      <w:proofErr w:type="spellEnd"/>
      <w:r w:rsidRPr="00486074">
        <w:rPr>
          <w:b/>
          <w:i/>
          <w:sz w:val="24"/>
          <w:szCs w:val="24"/>
          <w:u w:val="thick" w:color="000000"/>
        </w:rPr>
        <w:t xml:space="preserve">                                                                                                                              </w:t>
      </w:r>
      <w:r w:rsidRPr="00486074">
        <w:rPr>
          <w:b/>
          <w:i/>
          <w:sz w:val="24"/>
          <w:szCs w:val="24"/>
        </w:rPr>
        <w:t>6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PITANJE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6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ODGOVOR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6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NETAČAN_ODGOVOR_NA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</w:t>
      </w:r>
      <w:r w:rsidRPr="00486074">
        <w:rPr>
          <w:b/>
          <w:sz w:val="22"/>
          <w:szCs w:val="22"/>
        </w:rPr>
        <w:t>6</w:t>
      </w:r>
    </w:p>
    <w:p w:rsidR="00B70292" w:rsidRPr="00486074" w:rsidRDefault="00B70292">
      <w:pPr>
        <w:spacing w:before="2" w:line="120" w:lineRule="exact"/>
        <w:rPr>
          <w:b/>
          <w:sz w:val="12"/>
          <w:szCs w:val="12"/>
        </w:rPr>
      </w:pPr>
    </w:p>
    <w:p w:rsidR="00B70292" w:rsidRPr="00486074" w:rsidRDefault="001D4C10">
      <w:pPr>
        <w:ind w:left="265" w:right="169"/>
        <w:jc w:val="center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BILO_U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7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486074" w:rsidP="00486074">
      <w:pPr>
        <w:spacing w:line="240" w:lineRule="exact"/>
        <w:ind w:left="265" w:right="169" w:firstLine="36"/>
        <w:rPr>
          <w:b/>
          <w:sz w:val="22"/>
          <w:szCs w:val="22"/>
        </w:rPr>
      </w:pPr>
      <w:r w:rsidRPr="00486074">
        <w:rPr>
          <w:b/>
          <w:position w:val="-1"/>
          <w:sz w:val="22"/>
          <w:szCs w:val="22"/>
        </w:rPr>
        <w:t>SCENA</w:t>
      </w:r>
      <w:r w:rsidR="001D4C10" w:rsidRPr="00486074">
        <w:rPr>
          <w:b/>
          <w:position w:val="-1"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 </w:t>
      </w:r>
      <w:r w:rsidR="001D4C10" w:rsidRPr="00486074">
        <w:rPr>
          <w:b/>
          <w:position w:val="-1"/>
          <w:sz w:val="22"/>
          <w:szCs w:val="22"/>
        </w:rPr>
        <w:t>7</w:t>
      </w:r>
    </w:p>
    <w:p w:rsidR="00B70292" w:rsidRPr="00486074" w:rsidRDefault="00B70292">
      <w:pPr>
        <w:spacing w:before="6" w:line="120" w:lineRule="exact"/>
        <w:rPr>
          <w:b/>
          <w:sz w:val="12"/>
          <w:szCs w:val="12"/>
        </w:rPr>
      </w:pPr>
    </w:p>
    <w:p w:rsidR="00B70292" w:rsidRPr="00486074" w:rsidRDefault="00F753D9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33" style="position:absolute;left:0;text-align:left;margin-left:126.15pt;margin-top:11.4pt;width:390.6pt;height:1.25pt;z-index:-1795;mso-position-horizontal-relative:page" coordorigin="2523,228" coordsize="7812,25">
            <v:shape id="_x0000_s3335" style="position:absolute;left:2751;top:239;width:7572;height:0" coordorigin="2751,239" coordsize="7572,0" path="m2751,239r7573,e" filled="f" strokeweight="1.06pt">
              <v:path arrowok="t"/>
            </v:shape>
            <v:shape id="_x0000_s3334" style="position:absolute;left:2530;top:246;width:221;height:0" coordorigin="2530,246" coordsize="221,0" path="m2530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FILM                                                                                                                                               7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F753D9">
      <w:pPr>
        <w:spacing w:line="240" w:lineRule="exact"/>
        <w:ind w:left="301"/>
        <w:rPr>
          <w:b/>
          <w:sz w:val="22"/>
          <w:szCs w:val="22"/>
        </w:rPr>
      </w:pPr>
      <w:r>
        <w:rPr>
          <w:b/>
        </w:rPr>
        <w:pict>
          <v:group id="_x0000_s3330" style="position:absolute;left:0;text-align:left;margin-left:129.7pt;margin-top:11.4pt;width:387pt;height:1.25pt;z-index:-1794;mso-position-horizontal-relative:page" coordorigin="2594,228" coordsize="7740,25">
            <v:shape id="_x0000_s3332" style="position:absolute;left:2819;top:239;width:7505;height:0" coordorigin="2819,239" coordsize="7505,0" path="m2819,239r7505,e" filled="f" strokeweight="1.06pt">
              <v:path arrowok="t"/>
            </v:shape>
            <v:shape id="_x0000_s3331" style="position:absolute;left:2601;top:246;width:221;height:0" coordorigin="2601,246" coordsize="221,0" path="m2601,246r22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position w:val="-1"/>
          <w:sz w:val="22"/>
          <w:szCs w:val="22"/>
        </w:rPr>
        <w:t>CITAT                                                                                                                                            7</w:t>
      </w:r>
    </w:p>
    <w:p w:rsidR="00B70292" w:rsidRPr="00486074" w:rsidRDefault="00B70292">
      <w:pPr>
        <w:spacing w:before="1" w:line="120" w:lineRule="exact"/>
        <w:rPr>
          <w:b/>
          <w:sz w:val="13"/>
          <w:szCs w:val="13"/>
        </w:rPr>
      </w:pPr>
    </w:p>
    <w:p w:rsidR="00B70292" w:rsidRPr="00486074" w:rsidRDefault="001D4C10">
      <w:pPr>
        <w:ind w:left="301"/>
        <w:rPr>
          <w:b/>
          <w:sz w:val="22"/>
          <w:szCs w:val="22"/>
        </w:rPr>
      </w:pPr>
      <w:r w:rsidRPr="00486074">
        <w:rPr>
          <w:b/>
          <w:sz w:val="22"/>
          <w:szCs w:val="22"/>
        </w:rPr>
        <w:t>TRIVIA_</w:t>
      </w:r>
      <w:r w:rsidRPr="00486074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</w:t>
      </w:r>
      <w:r w:rsidRPr="00486074">
        <w:rPr>
          <w:b/>
          <w:sz w:val="22"/>
          <w:szCs w:val="22"/>
        </w:rPr>
        <w:t>7</w:t>
      </w:r>
    </w:p>
    <w:p w:rsidR="00B70292" w:rsidRPr="00486074" w:rsidRDefault="00B70292">
      <w:pPr>
        <w:spacing w:before="7" w:line="100" w:lineRule="exact"/>
        <w:rPr>
          <w:b/>
          <w:sz w:val="11"/>
          <w:szCs w:val="11"/>
        </w:rPr>
      </w:pPr>
    </w:p>
    <w:p w:rsidR="00B70292" w:rsidRPr="00486074" w:rsidRDefault="001D4C10">
      <w:pPr>
        <w:spacing w:line="240" w:lineRule="exact"/>
        <w:ind w:left="301"/>
        <w:rPr>
          <w:b/>
          <w:sz w:val="22"/>
          <w:szCs w:val="22"/>
        </w:rPr>
      </w:pPr>
      <w:r w:rsidRPr="00486074">
        <w:rPr>
          <w:b/>
          <w:position w:val="-1"/>
          <w:sz w:val="22"/>
          <w:szCs w:val="22"/>
        </w:rPr>
        <w:t>PARTIJA</w:t>
      </w:r>
      <w:r w:rsidRPr="00486074">
        <w:rPr>
          <w:b/>
          <w:position w:val="-1"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</w:t>
      </w:r>
      <w:r w:rsidRPr="00486074">
        <w:rPr>
          <w:b/>
          <w:position w:val="-1"/>
          <w:sz w:val="22"/>
          <w:szCs w:val="22"/>
        </w:rPr>
        <w:t>8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F753D9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27" style="position:absolute;left:0;text-align:left;margin-left:135pt;margin-top:11.4pt;width:381.7pt;height:1.25pt;z-index:-1793;mso-position-horizontal-relative:page" coordorigin="2700,228" coordsize="7634,25">
            <v:shape id="_x0000_s3329" style="position:absolute;left:2924;top:239;width:7400;height:0" coordorigin="2924,239" coordsize="7400,0" path="m2924,239r7400,e" filled="f" strokeweight="1.06pt">
              <v:path arrowok="t"/>
            </v:shape>
            <v:shape id="_x0000_s3328" style="position:absolute;left:2707;top:246;width:221;height:0" coordorigin="2707,246" coordsize="221,0" path="m2707,246r22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IGRAO                                                                                                                                            8</w:t>
      </w:r>
    </w:p>
    <w:p w:rsidR="00B70292" w:rsidRPr="00486074" w:rsidRDefault="00B70292">
      <w:pPr>
        <w:spacing w:before="6" w:line="120" w:lineRule="exact"/>
        <w:rPr>
          <w:b/>
          <w:sz w:val="12"/>
          <w:szCs w:val="12"/>
        </w:rPr>
      </w:pPr>
    </w:p>
    <w:p w:rsidR="00B70292" w:rsidRPr="00486074" w:rsidRDefault="00F753D9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24" style="position:absolute;left:0;text-align:left;margin-left:125.4pt;margin-top:11.4pt;width:391.3pt;height:1.25pt;z-index:-1792;mso-position-horizontal-relative:page" coordorigin="2508,228" coordsize="7826,25">
            <v:shape id="_x0000_s3326" style="position:absolute;left:2737;top:239;width:7587;height:0" coordorigin="2737,239" coordsize="7587,0" path="m2737,239r7587,e" filled="f" strokeweight="1.06pt">
              <v:path arrowok="t"/>
            </v:shape>
            <v:shape id="_x0000_s3325" style="position:absolute;left:2515;top:246;width:221;height:0" coordorigin="2515,246" coordsize="221,0" path="m2515,246r22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GOST                                                                                                                                              8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F753D9">
      <w:pPr>
        <w:spacing w:line="240" w:lineRule="exact"/>
        <w:ind w:left="301"/>
        <w:rPr>
          <w:b/>
          <w:sz w:val="22"/>
          <w:szCs w:val="22"/>
        </w:rPr>
      </w:pPr>
      <w:r>
        <w:rPr>
          <w:b/>
        </w:rPr>
        <w:pict>
          <v:group id="_x0000_s3321" style="position:absolute;left:0;text-align:left;margin-left:151.1pt;margin-top:11.4pt;width:365.65pt;height:1.25pt;z-index:-1791;mso-position-horizontal-relative:page" coordorigin="3022,228" coordsize="7313,25">
            <v:shape id="_x0000_s3323" style="position:absolute;left:3251;top:239;width:7073;height:0" coordorigin="3251,239" coordsize="7073,0" path="m3251,239r7073,e" filled="f" strokeweight="1.06pt">
              <v:path arrowok="t"/>
            </v:shape>
            <v:shape id="_x0000_s3322" style="position:absolute;left:3029;top:246;width:221;height:0" coordorigin="3029,246" coordsize="221,0" path="m3029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position w:val="-1"/>
          <w:sz w:val="22"/>
          <w:szCs w:val="22"/>
        </w:rPr>
        <w:t>KORISNIK                                                                                                                                     8</w:t>
      </w:r>
    </w:p>
    <w:p w:rsidR="00B70292" w:rsidRPr="00486074" w:rsidRDefault="00B70292">
      <w:pPr>
        <w:spacing w:before="6" w:line="120" w:lineRule="exact"/>
        <w:rPr>
          <w:b/>
          <w:sz w:val="12"/>
          <w:szCs w:val="12"/>
        </w:rPr>
      </w:pPr>
    </w:p>
    <w:p w:rsidR="00B70292" w:rsidRPr="00486074" w:rsidRDefault="001D4C10">
      <w:pPr>
        <w:spacing w:line="240" w:lineRule="exact"/>
        <w:ind w:left="301"/>
        <w:rPr>
          <w:b/>
          <w:sz w:val="22"/>
          <w:szCs w:val="22"/>
        </w:rPr>
      </w:pPr>
      <w:r w:rsidRPr="00486074">
        <w:rPr>
          <w:b/>
          <w:position w:val="-1"/>
          <w:sz w:val="22"/>
          <w:szCs w:val="22"/>
        </w:rPr>
        <w:t>IGRAČ_</w:t>
      </w:r>
      <w:r w:rsidRPr="00486074">
        <w:rPr>
          <w:b/>
          <w:position w:val="-1"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                </w:t>
      </w:r>
      <w:r w:rsidRPr="00486074">
        <w:rPr>
          <w:b/>
          <w:position w:val="-1"/>
          <w:sz w:val="22"/>
          <w:szCs w:val="22"/>
        </w:rPr>
        <w:t>9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F753D9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18" style="position:absolute;left:0;text-align:left;margin-left:113.45pt;margin-top:11.4pt;width:403.3pt;height:1.25pt;z-index:-1790;mso-position-horizontal-relative:page" coordorigin="2269,228" coordsize="8066,25">
            <v:shape id="_x0000_s3320" style="position:absolute;left:2718;top:239;width:7606;height:0" coordorigin="2718,239" coordsize="7606,0" path="m2718,239r7606,e" filled="f" strokeweight="1.06pt">
              <v:path arrowok="t"/>
            </v:shape>
            <v:shape id="_x0000_s3319" style="position:absolute;left:2276;top:246;width:442;height:0" coordorigin="2276,246" coordsize="442,0" path="m2276,246r441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VIP                                                                                                                                                  9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F753D9">
      <w:pPr>
        <w:ind w:left="301"/>
        <w:rPr>
          <w:b/>
          <w:sz w:val="22"/>
          <w:szCs w:val="22"/>
        </w:rPr>
      </w:pPr>
      <w:r>
        <w:rPr>
          <w:b/>
        </w:rPr>
        <w:pict>
          <v:group id="_x0000_s3315" style="position:absolute;left:0;text-align:left;margin-left:133.15pt;margin-top:11.4pt;width:383.6pt;height:1.25pt;z-index:-1789;mso-position-horizontal-relative:page" coordorigin="2663,228" coordsize="7672,25">
            <v:shape id="_x0000_s3317" style="position:absolute;left:2891;top:239;width:7433;height:0" coordorigin="2891,239" coordsize="7433,0" path="m2891,239r7433,e" filled="f" strokeweight="1.06pt">
              <v:path arrowok="t"/>
            </v:shape>
            <v:shape id="_x0000_s3316" style="position:absolute;left:2670;top:246;width:221;height:0" coordorigin="2670,246" coordsize="221,0" path="m2670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ADMIN                                                                                                                                           9</w:t>
      </w:r>
    </w:p>
    <w:p w:rsidR="00B70292" w:rsidRPr="00486074" w:rsidRDefault="00B70292">
      <w:pPr>
        <w:spacing w:before="1" w:line="120" w:lineRule="exact"/>
        <w:rPr>
          <w:b/>
          <w:sz w:val="12"/>
          <w:szCs w:val="12"/>
        </w:rPr>
      </w:pPr>
    </w:p>
    <w:p w:rsidR="00B70292" w:rsidRPr="00486074" w:rsidRDefault="00F753D9">
      <w:pPr>
        <w:ind w:left="301"/>
        <w:rPr>
          <w:b/>
          <w:sz w:val="22"/>
          <w:szCs w:val="22"/>
        </w:rPr>
        <w:sectPr w:rsidR="00B70292" w:rsidRPr="00486074">
          <w:footerReference w:type="default" r:id="rId10"/>
          <w:pgSz w:w="12240" w:h="15840"/>
          <w:pgMar w:top="740" w:right="1600" w:bottom="280" w:left="1600" w:header="558" w:footer="747" w:gutter="0"/>
          <w:cols w:space="720"/>
        </w:sectPr>
      </w:pPr>
      <w:r>
        <w:rPr>
          <w:b/>
        </w:rPr>
        <w:pict>
          <v:group id="_x0000_s3312" style="position:absolute;left:0;text-align:left;margin-left:168.85pt;margin-top:11.4pt;width:347.9pt;height:1.25pt;z-index:-1788;mso-position-horizontal-relative:page" coordorigin="3377,228" coordsize="6958,25">
            <v:shape id="_x0000_s3314" style="position:absolute;left:3601;top:239;width:6722;height:0" coordorigin="3601,239" coordsize="6722,0" path="m3601,239r6723,e" filled="f" strokeweight="1.06pt">
              <v:path arrowok="t"/>
            </v:shape>
            <v:shape id="_x0000_s3313" style="position:absolute;left:3384;top:246;width:221;height:0" coordorigin="3384,246" coordsize="221,0" path="m3384,246r220,e" filled="f" strokeweight=".24536mm">
              <v:path arrowok="t"/>
            </v:shape>
            <w10:wrap anchorx="page"/>
          </v:group>
        </w:pict>
      </w:r>
      <w:r w:rsidR="001D4C10" w:rsidRPr="00486074">
        <w:rPr>
          <w:b/>
          <w:sz w:val="22"/>
          <w:szCs w:val="22"/>
        </w:rPr>
        <w:t>MODERATOR                                                                                                                              9</w:t>
      </w:r>
    </w:p>
    <w:p w:rsidR="00B70292" w:rsidRDefault="00B70292">
      <w:pPr>
        <w:spacing w:before="5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  <w:sectPr w:rsidR="00B70292">
          <w:footerReference w:type="default" r:id="rId11"/>
          <w:pgSz w:w="12240" w:h="15840"/>
          <w:pgMar w:top="740" w:right="1680" w:bottom="280" w:left="1700" w:header="558" w:footer="747" w:gutter="0"/>
          <w:cols w:space="720"/>
        </w:sectPr>
      </w:pPr>
    </w:p>
    <w:p w:rsidR="00B70292" w:rsidRDefault="00F753D9">
      <w:pPr>
        <w:spacing w:before="9" w:line="180" w:lineRule="exact"/>
        <w:rPr>
          <w:sz w:val="18"/>
          <w:szCs w:val="18"/>
        </w:rPr>
      </w:pPr>
      <w:r>
        <w:pict>
          <v:group id="_x0000_s3310" style="position:absolute;margin-left:88.55pt;margin-top:53.7pt;width:434.95pt;height:0;z-index:-1786;mso-position-horizontal-relative:page;mso-position-vertical-relative:page" coordorigin="1771,966" coordsize="8699,0">
            <v:shape id="_x0000_s3311" style="position:absolute;left:1771;top:966;width:8699;height:0" coordorigin="1771,966" coordsize="8699,0" path="m1771,966r8699,e" filled="f" strokeweight="6pt">
              <v:path arrowok="t"/>
            </v:shape>
            <w10:wrap anchorx="page" anchory="page"/>
          </v:group>
        </w:pict>
      </w:r>
    </w:p>
    <w:p w:rsidR="00B70292" w:rsidRDefault="00B70292">
      <w:pPr>
        <w:spacing w:line="200" w:lineRule="exact"/>
      </w:pPr>
    </w:p>
    <w:p w:rsidR="00377934" w:rsidRDefault="00377934">
      <w:pPr>
        <w:spacing w:line="300" w:lineRule="exact"/>
        <w:ind w:left="201" w:right="-62"/>
        <w:rPr>
          <w:b/>
          <w:w w:val="99"/>
          <w:position w:val="-1"/>
          <w:sz w:val="28"/>
          <w:szCs w:val="28"/>
        </w:rPr>
      </w:pPr>
    </w:p>
    <w:p w:rsidR="00377934" w:rsidRDefault="00377934">
      <w:pPr>
        <w:spacing w:line="300" w:lineRule="exact"/>
        <w:ind w:left="201" w:right="-62"/>
        <w:rPr>
          <w:b/>
          <w:w w:val="99"/>
          <w:position w:val="-1"/>
          <w:sz w:val="28"/>
          <w:szCs w:val="28"/>
        </w:rPr>
      </w:pPr>
    </w:p>
    <w:p w:rsidR="00B70292" w:rsidRDefault="001D4C10">
      <w:pPr>
        <w:spacing w:line="300" w:lineRule="exact"/>
        <w:ind w:left="201" w:right="-62"/>
        <w:rPr>
          <w:sz w:val="28"/>
          <w:szCs w:val="28"/>
        </w:rPr>
      </w:pPr>
      <w:proofErr w:type="spellStart"/>
      <w:r>
        <w:rPr>
          <w:b/>
          <w:w w:val="99"/>
          <w:position w:val="-1"/>
          <w:sz w:val="28"/>
          <w:szCs w:val="28"/>
        </w:rPr>
        <w:t>Namena</w:t>
      </w:r>
      <w:proofErr w:type="spellEnd"/>
    </w:p>
    <w:p w:rsidR="00377934" w:rsidRDefault="001D4C10">
      <w:pPr>
        <w:spacing w:before="20"/>
      </w:pPr>
      <w:r>
        <w:br w:type="column"/>
      </w:r>
    </w:p>
    <w:p w:rsidR="00B70292" w:rsidRDefault="001D4C10">
      <w:pPr>
        <w:spacing w:before="20"/>
        <w:rPr>
          <w:b/>
          <w:sz w:val="32"/>
          <w:szCs w:val="32"/>
        </w:rPr>
      </w:pPr>
      <w:r>
        <w:rPr>
          <w:b/>
          <w:w w:val="97"/>
          <w:sz w:val="32"/>
          <w:szCs w:val="32"/>
        </w:rPr>
        <w:t>1.</w:t>
      </w:r>
      <w:r w:rsidR="0067240F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Uvod</w:t>
      </w:r>
      <w:proofErr w:type="spellEnd"/>
    </w:p>
    <w:p w:rsidR="00377934" w:rsidRDefault="00377934">
      <w:pPr>
        <w:spacing w:before="20"/>
        <w:rPr>
          <w:b/>
          <w:sz w:val="32"/>
          <w:szCs w:val="32"/>
        </w:rPr>
      </w:pPr>
    </w:p>
    <w:p w:rsidR="00377934" w:rsidRDefault="00377934">
      <w:pPr>
        <w:spacing w:before="20"/>
        <w:rPr>
          <w:b/>
          <w:sz w:val="32"/>
          <w:szCs w:val="32"/>
        </w:rPr>
      </w:pPr>
    </w:p>
    <w:p w:rsidR="00377934" w:rsidRDefault="00377934">
      <w:pPr>
        <w:spacing w:before="20"/>
        <w:rPr>
          <w:sz w:val="32"/>
          <w:szCs w:val="32"/>
        </w:rPr>
        <w:sectPr w:rsidR="00377934">
          <w:type w:val="continuous"/>
          <w:pgSz w:w="12240" w:h="15840"/>
          <w:pgMar w:top="740" w:right="1680" w:bottom="280" w:left="1700" w:header="720" w:footer="720" w:gutter="0"/>
          <w:cols w:num="2" w:space="720" w:equalWidth="0">
            <w:col w:w="1190" w:space="2507"/>
            <w:col w:w="5163"/>
          </w:cols>
        </w:sectPr>
      </w:pPr>
    </w:p>
    <w:p w:rsidR="00B70292" w:rsidRDefault="00F753D9">
      <w:pPr>
        <w:ind w:left="100" w:right="75" w:firstLine="721"/>
        <w:jc w:val="both"/>
        <w:rPr>
          <w:sz w:val="24"/>
          <w:szCs w:val="24"/>
        </w:rPr>
      </w:pPr>
      <w:r>
        <w:pict>
          <v:group id="_x0000_s3284" style="position:absolute;left:0;text-align:left;margin-left:84.2pt;margin-top:474.35pt;width:433.7pt;height:72.35pt;z-index:-1787;mso-position-horizontal-relative:page;mso-position-vertical-relative:page" coordorigin="1684,9487" coordsize="8674,1447">
            <v:shape id="_x0000_s3309" style="position:absolute;left:1695;top:9497;width:908;height:0" coordorigin="1695,9497" coordsize="908,0" path="m1695,9497r908,e" filled="f" strokeweight=".58pt">
              <v:path arrowok="t"/>
            </v:shape>
            <v:shape id="_x0000_s3308" style="position:absolute;left:2612;top:9497;width:1340;height:0" coordorigin="2612,9497" coordsize="1340,0" path="m2612,9497r1340,e" filled="f" strokeweight=".58pt">
              <v:path arrowok="t"/>
            </v:shape>
            <v:shape id="_x0000_s3307" style="position:absolute;left:3961;top:9497;width:6386;height:0" coordorigin="3961,9497" coordsize="6386,0" path="m3961,9497r6387,e" filled="f" strokeweight=".58pt">
              <v:path arrowok="t"/>
            </v:shape>
            <v:shape id="_x0000_s3306" style="position:absolute;left:1695;top:9778;width:908;height:0" coordorigin="1695,9778" coordsize="908,0" path="m1695,9778r908,e" filled="f" strokeweight=".34pt">
              <v:path arrowok="t"/>
            </v:shape>
            <v:shape id="_x0000_s3305" style="position:absolute;left:1695;top:9788;width:908;height:0" coordorigin="1695,9788" coordsize="908,0" path="m1695,9788r908,e" filled="f" strokeweight=".34pt">
              <v:path arrowok="t"/>
            </v:shape>
            <v:shape id="_x0000_s3304" style="position:absolute;left:2612;top:9778;width:1340;height:0" coordorigin="2612,9778" coordsize="1340,0" path="m2612,9778r1340,e" filled="f" strokeweight=".34pt">
              <v:path arrowok="t"/>
            </v:shape>
            <v:shape id="_x0000_s3303" style="position:absolute;left:2612;top:9788;width:1340;height:0" coordorigin="2612,9788" coordsize="1340,0" path="m2612,9788r1340,e" filled="f" strokeweight=".34pt">
              <v:path arrowok="t"/>
            </v:shape>
            <v:shape id="_x0000_s3302" style="position:absolute;left:3961;top:9778;width:6386;height:0" coordorigin="3961,9778" coordsize="6386,0" path="m3961,9778r6387,e" filled="f" strokeweight=".34pt">
              <v:path arrowok="t"/>
            </v:shape>
            <v:shape id="_x0000_s3301" style="position:absolute;left:3961;top:9788;width:6386;height:0" coordorigin="3961,9788" coordsize="6386,0" path="m3961,9788r6387,e" filled="f" strokeweight=".34pt">
              <v:path arrowok="t"/>
            </v:shape>
            <v:shape id="_x0000_s3300" style="position:absolute;left:1695;top:10064;width:908;height:0" coordorigin="1695,10064" coordsize="908,0" path="m1695,10064r908,e" filled="f" strokeweight=".58pt">
              <v:path arrowok="t"/>
            </v:shape>
            <v:shape id="_x0000_s3299" style="position:absolute;left:2612;top:10064;width:1340;height:0" coordorigin="2612,10064" coordsize="1340,0" path="m2612,10064r1340,e" filled="f" strokeweight=".58pt">
              <v:path arrowok="t"/>
            </v:shape>
            <v:shape id="_x0000_s3298" style="position:absolute;left:3961;top:10064;width:6386;height:0" coordorigin="3961,10064" coordsize="6386,0" path="m3961,10064r6387,e" filled="f" strokeweight=".58pt">
              <v:path arrowok="t"/>
            </v:shape>
            <v:shape id="_x0000_s3297" style="position:absolute;left:1695;top:10347;width:908;height:0" coordorigin="1695,10347" coordsize="908,0" path="m1695,10347r908,e" filled="f" strokeweight=".58pt">
              <v:path arrowok="t"/>
            </v:shape>
            <v:shape id="_x0000_s3296" style="position:absolute;left:2612;top:10347;width:1340;height:0" coordorigin="2612,10347" coordsize="1340,0" path="m2612,10347r1340,e" filled="f" strokeweight=".58pt">
              <v:path arrowok="t"/>
            </v:shape>
            <v:shape id="_x0000_s3295" style="position:absolute;left:3961;top:10347;width:6386;height:0" coordorigin="3961,10347" coordsize="6386,0" path="m3961,10347r6387,e" filled="f" strokeweight=".58pt">
              <v:path arrowok="t"/>
            </v:shape>
            <v:shape id="_x0000_s3294" style="position:absolute;left:1695;top:10635;width:908;height:0" coordorigin="1695,10635" coordsize="908,0" path="m1695,10635r908,e" filled="f" strokeweight=".58pt">
              <v:path arrowok="t"/>
            </v:shape>
            <v:shape id="_x0000_s3293" style="position:absolute;left:2612;top:10635;width:1340;height:0" coordorigin="2612,10635" coordsize="1340,0" path="m2612,10635r1340,e" filled="f" strokeweight=".58pt">
              <v:path arrowok="t"/>
            </v:shape>
            <v:shape id="_x0000_s3292" style="position:absolute;left:3961;top:10635;width:6386;height:0" coordorigin="3961,10635" coordsize="6386,0" path="m3961,10635r6387,e" filled="f" strokeweight=".58pt">
              <v:path arrowok="t"/>
            </v:shape>
            <v:shape id="_x0000_s3291" style="position:absolute;left:1690;top:9492;width:0;height:1436" coordorigin="1690,9492" coordsize="0,1436" path="m1690,9492r,1436e" filled="f" strokeweight=".58pt">
              <v:path arrowok="t"/>
            </v:shape>
            <v:shape id="_x0000_s3290" style="position:absolute;left:1695;top:10923;width:908;height:0" coordorigin="1695,10923" coordsize="908,0" path="m1695,10923r908,e" filled="f" strokeweight=".20464mm">
              <v:path arrowok="t"/>
            </v:shape>
            <v:shape id="_x0000_s3289" style="position:absolute;left:2607;top:9492;width:0;height:1436" coordorigin="2607,9492" coordsize="0,1436" path="m2607,9492r,1436e" filled="f" strokeweight=".58pt">
              <v:path arrowok="t"/>
            </v:shape>
            <v:shape id="_x0000_s3288" style="position:absolute;left:2612;top:10923;width:1340;height:0" coordorigin="2612,10923" coordsize="1340,0" path="m2612,10923r1340,e" filled="f" strokeweight=".20464mm">
              <v:path arrowok="t"/>
            </v:shape>
            <v:shape id="_x0000_s3287" style="position:absolute;left:3957;top:9492;width:0;height:1436" coordorigin="3957,9492" coordsize="0,1436" path="m3957,9492r,1436e" filled="f" strokeweight=".58pt">
              <v:path arrowok="t"/>
            </v:shape>
            <v:shape id="_x0000_s3286" style="position:absolute;left:3961;top:10923;width:6386;height:0" coordorigin="3961,10923" coordsize="6386,0" path="m3961,10923r6387,e" filled="f" strokeweight=".20464mm">
              <v:path arrowok="t"/>
            </v:shape>
            <v:shape id="_x0000_s3285" style="position:absolute;left:10353;top:9492;width:0;height:1436" coordorigin="10353,9492" coordsize="0,1436" path="m10353,9492r,1436e" filled="f" strokeweight=".58pt">
              <v:path arrowok="t"/>
            </v:shape>
            <w10:wrap anchorx="page" anchory="page"/>
          </v:group>
        </w:pict>
      </w:r>
      <w:proofErr w:type="spellStart"/>
      <w:r w:rsidR="001D4C10">
        <w:rPr>
          <w:sz w:val="24"/>
          <w:szCs w:val="24"/>
        </w:rPr>
        <w:t>Baza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podataka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za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projekat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iz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predmeta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Principi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softverskog</w:t>
      </w:r>
      <w:proofErr w:type="spellEnd"/>
      <w:r w:rsidR="001D4C10">
        <w:rPr>
          <w:sz w:val="24"/>
          <w:szCs w:val="24"/>
        </w:rPr>
        <w:t xml:space="preserve">   </w:t>
      </w:r>
      <w:proofErr w:type="spellStart"/>
      <w:r w:rsidR="001D4C10">
        <w:rPr>
          <w:sz w:val="24"/>
          <w:szCs w:val="24"/>
        </w:rPr>
        <w:t>inženjerstva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predstavlja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fleksibilan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i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pouzdan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način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čuvanja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podataka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i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pristupa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istim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od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strane</w:t>
      </w:r>
      <w:proofErr w:type="spellEnd"/>
      <w:r w:rsidR="001D4C10">
        <w:rPr>
          <w:sz w:val="24"/>
          <w:szCs w:val="24"/>
        </w:rPr>
        <w:t xml:space="preserve">  </w:t>
      </w:r>
      <w:proofErr w:type="spellStart"/>
      <w:r w:rsidR="001D4C10">
        <w:rPr>
          <w:sz w:val="24"/>
          <w:szCs w:val="24"/>
        </w:rPr>
        <w:t>veb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servera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radi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generisanja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veb</w:t>
      </w:r>
      <w:proofErr w:type="spellEnd"/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stranica</w:t>
      </w:r>
      <w:proofErr w:type="spellEnd"/>
      <w:r w:rsidR="001D4C10">
        <w:rPr>
          <w:sz w:val="24"/>
          <w:szCs w:val="24"/>
        </w:rPr>
        <w:t>.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dokumentu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IE model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</w:t>
      </w:r>
      <w:proofErr w:type="spellEnd"/>
    </w:p>
    <w:p w:rsidR="00B70292" w:rsidRDefault="001D4C10">
      <w:pPr>
        <w:spacing w:before="2"/>
        <w:ind w:left="100" w:right="6525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tabela</w:t>
      </w:r>
      <w:proofErr w:type="spellEnd"/>
      <w:proofErr w:type="gram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.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dokument</w:t>
      </w:r>
      <w:proofErr w:type="spellEnd"/>
      <w:proofErr w:type="gram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osnova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detaljne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projektne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specifikacije</w:t>
      </w:r>
      <w:proofErr w:type="spellEnd"/>
    </w:p>
    <w:p w:rsidR="00B70292" w:rsidRDefault="001D4C10">
      <w:pPr>
        <w:spacing w:before="2"/>
        <w:ind w:left="100" w:right="3614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posmatranog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17" w:line="260" w:lineRule="exact"/>
        <w:rPr>
          <w:sz w:val="26"/>
          <w:szCs w:val="26"/>
        </w:rPr>
      </w:pPr>
    </w:p>
    <w:p w:rsidR="00B70292" w:rsidRDefault="001D4C10">
      <w:pPr>
        <w:ind w:left="201"/>
        <w:rPr>
          <w:sz w:val="28"/>
          <w:szCs w:val="28"/>
        </w:rPr>
      </w:pPr>
      <w:proofErr w:type="spellStart"/>
      <w:r>
        <w:rPr>
          <w:b/>
          <w:w w:val="99"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grupe</w:t>
      </w:r>
      <w:proofErr w:type="spellEnd"/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 je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Vođi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</w:p>
    <w:p w:rsidR="00B70292" w:rsidRDefault="001D4C10">
      <w:pPr>
        <w:spacing w:before="2"/>
        <w:ind w:left="100" w:right="8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planiranje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razvojnih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specifikaciju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imena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 u 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 bi  </w:t>
      </w:r>
      <w:proofErr w:type="spellStart"/>
      <w:r>
        <w:rPr>
          <w:sz w:val="24"/>
          <w:szCs w:val="24"/>
        </w:rPr>
        <w:t>nezavisne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,   </w:t>
      </w:r>
      <w:proofErr w:type="spellStart"/>
      <w:r>
        <w:rPr>
          <w:sz w:val="24"/>
          <w:szCs w:val="24"/>
        </w:rPr>
        <w:t>implementirane</w:t>
      </w:r>
      <w:proofErr w:type="spellEnd"/>
      <w:r>
        <w:rPr>
          <w:sz w:val="24"/>
          <w:szCs w:val="24"/>
        </w:rPr>
        <w:t xml:space="preserve">  od 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bile </w:t>
      </w:r>
      <w:proofErr w:type="spellStart"/>
      <w:r>
        <w:rPr>
          <w:sz w:val="24"/>
          <w:szCs w:val="24"/>
        </w:rPr>
        <w:t>uspešno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integrisane</w:t>
      </w:r>
      <w:proofErr w:type="spellEnd"/>
      <w:r>
        <w:rPr>
          <w:sz w:val="24"/>
          <w:szCs w:val="24"/>
        </w:rPr>
        <w:t>.</w:t>
      </w:r>
    </w:p>
    <w:p w:rsidR="00B70292" w:rsidRDefault="001D4C10">
      <w:pPr>
        <w:spacing w:line="260" w:lineRule="exact"/>
        <w:ind w:left="821"/>
        <w:rPr>
          <w:sz w:val="24"/>
          <w:szCs w:val="24"/>
        </w:rPr>
      </w:pPr>
      <w:proofErr w:type="spellStart"/>
      <w:r>
        <w:rPr>
          <w:sz w:val="24"/>
          <w:szCs w:val="24"/>
        </w:rPr>
        <w:t>Razvojnom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dizajn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2" w:line="280" w:lineRule="exact"/>
        <w:rPr>
          <w:sz w:val="28"/>
          <w:szCs w:val="28"/>
        </w:rPr>
      </w:pPr>
    </w:p>
    <w:p w:rsidR="00B70292" w:rsidRDefault="001D4C10">
      <w:pPr>
        <w:ind w:left="201"/>
        <w:rPr>
          <w:sz w:val="28"/>
          <w:szCs w:val="28"/>
        </w:rPr>
      </w:pPr>
      <w:proofErr w:type="spellStart"/>
      <w:r>
        <w:rPr>
          <w:b/>
          <w:w w:val="99"/>
          <w:sz w:val="28"/>
          <w:szCs w:val="28"/>
        </w:rPr>
        <w:t>Organizacija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dokumenta</w:t>
      </w:r>
      <w:proofErr w:type="spellEnd"/>
    </w:p>
    <w:p w:rsidR="00B70292" w:rsidRDefault="001D4C10">
      <w:pPr>
        <w:spacing w:line="260" w:lineRule="exact"/>
        <w:ind w:left="100" w:right="342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Ostatak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organizovan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sledeća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poglavlja</w:t>
      </w:r>
      <w:proofErr w:type="spellEnd"/>
      <w:r>
        <w:rPr>
          <w:sz w:val="24"/>
          <w:szCs w:val="24"/>
        </w:rPr>
        <w:t>:</w:t>
      </w:r>
    </w:p>
    <w:p w:rsidR="00B70292" w:rsidRDefault="001D4C10">
      <w:pPr>
        <w:spacing w:line="260" w:lineRule="exact"/>
        <w:ind w:left="461"/>
        <w:rPr>
          <w:sz w:val="24"/>
          <w:szCs w:val="24"/>
        </w:rPr>
      </w:pPr>
      <w:r>
        <w:rPr>
          <w:b/>
          <w:w w:val="95"/>
          <w:sz w:val="24"/>
          <w:szCs w:val="24"/>
        </w:rPr>
        <w:t>1.</w:t>
      </w:r>
      <w:r>
        <w:rPr>
          <w:b/>
          <w:sz w:val="24"/>
          <w:szCs w:val="24"/>
        </w:rPr>
        <w:t xml:space="preserve">   Model </w:t>
      </w:r>
      <w:proofErr w:type="spellStart"/>
      <w:r>
        <w:rPr>
          <w:b/>
          <w:sz w:val="24"/>
          <w:szCs w:val="24"/>
        </w:rPr>
        <w:t>podataka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model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</w:p>
    <w:p w:rsidR="00B70292" w:rsidRDefault="001D4C10">
      <w:pPr>
        <w:spacing w:before="2"/>
        <w:ind w:left="461"/>
        <w:rPr>
          <w:sz w:val="24"/>
          <w:szCs w:val="24"/>
        </w:rPr>
      </w:pPr>
      <w:r>
        <w:rPr>
          <w:b/>
          <w:w w:val="95"/>
          <w:sz w:val="24"/>
          <w:szCs w:val="24"/>
        </w:rPr>
        <w:t>2.</w:t>
      </w: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Tabele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spisak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</w:p>
    <w:p w:rsidR="00B70292" w:rsidRDefault="00B70292">
      <w:pPr>
        <w:spacing w:before="2" w:line="280" w:lineRule="exact"/>
        <w:rPr>
          <w:sz w:val="28"/>
          <w:szCs w:val="28"/>
        </w:rPr>
      </w:pPr>
    </w:p>
    <w:p w:rsidR="00B70292" w:rsidRDefault="001D4C10">
      <w:pPr>
        <w:ind w:left="201"/>
        <w:rPr>
          <w:sz w:val="28"/>
          <w:szCs w:val="28"/>
        </w:rPr>
      </w:pPr>
      <w:proofErr w:type="spellStart"/>
      <w:r>
        <w:rPr>
          <w:b/>
          <w:w w:val="99"/>
          <w:sz w:val="28"/>
          <w:szCs w:val="28"/>
        </w:rPr>
        <w:t>Rečnik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pojmova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skraćenica</w:t>
      </w:r>
      <w:proofErr w:type="spellEnd"/>
    </w:p>
    <w:p w:rsidR="00B70292" w:rsidRDefault="001D4C10">
      <w:pPr>
        <w:spacing w:line="260" w:lineRule="exact"/>
        <w:ind w:left="100" w:right="25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 – Information Engineering, </w:t>
      </w:r>
      <w:proofErr w:type="spellStart"/>
      <w:r>
        <w:rPr>
          <w:sz w:val="24"/>
          <w:szCs w:val="24"/>
        </w:rPr>
        <w:t>notacija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B70292" w:rsidRDefault="001D4C10">
      <w:pPr>
        <w:spacing w:before="2"/>
        <w:ind w:left="100" w:right="29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 – Entity/Relationship, </w:t>
      </w:r>
      <w:proofErr w:type="spellStart"/>
      <w:r>
        <w:rPr>
          <w:sz w:val="24"/>
          <w:szCs w:val="24"/>
        </w:rPr>
        <w:t>notacija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</w:p>
    <w:p w:rsidR="00B70292" w:rsidRDefault="00B70292">
      <w:pPr>
        <w:spacing w:before="5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201"/>
        <w:rPr>
          <w:sz w:val="28"/>
          <w:szCs w:val="28"/>
        </w:rPr>
      </w:pPr>
      <w:proofErr w:type="spellStart"/>
      <w:r>
        <w:rPr>
          <w:b/>
          <w:w w:val="99"/>
          <w:sz w:val="28"/>
          <w:szCs w:val="28"/>
        </w:rPr>
        <w:t>Otvorena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pitanja</w:t>
      </w:r>
      <w:proofErr w:type="spellEnd"/>
    </w:p>
    <w:p w:rsidR="00770588" w:rsidRDefault="00770588" w:rsidP="00770588">
      <w:pPr>
        <w:ind w:right="4715"/>
        <w:jc w:val="both"/>
        <w:rPr>
          <w:sz w:val="24"/>
          <w:szCs w:val="24"/>
        </w:rPr>
        <w:sectPr w:rsidR="00770588">
          <w:type w:val="continuous"/>
          <w:pgSz w:w="12240" w:h="15840"/>
          <w:pgMar w:top="740" w:right="1680" w:bottom="280" w:left="1700" w:header="720" w:footer="720" w:gutter="0"/>
          <w:cols w:space="720"/>
        </w:sectPr>
      </w:pPr>
      <w:proofErr w:type="spellStart"/>
      <w:r>
        <w:rPr>
          <w:b/>
          <w:sz w:val="24"/>
          <w:szCs w:val="24"/>
        </w:rPr>
        <w:t>Broj</w:t>
      </w:r>
      <w:proofErr w:type="spellEnd"/>
      <w:r>
        <w:rPr>
          <w:b/>
          <w:sz w:val="24"/>
          <w:szCs w:val="24"/>
        </w:rPr>
        <w:t xml:space="preserve">        Datum           Problem/</w:t>
      </w:r>
      <w:proofErr w:type="spellStart"/>
      <w:r>
        <w:rPr>
          <w:b/>
          <w:sz w:val="24"/>
          <w:szCs w:val="24"/>
        </w:rPr>
        <w:t>Rešenje</w:t>
      </w:r>
      <w:proofErr w:type="spellEnd"/>
    </w:p>
    <w:p w:rsidR="00B70292" w:rsidRDefault="00B70292">
      <w:pPr>
        <w:spacing w:line="200" w:lineRule="exact"/>
      </w:pPr>
    </w:p>
    <w:p w:rsidR="00B70292" w:rsidRDefault="001D4C10">
      <w:pPr>
        <w:ind w:left="100" w:right="4715"/>
        <w:jc w:val="both"/>
        <w:rPr>
          <w:sz w:val="24"/>
          <w:szCs w:val="24"/>
        </w:rPr>
        <w:sectPr w:rsidR="00B70292">
          <w:type w:val="continuous"/>
          <w:pgSz w:w="12240" w:h="15840"/>
          <w:pgMar w:top="740" w:right="1680" w:bottom="280" w:left="1700" w:header="720" w:footer="720" w:gutter="0"/>
          <w:cols w:space="720"/>
        </w:sectPr>
      </w:pPr>
      <w:r>
        <w:rPr>
          <w:b/>
          <w:sz w:val="24"/>
          <w:szCs w:val="24"/>
        </w:rPr>
        <w:t xml:space="preserve">        </w:t>
      </w:r>
    </w:p>
    <w:p w:rsidR="00B70292" w:rsidRDefault="00B70292">
      <w:pPr>
        <w:spacing w:before="5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0" w:line="360" w:lineRule="exact"/>
        <w:ind w:left="3264" w:right="3629"/>
        <w:jc w:val="center"/>
        <w:rPr>
          <w:sz w:val="32"/>
          <w:szCs w:val="32"/>
        </w:rPr>
      </w:pPr>
      <w:r>
        <w:rPr>
          <w:b/>
          <w:w w:val="97"/>
          <w:position w:val="-1"/>
          <w:sz w:val="32"/>
          <w:szCs w:val="32"/>
        </w:rPr>
        <w:t>2.</w:t>
      </w:r>
      <w:r w:rsidR="0067240F">
        <w:rPr>
          <w:b/>
          <w:position w:val="-1"/>
          <w:sz w:val="32"/>
          <w:szCs w:val="32"/>
        </w:rPr>
        <w:tab/>
      </w:r>
      <w:r>
        <w:rPr>
          <w:b/>
          <w:position w:val="-1"/>
          <w:sz w:val="32"/>
          <w:szCs w:val="32"/>
        </w:rPr>
        <w:t xml:space="preserve">Model </w:t>
      </w:r>
      <w:proofErr w:type="spellStart"/>
      <w:r>
        <w:rPr>
          <w:b/>
          <w:position w:val="-1"/>
          <w:sz w:val="32"/>
          <w:szCs w:val="32"/>
        </w:rPr>
        <w:t>podataka</w:t>
      </w:r>
      <w:proofErr w:type="spellEnd"/>
    </w:p>
    <w:p w:rsidR="00B70292" w:rsidRDefault="00B70292">
      <w:pPr>
        <w:spacing w:line="200" w:lineRule="exact"/>
      </w:pPr>
    </w:p>
    <w:p w:rsidR="00B70292" w:rsidRDefault="00B70292">
      <w:pPr>
        <w:spacing w:before="8" w:line="220" w:lineRule="exact"/>
        <w:rPr>
          <w:sz w:val="22"/>
          <w:szCs w:val="22"/>
        </w:rPr>
      </w:pPr>
    </w:p>
    <w:p w:rsidR="00B70292" w:rsidRDefault="001D4C10">
      <w:pPr>
        <w:spacing w:before="22"/>
        <w:ind w:left="441"/>
        <w:rPr>
          <w:b/>
          <w:w w:val="99"/>
          <w:sz w:val="28"/>
          <w:szCs w:val="28"/>
        </w:rPr>
      </w:pPr>
      <w:r>
        <w:rPr>
          <w:b/>
          <w:w w:val="99"/>
          <w:sz w:val="28"/>
          <w:szCs w:val="28"/>
        </w:rPr>
        <w:t>IE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notacija</w:t>
      </w:r>
      <w:proofErr w:type="spellEnd"/>
    </w:p>
    <w:p w:rsidR="00486074" w:rsidRDefault="00486074">
      <w:pPr>
        <w:spacing w:before="22"/>
        <w:ind w:left="441"/>
        <w:rPr>
          <w:sz w:val="28"/>
          <w:szCs w:val="28"/>
        </w:rPr>
      </w:pPr>
    </w:p>
    <w:p w:rsidR="00B70292" w:rsidRDefault="00207C68">
      <w:pPr>
        <w:spacing w:before="8"/>
        <w:ind w:left="110"/>
      </w:pPr>
      <w:r>
        <w:rPr>
          <w:noProof/>
        </w:rPr>
        <w:drawing>
          <wp:inline distT="0" distB="0" distL="0" distR="0" wp14:anchorId="0EA87057" wp14:editId="63581A5B">
            <wp:extent cx="6146800" cy="30905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292" w:rsidRDefault="00B70292">
      <w:pPr>
        <w:spacing w:before="15" w:line="280" w:lineRule="exact"/>
        <w:rPr>
          <w:sz w:val="28"/>
          <w:szCs w:val="28"/>
        </w:rPr>
      </w:pPr>
    </w:p>
    <w:p w:rsidR="00B70292" w:rsidRDefault="001D4C10">
      <w:pPr>
        <w:ind w:left="441"/>
        <w:rPr>
          <w:sz w:val="28"/>
          <w:szCs w:val="28"/>
        </w:rPr>
      </w:pPr>
      <w:proofErr w:type="spellStart"/>
      <w:r>
        <w:rPr>
          <w:b/>
          <w:w w:val="99"/>
          <w:sz w:val="28"/>
          <w:szCs w:val="28"/>
        </w:rPr>
        <w:t>Šema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relacione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baze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podataka</w:t>
      </w:r>
      <w:proofErr w:type="spellEnd"/>
    </w:p>
    <w:p w:rsidR="00B70292" w:rsidRDefault="00B70292">
      <w:pPr>
        <w:spacing w:before="3" w:line="260" w:lineRule="exact"/>
        <w:rPr>
          <w:sz w:val="26"/>
          <w:szCs w:val="26"/>
        </w:rPr>
      </w:pPr>
    </w:p>
    <w:p w:rsidR="00B70292" w:rsidRDefault="001D4C10">
      <w:pPr>
        <w:ind w:left="340" w:right="2207"/>
        <w:rPr>
          <w:sz w:val="24"/>
          <w:szCs w:val="24"/>
        </w:rPr>
      </w:pPr>
      <w:r>
        <w:rPr>
          <w:sz w:val="24"/>
          <w:szCs w:val="24"/>
        </w:rPr>
        <w:t>PITANJE (</w:t>
      </w:r>
      <w:proofErr w:type="spellStart"/>
      <w:r>
        <w:rPr>
          <w:sz w:val="24"/>
          <w:szCs w:val="24"/>
          <w:u w:val="single" w:color="000000"/>
        </w:rPr>
        <w:t>IdPitanje</w:t>
      </w:r>
      <w:proofErr w:type="spellEnd"/>
      <w:r>
        <w:rPr>
          <w:sz w:val="24"/>
          <w:szCs w:val="24"/>
          <w:u w:val="single" w:color="000000"/>
        </w:rPr>
        <w:t>,</w:t>
      </w:r>
      <w:r>
        <w:rPr>
          <w:sz w:val="24"/>
          <w:szCs w:val="24"/>
        </w:rPr>
        <w:t xml:space="preserve"> Likes, Dislikes,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idTacan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IdInsert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Odobreno</w:t>
      </w:r>
      <w:proofErr w:type="spellEnd"/>
      <w:r>
        <w:rPr>
          <w:sz w:val="24"/>
          <w:szCs w:val="24"/>
        </w:rPr>
        <w:t>) ODGOVOR (</w:t>
      </w:r>
      <w:proofErr w:type="spellStart"/>
      <w:r>
        <w:rPr>
          <w:sz w:val="24"/>
          <w:szCs w:val="24"/>
          <w:u w:val="single" w:color="000000"/>
        </w:rPr>
        <w:t>IdOdgovor</w:t>
      </w:r>
      <w:proofErr w:type="spellEnd"/>
      <w:r>
        <w:rPr>
          <w:sz w:val="24"/>
          <w:szCs w:val="24"/>
          <w:u w:val="single" w:color="000000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>)</w:t>
      </w:r>
    </w:p>
    <w:p w:rsidR="00B70292" w:rsidRDefault="00770588">
      <w:pPr>
        <w:spacing w:line="260" w:lineRule="exact"/>
        <w:ind w:left="340"/>
        <w:rPr>
          <w:sz w:val="24"/>
          <w:szCs w:val="24"/>
        </w:rPr>
      </w:pPr>
      <w:r>
        <w:rPr>
          <w:sz w:val="24"/>
          <w:szCs w:val="24"/>
        </w:rPr>
        <w:t>NETACANODGOVOR</w:t>
      </w:r>
      <w:r w:rsidR="001D4C10">
        <w:rPr>
          <w:sz w:val="24"/>
          <w:szCs w:val="24"/>
        </w:rPr>
        <w:t>NA (</w:t>
      </w:r>
      <w:proofErr w:type="spellStart"/>
      <w:r w:rsidR="001D4C10">
        <w:rPr>
          <w:sz w:val="24"/>
          <w:szCs w:val="24"/>
          <w:u w:val="single" w:color="000000"/>
        </w:rPr>
        <w:t>IdPitanje</w:t>
      </w:r>
      <w:proofErr w:type="spellEnd"/>
      <w:r w:rsidR="001D4C10">
        <w:rPr>
          <w:sz w:val="24"/>
          <w:szCs w:val="24"/>
          <w:u w:val="single" w:color="000000"/>
        </w:rPr>
        <w:t xml:space="preserve">, </w:t>
      </w:r>
      <w:proofErr w:type="spellStart"/>
      <w:r w:rsidR="001D4C10">
        <w:rPr>
          <w:sz w:val="24"/>
          <w:szCs w:val="24"/>
          <w:u w:val="single" w:color="000000"/>
        </w:rPr>
        <w:t>IdOdgovor</w:t>
      </w:r>
      <w:proofErr w:type="spellEnd"/>
      <w:r w:rsidR="001D4C10">
        <w:rPr>
          <w:sz w:val="24"/>
          <w:szCs w:val="24"/>
        </w:rPr>
        <w:t>)</w:t>
      </w:r>
    </w:p>
    <w:p w:rsidR="00B70292" w:rsidRDefault="00CF089C">
      <w:pPr>
        <w:spacing w:before="2"/>
        <w:ind w:left="340" w:right="6029"/>
        <w:rPr>
          <w:sz w:val="24"/>
          <w:szCs w:val="24"/>
        </w:rPr>
      </w:pPr>
      <w:r>
        <w:rPr>
          <w:sz w:val="24"/>
          <w:szCs w:val="24"/>
        </w:rPr>
        <w:t xml:space="preserve">SCENA </w:t>
      </w:r>
      <w:r w:rsidR="001D4C10">
        <w:rPr>
          <w:sz w:val="24"/>
          <w:szCs w:val="24"/>
        </w:rPr>
        <w:t>(</w:t>
      </w:r>
      <w:proofErr w:type="spellStart"/>
      <w:r w:rsidR="001D4C10">
        <w:rPr>
          <w:sz w:val="24"/>
          <w:szCs w:val="24"/>
          <w:u w:val="single" w:color="000000"/>
        </w:rPr>
        <w:t>IdInsert</w:t>
      </w:r>
      <w:proofErr w:type="spellEnd"/>
      <w:r w:rsidR="00770588">
        <w:rPr>
          <w:sz w:val="24"/>
          <w:szCs w:val="24"/>
        </w:rPr>
        <w:t xml:space="preserve">, </w:t>
      </w:r>
      <w:proofErr w:type="spellStart"/>
      <w:r w:rsidR="00770588">
        <w:rPr>
          <w:sz w:val="24"/>
          <w:szCs w:val="24"/>
        </w:rPr>
        <w:t>Naziv</w:t>
      </w:r>
      <w:proofErr w:type="spellEnd"/>
      <w:r w:rsidR="00770588">
        <w:rPr>
          <w:sz w:val="24"/>
          <w:szCs w:val="24"/>
        </w:rPr>
        <w:t xml:space="preserve">, </w:t>
      </w:r>
      <w:proofErr w:type="spellStart"/>
      <w:r w:rsidR="00770588">
        <w:rPr>
          <w:sz w:val="24"/>
          <w:szCs w:val="24"/>
        </w:rPr>
        <w:t>IdFilm</w:t>
      </w:r>
      <w:proofErr w:type="spellEnd"/>
      <w:r w:rsidR="00770588">
        <w:rPr>
          <w:sz w:val="24"/>
          <w:szCs w:val="24"/>
        </w:rPr>
        <w:t>) BILO</w:t>
      </w:r>
      <w:r w:rsidR="001D4C10">
        <w:rPr>
          <w:sz w:val="24"/>
          <w:szCs w:val="24"/>
        </w:rPr>
        <w:t>U (</w:t>
      </w:r>
      <w:proofErr w:type="spellStart"/>
      <w:r w:rsidR="001D4C10">
        <w:rPr>
          <w:sz w:val="24"/>
          <w:szCs w:val="24"/>
          <w:u w:val="single" w:color="000000"/>
        </w:rPr>
        <w:t>IdPartija</w:t>
      </w:r>
      <w:proofErr w:type="spellEnd"/>
      <w:r w:rsidR="001D4C10">
        <w:rPr>
          <w:sz w:val="24"/>
          <w:szCs w:val="24"/>
          <w:u w:val="single" w:color="000000"/>
        </w:rPr>
        <w:t xml:space="preserve">, </w:t>
      </w:r>
      <w:proofErr w:type="spellStart"/>
      <w:r w:rsidR="001D4C10">
        <w:rPr>
          <w:sz w:val="24"/>
          <w:szCs w:val="24"/>
          <w:u w:val="single" w:color="000000"/>
        </w:rPr>
        <w:t>IdPitanje</w:t>
      </w:r>
      <w:proofErr w:type="spellEnd"/>
      <w:r w:rsidR="001D4C10">
        <w:rPr>
          <w:sz w:val="24"/>
          <w:szCs w:val="24"/>
        </w:rPr>
        <w:t>) CITAT (</w:t>
      </w:r>
      <w:proofErr w:type="spellStart"/>
      <w:r w:rsidR="001D4C10">
        <w:rPr>
          <w:sz w:val="24"/>
          <w:szCs w:val="24"/>
          <w:u w:val="single" w:color="000000"/>
        </w:rPr>
        <w:t>IdCitat</w:t>
      </w:r>
      <w:proofErr w:type="spellEnd"/>
      <w:r w:rsidR="001D4C10">
        <w:rPr>
          <w:sz w:val="24"/>
          <w:szCs w:val="24"/>
        </w:rPr>
        <w:t xml:space="preserve">, </w:t>
      </w:r>
      <w:proofErr w:type="spellStart"/>
      <w:r w:rsidR="001D4C10">
        <w:rPr>
          <w:sz w:val="24"/>
          <w:szCs w:val="24"/>
        </w:rPr>
        <w:t>Tekst</w:t>
      </w:r>
      <w:proofErr w:type="spellEnd"/>
      <w:r w:rsidR="001D4C10">
        <w:rPr>
          <w:sz w:val="24"/>
          <w:szCs w:val="24"/>
        </w:rPr>
        <w:t xml:space="preserve">, </w:t>
      </w:r>
      <w:proofErr w:type="spellStart"/>
      <w:r w:rsidR="001D4C10">
        <w:rPr>
          <w:sz w:val="24"/>
          <w:szCs w:val="24"/>
        </w:rPr>
        <w:t>Autor</w:t>
      </w:r>
      <w:proofErr w:type="spellEnd"/>
      <w:r w:rsidR="001D4C10">
        <w:rPr>
          <w:sz w:val="24"/>
          <w:szCs w:val="24"/>
        </w:rPr>
        <w:t>) FILM (</w:t>
      </w:r>
      <w:proofErr w:type="spellStart"/>
      <w:r w:rsidR="001D4C10">
        <w:rPr>
          <w:sz w:val="24"/>
          <w:szCs w:val="24"/>
          <w:u w:val="single" w:color="000000"/>
        </w:rPr>
        <w:t>IdFilm</w:t>
      </w:r>
      <w:proofErr w:type="spellEnd"/>
      <w:r w:rsidR="001D4C10">
        <w:rPr>
          <w:sz w:val="24"/>
          <w:szCs w:val="24"/>
          <w:u w:val="single" w:color="000000"/>
        </w:rPr>
        <w:t>,</w:t>
      </w:r>
      <w:r w:rsidR="001D4C10">
        <w:rPr>
          <w:sz w:val="24"/>
          <w:szCs w:val="24"/>
        </w:rPr>
        <w:t xml:space="preserve"> </w:t>
      </w:r>
      <w:proofErr w:type="spellStart"/>
      <w:r w:rsidR="001D4C10">
        <w:rPr>
          <w:sz w:val="24"/>
          <w:szCs w:val="24"/>
        </w:rPr>
        <w:t>Naziv</w:t>
      </w:r>
      <w:proofErr w:type="spellEnd"/>
      <w:r w:rsidR="001D4C10">
        <w:rPr>
          <w:sz w:val="24"/>
          <w:szCs w:val="24"/>
        </w:rPr>
        <w:t xml:space="preserve">) </w:t>
      </w:r>
      <w:proofErr w:type="gramStart"/>
      <w:r w:rsidR="001D4C10">
        <w:rPr>
          <w:sz w:val="24"/>
          <w:szCs w:val="24"/>
        </w:rPr>
        <w:t>TRIVIA(</w:t>
      </w:r>
      <w:proofErr w:type="spellStart"/>
      <w:proofErr w:type="gramEnd"/>
      <w:r w:rsidR="001D4C10">
        <w:rPr>
          <w:sz w:val="24"/>
          <w:szCs w:val="24"/>
          <w:u w:val="single" w:color="000000"/>
        </w:rPr>
        <w:t>IdTrivia</w:t>
      </w:r>
      <w:proofErr w:type="spellEnd"/>
      <w:r w:rsidR="001D4C10">
        <w:rPr>
          <w:sz w:val="24"/>
          <w:szCs w:val="24"/>
        </w:rPr>
        <w:t xml:space="preserve">, </w:t>
      </w:r>
      <w:proofErr w:type="spellStart"/>
      <w:r w:rsidR="001D4C10">
        <w:rPr>
          <w:sz w:val="24"/>
          <w:szCs w:val="24"/>
        </w:rPr>
        <w:t>Tekst</w:t>
      </w:r>
      <w:proofErr w:type="spellEnd"/>
      <w:r w:rsidR="001D4C10">
        <w:rPr>
          <w:sz w:val="24"/>
          <w:szCs w:val="24"/>
        </w:rPr>
        <w:t xml:space="preserve">, </w:t>
      </w:r>
      <w:proofErr w:type="spellStart"/>
      <w:r w:rsidR="001D4C10">
        <w:rPr>
          <w:sz w:val="24"/>
          <w:szCs w:val="24"/>
        </w:rPr>
        <w:t>IdFilm</w:t>
      </w:r>
      <w:proofErr w:type="spellEnd"/>
      <w:r w:rsidR="001D4C10">
        <w:rPr>
          <w:sz w:val="24"/>
          <w:szCs w:val="24"/>
        </w:rPr>
        <w:t>) PARTIJA(</w:t>
      </w:r>
      <w:proofErr w:type="spellStart"/>
      <w:r w:rsidR="001D4C10">
        <w:rPr>
          <w:sz w:val="24"/>
          <w:szCs w:val="24"/>
          <w:u w:val="single" w:color="000000"/>
        </w:rPr>
        <w:t>IdPartija</w:t>
      </w:r>
      <w:proofErr w:type="spellEnd"/>
      <w:r w:rsidR="001D4C10">
        <w:rPr>
          <w:sz w:val="24"/>
          <w:szCs w:val="24"/>
        </w:rPr>
        <w:t>, Datum)</w:t>
      </w:r>
    </w:p>
    <w:p w:rsidR="00377934" w:rsidRDefault="001D4C10">
      <w:pPr>
        <w:spacing w:before="3"/>
        <w:ind w:left="340" w:right="3725"/>
        <w:rPr>
          <w:sz w:val="24"/>
          <w:szCs w:val="24"/>
        </w:rPr>
      </w:pPr>
      <w:proofErr w:type="gramStart"/>
      <w:r>
        <w:rPr>
          <w:sz w:val="24"/>
          <w:szCs w:val="24"/>
        </w:rPr>
        <w:t>IGRAO(</w:t>
      </w:r>
      <w:proofErr w:type="spellStart"/>
      <w:proofErr w:type="gramEnd"/>
      <w:r>
        <w:rPr>
          <w:sz w:val="24"/>
          <w:szCs w:val="24"/>
          <w:u w:val="single" w:color="000000"/>
        </w:rPr>
        <w:t>IdPartija</w:t>
      </w:r>
      <w:proofErr w:type="spellEnd"/>
      <w:r>
        <w:rPr>
          <w:sz w:val="24"/>
          <w:szCs w:val="24"/>
          <w:u w:val="single" w:color="000000"/>
        </w:rPr>
        <w:t xml:space="preserve">, 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  <w:u w:val="single" w:color="000000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BrojPoena</w:t>
      </w:r>
      <w:proofErr w:type="spellEnd"/>
      <w:r>
        <w:rPr>
          <w:sz w:val="24"/>
          <w:szCs w:val="24"/>
        </w:rPr>
        <w:t xml:space="preserve">) </w:t>
      </w:r>
    </w:p>
    <w:p w:rsidR="00B70292" w:rsidRDefault="001D4C10">
      <w:pPr>
        <w:spacing w:before="3"/>
        <w:ind w:left="340" w:right="3725"/>
        <w:rPr>
          <w:sz w:val="24"/>
          <w:szCs w:val="24"/>
        </w:rPr>
      </w:pPr>
      <w:proofErr w:type="gramStart"/>
      <w:r>
        <w:rPr>
          <w:sz w:val="24"/>
          <w:szCs w:val="24"/>
        </w:rPr>
        <w:t>GOST(</w:t>
      </w:r>
      <w:proofErr w:type="spellStart"/>
      <w:proofErr w:type="gramEnd"/>
      <w:r>
        <w:rPr>
          <w:sz w:val="24"/>
          <w:szCs w:val="24"/>
          <w:u w:val="single" w:color="000000"/>
        </w:rPr>
        <w:t>IdGost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IdPartija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BrojPoena</w:t>
      </w:r>
      <w:proofErr w:type="spellEnd"/>
      <w:r>
        <w:rPr>
          <w:sz w:val="24"/>
          <w:szCs w:val="24"/>
        </w:rPr>
        <w:t>) IGRAC(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BrojPartija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BrojPobeda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BrojPoraza</w:t>
      </w:r>
      <w:proofErr w:type="spellEnd"/>
      <w:r>
        <w:rPr>
          <w:sz w:val="24"/>
          <w:szCs w:val="24"/>
        </w:rPr>
        <w:t>) VIP(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)</w:t>
      </w:r>
    </w:p>
    <w:p w:rsidR="00B70292" w:rsidRDefault="001D4C10">
      <w:pPr>
        <w:spacing w:before="7" w:line="260" w:lineRule="exact"/>
        <w:ind w:left="340" w:right="4128"/>
        <w:rPr>
          <w:sz w:val="24"/>
          <w:szCs w:val="24"/>
        </w:rPr>
      </w:pPr>
      <w:proofErr w:type="gramStart"/>
      <w:r>
        <w:rPr>
          <w:sz w:val="24"/>
          <w:szCs w:val="24"/>
        </w:rPr>
        <w:t>KORISNIK(</w:t>
      </w:r>
      <w:proofErr w:type="gramEnd"/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, Password, Email) ADMIN(</w:t>
      </w:r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)</w:t>
      </w:r>
    </w:p>
    <w:p w:rsidR="00B70292" w:rsidRDefault="001D4C10">
      <w:pPr>
        <w:spacing w:line="260" w:lineRule="exact"/>
        <w:ind w:left="340"/>
        <w:rPr>
          <w:sz w:val="24"/>
          <w:szCs w:val="24"/>
        </w:rPr>
        <w:sectPr w:rsidR="00B70292">
          <w:footerReference w:type="default" r:id="rId13"/>
          <w:pgSz w:w="12240" w:h="15840"/>
          <w:pgMar w:top="740" w:right="1100" w:bottom="280" w:left="1460" w:header="558" w:footer="747" w:gutter="0"/>
          <w:cols w:space="720"/>
        </w:sectPr>
      </w:pPr>
      <w:proofErr w:type="gramStart"/>
      <w:r>
        <w:rPr>
          <w:sz w:val="24"/>
          <w:szCs w:val="24"/>
        </w:rPr>
        <w:t>MODERATOR(</w:t>
      </w:r>
      <w:proofErr w:type="gramEnd"/>
      <w:r w:rsidR="00CC7AC7">
        <w:rPr>
          <w:sz w:val="24"/>
          <w:szCs w:val="24"/>
          <w:u w:val="single" w:color="000000"/>
        </w:rPr>
        <w:t>Username</w:t>
      </w:r>
      <w:r>
        <w:rPr>
          <w:sz w:val="24"/>
          <w:szCs w:val="24"/>
        </w:rPr>
        <w:t>)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1D4C10">
      <w:pPr>
        <w:spacing w:before="20" w:line="360" w:lineRule="exact"/>
        <w:ind w:left="4036" w:right="4145"/>
        <w:jc w:val="center"/>
        <w:rPr>
          <w:sz w:val="32"/>
          <w:szCs w:val="32"/>
        </w:rPr>
      </w:pPr>
      <w:r>
        <w:rPr>
          <w:b/>
          <w:w w:val="97"/>
          <w:position w:val="-1"/>
          <w:sz w:val="32"/>
          <w:szCs w:val="32"/>
        </w:rPr>
        <w:t>3.</w:t>
      </w:r>
      <w:r>
        <w:rPr>
          <w:b/>
          <w:position w:val="-1"/>
          <w:sz w:val="32"/>
          <w:szCs w:val="32"/>
        </w:rPr>
        <w:t xml:space="preserve"> </w:t>
      </w:r>
      <w:proofErr w:type="spellStart"/>
      <w:r>
        <w:rPr>
          <w:b/>
          <w:position w:val="-1"/>
          <w:sz w:val="32"/>
          <w:szCs w:val="32"/>
        </w:rPr>
        <w:t>Tabele</w:t>
      </w:r>
      <w:proofErr w:type="spellEnd"/>
    </w:p>
    <w:p w:rsidR="00B70292" w:rsidRDefault="00B70292">
      <w:pPr>
        <w:spacing w:before="19" w:line="240" w:lineRule="exact"/>
        <w:rPr>
          <w:sz w:val="24"/>
          <w:szCs w:val="24"/>
        </w:rPr>
      </w:pPr>
    </w:p>
    <w:p w:rsidR="00B70292" w:rsidRDefault="001D4C10">
      <w:pPr>
        <w:spacing w:before="22"/>
        <w:ind w:left="921"/>
        <w:rPr>
          <w:sz w:val="28"/>
          <w:szCs w:val="28"/>
        </w:rPr>
      </w:pPr>
      <w:proofErr w:type="gramStart"/>
      <w:r>
        <w:rPr>
          <w:b/>
          <w:w w:val="99"/>
          <w:sz w:val="28"/>
          <w:szCs w:val="28"/>
        </w:rPr>
        <w:t>PITANJE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:</w:t>
      </w:r>
      <w:proofErr w:type="gramEnd"/>
    </w:p>
    <w:p w:rsidR="00B70292" w:rsidRDefault="001D4C10">
      <w:pPr>
        <w:spacing w:line="260" w:lineRule="exact"/>
        <w:ind w:left="200" w:right="8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  </w:t>
      </w:r>
      <w:proofErr w:type="spellStart"/>
      <w:r>
        <w:rPr>
          <w:sz w:val="24"/>
          <w:szCs w:val="24"/>
        </w:rPr>
        <w:t>pitanju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Pitanje</w:t>
      </w:r>
      <w:proofErr w:type="spellEnd"/>
      <w:r>
        <w:rPr>
          <w:sz w:val="24"/>
          <w:szCs w:val="24"/>
        </w:rPr>
        <w:t xml:space="preserve">  je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usko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povezano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insertom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odgovorom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</w:t>
      </w:r>
      <w:proofErr w:type="spellEnd"/>
    </w:p>
    <w:p w:rsidR="00B70292" w:rsidRDefault="001D4C10">
      <w:pPr>
        <w:spacing w:before="7" w:line="260" w:lineRule="exact"/>
        <w:ind w:left="200" w:right="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umetnuta</w:t>
      </w:r>
      <w:proofErr w:type="spellEnd"/>
      <w:r>
        <w:rPr>
          <w:sz w:val="24"/>
          <w:szCs w:val="24"/>
        </w:rPr>
        <w:t xml:space="preserve">  2 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 nose  </w:t>
      </w:r>
      <w:proofErr w:type="spellStart"/>
      <w:r>
        <w:rPr>
          <w:sz w:val="24"/>
          <w:szCs w:val="24"/>
        </w:rPr>
        <w:t>informaciju</w:t>
      </w:r>
      <w:proofErr w:type="spellEnd"/>
      <w:r>
        <w:rPr>
          <w:sz w:val="24"/>
          <w:szCs w:val="24"/>
        </w:rPr>
        <w:t xml:space="preserve">  o  tome 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insert  I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 je  </w:t>
      </w:r>
      <w:proofErr w:type="spellStart"/>
      <w:r>
        <w:rPr>
          <w:sz w:val="24"/>
          <w:szCs w:val="24"/>
        </w:rPr>
        <w:t>uparen</w:t>
      </w:r>
      <w:proofErr w:type="spellEnd"/>
      <w:r>
        <w:rPr>
          <w:sz w:val="24"/>
          <w:szCs w:val="24"/>
        </w:rPr>
        <w:t xml:space="preserve"> u 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Likes I Dislikes </w:t>
      </w:r>
      <w:proofErr w:type="spellStart"/>
      <w:proofErr w:type="gramStart"/>
      <w:r>
        <w:rPr>
          <w:sz w:val="24"/>
          <w:szCs w:val="24"/>
        </w:rPr>
        <w:t>predstavljaju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broj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pozitivnih</w:t>
      </w:r>
      <w:proofErr w:type="spellEnd"/>
      <w:r>
        <w:rPr>
          <w:sz w:val="24"/>
          <w:szCs w:val="24"/>
        </w:rPr>
        <w:t xml:space="preserve"> I  </w:t>
      </w:r>
      <w:proofErr w:type="spellStart"/>
      <w:r>
        <w:rPr>
          <w:sz w:val="24"/>
          <w:szCs w:val="24"/>
        </w:rPr>
        <w:t>negatvinih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pitanje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4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F753D9">
      <w:pPr>
        <w:spacing w:before="35" w:line="299" w:lineRule="auto"/>
        <w:ind w:left="200" w:right="2069"/>
      </w:pPr>
      <w:r>
        <w:pict>
          <v:group id="_x0000_s3177" style="position:absolute;left:0;text-align:left;margin-left:85.1pt;margin-top:-2.7pt;width:441.3pt;height:120.25pt;z-index:-1785;mso-position-horizontal-relative:page" coordorigin="1702,-54" coordsize="8826,2405">
            <v:shape id="_x0000_s3282" style="position:absolute;left:1762;top:265;width:2401;height:19" coordorigin="1762,265" coordsize="2401,19" path="m1762,284r2401,l4163,265r-2401,l1762,284xe" fillcolor="#62afff" stroked="f">
              <v:path arrowok="t"/>
            </v:shape>
            <v:shape id="_x0000_s3281" style="position:absolute;left:1762;top:6;width:2401;height:259" coordorigin="1762,6" coordsize="2401,259" path="m4163,265r,-259l1762,6r,259l4163,265xe" fillcolor="#62afff" stroked="f">
              <v:path arrowok="t"/>
            </v:shape>
            <v:shape id="_x0000_s3280" style="position:absolute;left:4177;top:265;width:2305;height:19" coordorigin="4177,265" coordsize="2305,19" path="m4177,284r2305,l6482,265r-2305,l4177,284xe" fillcolor="#62afff" stroked="f">
              <v:path arrowok="t"/>
            </v:shape>
            <v:shape id="_x0000_s3279" style="position:absolute;left:4177;top:6;width:2305;height:259" coordorigin="4177,6" coordsize="2305,259" path="m6482,265r,-259l4177,6r,259l6482,265xe" fillcolor="#62afff" stroked="f">
              <v:path arrowok="t"/>
            </v:shape>
            <v:shape id="_x0000_s3278" style="position:absolute;left:6497;top:265;width:1983;height:19" coordorigin="6497,265" coordsize="1983,19" path="m6497,284r1983,l8480,265r-1983,l6497,284xe" fillcolor="#62afff" stroked="f">
              <v:path arrowok="t"/>
            </v:shape>
            <v:shape id="_x0000_s3277" style="position:absolute;left:6497;top:6;width:1983;height:259" coordorigin="6497,6" coordsize="1983,259" path="m8480,265r,-259l6497,6r,259l8480,265xe" fillcolor="#62afff" stroked="f">
              <v:path arrowok="t"/>
            </v:shape>
            <v:shape id="_x0000_s3276" style="position:absolute;left:8495;top:265;width:1973;height:19" coordorigin="8495,265" coordsize="1973,19" path="m8495,284r1973,l10468,265r-1973,l8495,284xe" fillcolor="#62afff" stroked="f">
              <v:path arrowok="t"/>
            </v:shape>
            <v:shape id="_x0000_s3275" style="position:absolute;left:8495;top:6;width:1973;height:259" coordorigin="8495,6" coordsize="1973,259" path="m10468,265r,-259l8495,6r,259l10468,265xe" fillcolor="#62afff" stroked="f">
              <v:path arrowok="t"/>
            </v:shape>
            <v:shape id="_x0000_s3274" style="position:absolute;left:1762;top:-21;width:2401;height:0" coordorigin="1762,-21" coordsize="2401,0" path="m1762,-21r2401,e" filled="f" strokecolor="#eee" strokeweight=".34pt">
              <v:path arrowok="t"/>
            </v:shape>
            <v:shape id="_x0000_s3273" style="position:absolute;left:1762;top:-7;width:2401;height:0" coordorigin="1762,-7" coordsize="2401,0" path="m1762,-7r2401,e" filled="f" strokecolor="#eee" strokeweight=".29775mm">
              <v:path arrowok="t"/>
            </v:shape>
            <v:shape id="_x0000_s3272" style="position:absolute;left:1762;top:3;width:2401;height:0" coordorigin="1762,3" coordsize="2401,0" path="m1762,3r2401,e" filled="f" strokecolor="#62afff" strokeweight=".34pt">
              <v:path arrowok="t"/>
            </v:shape>
            <v:shape id="_x0000_s3271" style="position:absolute;left:4177;top:3;width:10;height:0" coordorigin="4177,3" coordsize="10,0" path="m4177,3r10,e" filled="f" strokecolor="#62afff" strokeweight=".34pt">
              <v:path arrowok="t"/>
            </v:shape>
            <v:shape id="_x0000_s3270" style="position:absolute;left:4163;top:-21;width:24;height:0" coordorigin="4163,-21" coordsize="24,0" path="m4163,-21r24,e" filled="f" strokecolor="#eee" strokeweight=".34pt">
              <v:path arrowok="t"/>
            </v:shape>
            <v:shape id="_x0000_s3269" style="position:absolute;left:4163;top:-7;width:24;height:0" coordorigin="4163,-7" coordsize="24,0" path="m4163,-7r24,e" filled="f" strokecolor="#eee" strokeweight=".29775mm">
              <v:path arrowok="t"/>
            </v:shape>
            <v:shape id="_x0000_s3268" style="position:absolute;left:4187;top:-21;width:2295;height:0" coordorigin="4187,-21" coordsize="2295,0" path="m4187,-21r2295,e" filled="f" strokecolor="#eee" strokeweight=".34pt">
              <v:path arrowok="t"/>
            </v:shape>
            <v:shape id="_x0000_s3267" style="position:absolute;left:4187;top:-7;width:2295;height:0" coordorigin="4187,-7" coordsize="2295,0" path="m4187,-7r2295,e" filled="f" strokecolor="#eee" strokeweight=".29775mm">
              <v:path arrowok="t"/>
            </v:shape>
            <v:shape id="_x0000_s3266" style="position:absolute;left:4187;top:3;width:2295;height:0" coordorigin="4187,3" coordsize="2295,0" path="m4187,3r2295,e" filled="f" strokecolor="#62afff" strokeweight=".34pt">
              <v:path arrowok="t"/>
            </v:shape>
            <v:shape id="_x0000_s3265" style="position:absolute;left:6497;top:3;width:10;height:0" coordorigin="6497,3" coordsize="10,0" path="m6497,3r9,e" filled="f" strokecolor="#62afff" strokeweight=".34pt">
              <v:path arrowok="t"/>
            </v:shape>
            <v:shape id="_x0000_s3264" style="position:absolute;left:6482;top:-21;width:24;height:0" coordorigin="6482,-21" coordsize="24,0" path="m6482,-21r24,e" filled="f" strokecolor="#eee" strokeweight=".34pt">
              <v:path arrowok="t"/>
            </v:shape>
            <v:shape id="_x0000_s3263" style="position:absolute;left:6482;top:-7;width:24;height:0" coordorigin="6482,-7" coordsize="24,0" path="m6482,-7r24,e" filled="f" strokecolor="#eee" strokeweight=".29775mm">
              <v:path arrowok="t"/>
            </v:shape>
            <v:shape id="_x0000_s3262" style="position:absolute;left:6506;top:-21;width:1974;height:0" coordorigin="6506,-21" coordsize="1974,0" path="m6506,-21r1974,e" filled="f" strokecolor="#eee" strokeweight=".34pt">
              <v:path arrowok="t"/>
            </v:shape>
            <v:shape id="_x0000_s3261" style="position:absolute;left:6506;top:-7;width:1974;height:0" coordorigin="6506,-7" coordsize="1974,0" path="m6506,-7r1974,e" filled="f" strokecolor="#eee" strokeweight=".29775mm">
              <v:path arrowok="t"/>
            </v:shape>
            <v:shape id="_x0000_s3260" style="position:absolute;left:6506;top:3;width:1974;height:0" coordorigin="6506,3" coordsize="1974,0" path="m6506,3r1974,e" filled="f" strokecolor="#62afff" strokeweight=".34pt">
              <v:path arrowok="t"/>
            </v:shape>
            <v:shape id="_x0000_s3259" style="position:absolute;left:8495;top:3;width:10;height:0" coordorigin="8495,3" coordsize="10,0" path="m8495,3r9,e" filled="f" strokecolor="#62afff" strokeweight=".34pt">
              <v:path arrowok="t"/>
            </v:shape>
            <v:shape id="_x0000_s3258" style="position:absolute;left:8480;top:-21;width:24;height:0" coordorigin="8480,-21" coordsize="24,0" path="m8480,-21r24,e" filled="f" strokecolor="#eee" strokeweight=".34pt">
              <v:path arrowok="t"/>
            </v:shape>
            <v:shape id="_x0000_s3257" style="position:absolute;left:8480;top:-7;width:24;height:0" coordorigin="8480,-7" coordsize="24,0" path="m8480,-7r24,e" filled="f" strokecolor="#eee" strokeweight=".29775mm">
              <v:path arrowok="t"/>
            </v:shape>
            <v:shape id="_x0000_s3256" style="position:absolute;left:8504;top:-21;width:1968;height:0" coordorigin="8504,-21" coordsize="1968,0" path="m8504,-21r1969,e" filled="f" strokecolor="#eee" strokeweight=".34pt">
              <v:path arrowok="t"/>
            </v:shape>
            <v:shape id="_x0000_s3255" style="position:absolute;left:8504;top:-7;width:1968;height:0" coordorigin="8504,-7" coordsize="1968,0" path="m8504,-7r1969,e" filled="f" strokecolor="#eee" strokeweight=".29775mm">
              <v:path arrowok="t"/>
            </v:shape>
            <v:shape id="_x0000_s3254" style="position:absolute;left:8504;top:3;width:1968;height:0" coordorigin="8504,3" coordsize="1968,0" path="m8504,3r1969,e" filled="f" strokecolor="#62afff" strokeweight=".34pt">
              <v:path arrowok="t"/>
            </v:shape>
            <v:shape id="_x0000_s3253" style="position:absolute;left:10473;top:-21;width:24;height:0" coordorigin="10473,-21" coordsize="24,0" path="m10473,-21r24,e" filled="f" strokecolor="#eee" strokeweight=".34pt">
              <v:path arrowok="t"/>
            </v:shape>
            <v:shape id="_x0000_s3252" style="position:absolute;left:10473;top:-7;width:5;height:0" coordorigin="10473,-7" coordsize="5,0" path="m10473,-7r4,e" filled="f" strokecolor="#eee" strokeweight=".29775mm">
              <v:path arrowok="t"/>
            </v:shape>
            <v:shape id="_x0000_s3251" style="position:absolute;left:1762;top:287;width:2401;height:0" coordorigin="1762,287" coordsize="2401,0" path="m1762,287r2401,e" filled="f" strokecolor="#9f9f9f" strokeweight=".34pt">
              <v:path arrowok="t"/>
            </v:shape>
            <v:shape id="_x0000_s3250" style="position:absolute;left:1762;top:296;width:2401;height:0" coordorigin="1762,296" coordsize="2401,0" path="m1762,296r2401,e" filled="f" strokecolor="#9f9f9f" strokeweight=".34pt">
              <v:path arrowok="t"/>
            </v:shape>
            <v:shape id="_x0000_s3249" style="position:absolute;left:4177;top:287;width:2305;height:0" coordorigin="4177,287" coordsize="2305,0" path="m4177,287r2305,e" filled="f" strokecolor="#9f9f9f" strokeweight=".34pt">
              <v:path arrowok="t"/>
            </v:shape>
            <v:shape id="_x0000_s3248" style="position:absolute;left:4177;top:296;width:2305;height:0" coordorigin="4177,296" coordsize="2305,0" path="m4177,296r2305,e" filled="f" strokecolor="#9f9f9f" strokeweight=".34pt">
              <v:path arrowok="t"/>
            </v:shape>
            <v:shape id="_x0000_s3247" style="position:absolute;left:6497;top:287;width:1983;height:0" coordorigin="6497,287" coordsize="1983,0" path="m6497,287r1983,e" filled="f" strokecolor="#9f9f9f" strokeweight=".34pt">
              <v:path arrowok="t"/>
            </v:shape>
            <v:shape id="_x0000_s3246" style="position:absolute;left:6497;top:296;width:1983;height:0" coordorigin="6497,296" coordsize="1983,0" path="m6497,296r1983,e" filled="f" strokecolor="#9f9f9f" strokeweight=".34pt">
              <v:path arrowok="t"/>
            </v:shape>
            <v:shape id="_x0000_s3245" style="position:absolute;left:8495;top:287;width:1978;height:0" coordorigin="8495,287" coordsize="1978,0" path="m8495,287r1978,e" filled="f" strokecolor="#9f9f9f" strokeweight=".34pt">
              <v:path arrowok="t"/>
            </v:shape>
            <v:shape id="_x0000_s3244" style="position:absolute;left:8495;top:296;width:1978;height:0" coordorigin="8495,296" coordsize="1978,0" path="m8495,296r1978,e" filled="f" strokecolor="#9f9f9f" strokeweight=".34pt">
              <v:path arrowok="t"/>
            </v:shape>
            <v:shape id="_x0000_s3243" style="position:absolute;left:1762;top:579;width:2401;height:0" coordorigin="1762,579" coordsize="2401,0" path="m1762,579r2401,e" filled="f" strokecolor="#9f9f9f" strokeweight=".34pt">
              <v:path arrowok="t"/>
            </v:shape>
            <v:shape id="_x0000_s3242" style="position:absolute;left:1762;top:589;width:2401;height:0" coordorigin="1762,589" coordsize="2401,0" path="m1762,589r2401,e" filled="f" strokecolor="#9f9f9f" strokeweight=".34pt">
              <v:path arrowok="t"/>
            </v:shape>
            <v:shape id="_x0000_s3241" style="position:absolute;left:4177;top:579;width:2305;height:0" coordorigin="4177,579" coordsize="2305,0" path="m4177,579r2305,e" filled="f" strokecolor="#9f9f9f" strokeweight=".34pt">
              <v:path arrowok="t"/>
            </v:shape>
            <v:shape id="_x0000_s3240" style="position:absolute;left:4177;top:589;width:2305;height:0" coordorigin="4177,589" coordsize="2305,0" path="m4177,589r2305,e" filled="f" strokecolor="#9f9f9f" strokeweight=".34pt">
              <v:path arrowok="t"/>
            </v:shape>
            <v:shape id="_x0000_s3239" style="position:absolute;left:6497;top:579;width:1983;height:0" coordorigin="6497,579" coordsize="1983,0" path="m6497,579r1983,e" filled="f" strokecolor="#9f9f9f" strokeweight=".34pt">
              <v:path arrowok="t"/>
            </v:shape>
            <v:shape id="_x0000_s3238" style="position:absolute;left:6497;top:589;width:1983;height:0" coordorigin="6497,589" coordsize="1983,0" path="m6497,589r1983,e" filled="f" strokecolor="#9f9f9f" strokeweight=".34pt">
              <v:path arrowok="t"/>
            </v:shape>
            <v:shape id="_x0000_s3237" style="position:absolute;left:8495;top:579;width:1978;height:0" coordorigin="8495,579" coordsize="1978,0" path="m8495,579r1978,e" filled="f" strokecolor="#9f9f9f" strokeweight=".34pt">
              <v:path arrowok="t"/>
            </v:shape>
            <v:shape id="_x0000_s3236" style="position:absolute;left:8495;top:589;width:1978;height:0" coordorigin="8495,589" coordsize="1978,0" path="m8495,589r1978,e" filled="f" strokecolor="#9f9f9f" strokeweight=".34pt">
              <v:path arrowok="t"/>
            </v:shape>
            <v:shape id="_x0000_s3235" style="position:absolute;left:1762;top:867;width:2401;height:0" coordorigin="1762,867" coordsize="2401,0" path="m1762,867r2401,e" filled="f" strokecolor="#9f9f9f" strokeweight=".34pt">
              <v:path arrowok="t"/>
            </v:shape>
            <v:shape id="_x0000_s3234" style="position:absolute;left:1762;top:877;width:2401;height:0" coordorigin="1762,877" coordsize="2401,0" path="m1762,877r2401,e" filled="f" strokecolor="#9f9f9f" strokeweight=".34pt">
              <v:path arrowok="t"/>
            </v:shape>
            <v:shape id="_x0000_s3233" style="position:absolute;left:4177;top:867;width:2305;height:0" coordorigin="4177,867" coordsize="2305,0" path="m4177,867r2305,e" filled="f" strokecolor="#9f9f9f" strokeweight=".34pt">
              <v:path arrowok="t"/>
            </v:shape>
            <v:shape id="_x0000_s3232" style="position:absolute;left:4177;top:877;width:2305;height:0" coordorigin="4177,877" coordsize="2305,0" path="m4177,877r2305,e" filled="f" strokecolor="#9f9f9f" strokeweight=".34pt">
              <v:path arrowok="t"/>
            </v:shape>
            <v:shape id="_x0000_s3231" style="position:absolute;left:6497;top:867;width:1983;height:0" coordorigin="6497,867" coordsize="1983,0" path="m6497,867r1983,e" filled="f" strokecolor="#9f9f9f" strokeweight=".34pt">
              <v:path arrowok="t"/>
            </v:shape>
            <v:shape id="_x0000_s3230" style="position:absolute;left:6497;top:877;width:1983;height:0" coordorigin="6497,877" coordsize="1983,0" path="m6497,877r1983,e" filled="f" strokecolor="#9f9f9f" strokeweight=".34pt">
              <v:path arrowok="t"/>
            </v:shape>
            <v:shape id="_x0000_s3229" style="position:absolute;left:8495;top:867;width:1978;height:0" coordorigin="8495,867" coordsize="1978,0" path="m8495,867r1978,e" filled="f" strokecolor="#9f9f9f" strokeweight=".34pt">
              <v:path arrowok="t"/>
            </v:shape>
            <v:shape id="_x0000_s3228" style="position:absolute;left:8495;top:877;width:1978;height:0" coordorigin="8495,877" coordsize="1978,0" path="m8495,877r1978,e" filled="f" strokecolor="#9f9f9f" strokeweight=".34pt">
              <v:path arrowok="t"/>
            </v:shape>
            <v:shape id="_x0000_s3227" style="position:absolute;left:1762;top:1155;width:2401;height:0" coordorigin="1762,1155" coordsize="2401,0" path="m1762,1155r2401,e" filled="f" strokecolor="#9f9f9f" strokeweight=".34pt">
              <v:path arrowok="t"/>
            </v:shape>
            <v:shape id="_x0000_s3226" style="position:absolute;left:1762;top:1165;width:2401;height:0" coordorigin="1762,1165" coordsize="2401,0" path="m1762,1165r2401,e" filled="f" strokecolor="#9f9f9f" strokeweight=".34pt">
              <v:path arrowok="t"/>
            </v:shape>
            <v:shape id="_x0000_s3225" style="position:absolute;left:4177;top:1155;width:2305;height:0" coordorigin="4177,1155" coordsize="2305,0" path="m4177,1155r2305,e" filled="f" strokecolor="#9f9f9f" strokeweight=".34pt">
              <v:path arrowok="t"/>
            </v:shape>
            <v:shape id="_x0000_s3224" style="position:absolute;left:4177;top:1165;width:2305;height:0" coordorigin="4177,1165" coordsize="2305,0" path="m4177,1165r2305,e" filled="f" strokecolor="#9f9f9f" strokeweight=".34pt">
              <v:path arrowok="t"/>
            </v:shape>
            <v:shape id="_x0000_s3223" style="position:absolute;left:6497;top:1155;width:1983;height:0" coordorigin="6497,1155" coordsize="1983,0" path="m6497,1155r1983,e" filled="f" strokecolor="#9f9f9f" strokeweight=".34pt">
              <v:path arrowok="t"/>
            </v:shape>
            <v:shape id="_x0000_s3222" style="position:absolute;left:6497;top:1165;width:1983;height:0" coordorigin="6497,1165" coordsize="1983,0" path="m6497,1165r1983,e" filled="f" strokecolor="#9f9f9f" strokeweight=".34pt">
              <v:path arrowok="t"/>
            </v:shape>
            <v:shape id="_x0000_s3221" style="position:absolute;left:8495;top:1155;width:1978;height:0" coordorigin="8495,1155" coordsize="1978,0" path="m8495,1155r1978,e" filled="f" strokecolor="#9f9f9f" strokeweight=".34pt">
              <v:path arrowok="t"/>
            </v:shape>
            <v:shape id="_x0000_s3220" style="position:absolute;left:8495;top:1165;width:1978;height:0" coordorigin="8495,1165" coordsize="1978,0" path="m8495,1165r1978,e" filled="f" strokecolor="#9f9f9f" strokeweight=".34pt">
              <v:path arrowok="t"/>
            </v:shape>
            <v:shape id="_x0000_s3219" style="position:absolute;left:1762;top:1448;width:2401;height:0" coordorigin="1762,1448" coordsize="2401,0" path="m1762,1448r2401,e" filled="f" strokecolor="#9f9f9f" strokeweight=".34pt">
              <v:path arrowok="t"/>
            </v:shape>
            <v:shape id="_x0000_s3218" style="position:absolute;left:1762;top:1458;width:2401;height:0" coordorigin="1762,1458" coordsize="2401,0" path="m1762,1458r2401,e" filled="f" strokecolor="#9f9f9f" strokeweight=".34pt">
              <v:path arrowok="t"/>
            </v:shape>
            <v:shape id="_x0000_s3217" style="position:absolute;left:4177;top:1448;width:2305;height:0" coordorigin="4177,1448" coordsize="2305,0" path="m4177,1448r2305,e" filled="f" strokecolor="#9f9f9f" strokeweight=".34pt">
              <v:path arrowok="t"/>
            </v:shape>
            <v:shape id="_x0000_s3216" style="position:absolute;left:4177;top:1458;width:2305;height:0" coordorigin="4177,1458" coordsize="2305,0" path="m4177,1458r2305,e" filled="f" strokecolor="#9f9f9f" strokeweight=".34pt">
              <v:path arrowok="t"/>
            </v:shape>
            <v:shape id="_x0000_s3215" style="position:absolute;left:6497;top:1448;width:1983;height:0" coordorigin="6497,1448" coordsize="1983,0" path="m6497,1448r1983,e" filled="f" strokecolor="#9f9f9f" strokeweight=".34pt">
              <v:path arrowok="t"/>
            </v:shape>
            <v:shape id="_x0000_s3214" style="position:absolute;left:6497;top:1458;width:1983;height:0" coordorigin="6497,1458" coordsize="1983,0" path="m6497,1458r1983,e" filled="f" strokecolor="#9f9f9f" strokeweight=".34pt">
              <v:path arrowok="t"/>
            </v:shape>
            <v:shape id="_x0000_s3213" style="position:absolute;left:8495;top:1448;width:1978;height:0" coordorigin="8495,1448" coordsize="1978,0" path="m8495,1448r1978,e" filled="f" strokecolor="#9f9f9f" strokeweight=".34pt">
              <v:path arrowok="t"/>
            </v:shape>
            <v:shape id="_x0000_s3212" style="position:absolute;left:8495;top:1458;width:1978;height:0" coordorigin="8495,1458" coordsize="1978,0" path="m8495,1458r1978,e" filled="f" strokecolor="#9f9f9f" strokeweight=".34pt">
              <v:path arrowok="t"/>
            </v:shape>
            <v:shape id="_x0000_s3211" style="position:absolute;left:1762;top:1737;width:2401;height:0" coordorigin="1762,1737" coordsize="2401,0" path="m1762,1737r2401,e" filled="f" strokecolor="#9f9f9f" strokeweight=".34pt">
              <v:path arrowok="t"/>
            </v:shape>
            <v:shape id="_x0000_s3210" style="position:absolute;left:1762;top:1746;width:2401;height:0" coordorigin="1762,1746" coordsize="2401,0" path="m1762,1746r2401,e" filled="f" strokecolor="#9f9f9f" strokeweight=".34pt">
              <v:path arrowok="t"/>
            </v:shape>
            <v:shape id="_x0000_s3209" style="position:absolute;left:4177;top:1737;width:2305;height:0" coordorigin="4177,1737" coordsize="2305,0" path="m4177,1737r2305,e" filled="f" strokecolor="#9f9f9f" strokeweight=".34pt">
              <v:path arrowok="t"/>
            </v:shape>
            <v:shape id="_x0000_s3208" style="position:absolute;left:4177;top:1746;width:2305;height:0" coordorigin="4177,1746" coordsize="2305,0" path="m4177,1746r2305,e" filled="f" strokecolor="#9f9f9f" strokeweight=".34pt">
              <v:path arrowok="t"/>
            </v:shape>
            <v:shape id="_x0000_s3207" style="position:absolute;left:6497;top:1737;width:1983;height:0" coordorigin="6497,1737" coordsize="1983,0" path="m6497,1737r1983,e" filled="f" strokecolor="#9f9f9f" strokeweight=".34pt">
              <v:path arrowok="t"/>
            </v:shape>
            <v:shape id="_x0000_s3206" style="position:absolute;left:6497;top:1746;width:1983;height:0" coordorigin="6497,1746" coordsize="1983,0" path="m6497,1746r1983,e" filled="f" strokecolor="#9f9f9f" strokeweight=".34pt">
              <v:path arrowok="t"/>
            </v:shape>
            <v:shape id="_x0000_s3205" style="position:absolute;left:8495;top:1737;width:1978;height:0" coordorigin="8495,1737" coordsize="1978,0" path="m8495,1737r1978,e" filled="f" strokecolor="#9f9f9f" strokeweight=".34pt">
              <v:path arrowok="t"/>
            </v:shape>
            <v:shape id="_x0000_s3204" style="position:absolute;left:8495;top:1746;width:1978;height:0" coordorigin="8495,1746" coordsize="1978,0" path="m8495,1746r1978,e" filled="f" strokecolor="#9f9f9f" strokeweight=".34pt">
              <v:path arrowok="t"/>
            </v:shape>
            <v:shape id="_x0000_s3203" style="position:absolute;left:1762;top:2030;width:2401;height:0" coordorigin="1762,2030" coordsize="2401,0" path="m1762,2030r2401,e" filled="f" strokecolor="#9f9f9f" strokeweight=".34pt">
              <v:path arrowok="t"/>
            </v:shape>
            <v:shape id="_x0000_s3202" style="position:absolute;left:1762;top:2039;width:2401;height:0" coordorigin="1762,2039" coordsize="2401,0" path="m1762,2039r2401,e" filled="f" strokecolor="#9f9f9f" strokeweight=".34pt">
              <v:path arrowok="t"/>
            </v:shape>
            <v:shape id="_x0000_s3201" style="position:absolute;left:4177;top:2030;width:2305;height:0" coordorigin="4177,2030" coordsize="2305,0" path="m4177,2030r2305,e" filled="f" strokecolor="#9f9f9f" strokeweight=".34pt">
              <v:path arrowok="t"/>
            </v:shape>
            <v:shape id="_x0000_s3200" style="position:absolute;left:4177;top:2039;width:2305;height:0" coordorigin="4177,2039" coordsize="2305,0" path="m4177,2039r2305,e" filled="f" strokecolor="#9f9f9f" strokeweight=".34pt">
              <v:path arrowok="t"/>
            </v:shape>
            <v:shape id="_x0000_s3199" style="position:absolute;left:6497;top:2030;width:1983;height:0" coordorigin="6497,2030" coordsize="1983,0" path="m6497,2030r1983,e" filled="f" strokecolor="#9f9f9f" strokeweight=".34pt">
              <v:path arrowok="t"/>
            </v:shape>
            <v:shape id="_x0000_s3198" style="position:absolute;left:6497;top:2039;width:1983;height:0" coordorigin="6497,2039" coordsize="1983,0" path="m6497,2039r1983,e" filled="f" strokecolor="#9f9f9f" strokeweight=".34pt">
              <v:path arrowok="t"/>
            </v:shape>
            <v:shape id="_x0000_s3197" style="position:absolute;left:8495;top:2030;width:1978;height:0" coordorigin="8495,2030" coordsize="1978,0" path="m8495,2030r1978,e" filled="f" strokecolor="#9f9f9f" strokeweight=".34pt">
              <v:path arrowok="t"/>
            </v:shape>
            <v:shape id="_x0000_s3196" style="position:absolute;left:8495;top:2039;width:1978;height:0" coordorigin="8495,2039" coordsize="1978,0" path="m8495,2039r1978,e" filled="f" strokecolor="#9f9f9f" strokeweight=".34pt">
              <v:path arrowok="t"/>
            </v:shape>
            <v:shape id="_x0000_s3195" style="position:absolute;left:1755;top:-33;width:0;height:2348" coordorigin="1755,-33" coordsize="0,2348" path="m1755,-33r,2348e" filled="f" strokecolor="#eee" strokeweight="1.2pt">
              <v:path arrowok="t"/>
            </v:shape>
            <v:shape id="_x0000_s3194" style="position:absolute;left:1740;top:-11;width:0;height:2326" coordorigin="1740,-11" coordsize="0,2326" path="m1740,-11r,2326e" filled="f" strokecolor="#eee" strokeweight=".34pt">
              <v:path arrowok="t"/>
            </v:shape>
            <v:shape id="_x0000_s3193" style="position:absolute;left:1738;top:2327;width:2425;height:0" coordorigin="1738,2327" coordsize="2425,0" path="m1738,2327r2425,e" filled="f" strokecolor="#9f9f9f" strokeweight=".34pt">
              <v:path arrowok="t"/>
            </v:shape>
            <v:shape id="_x0000_s3192" style="position:absolute;left:1738;top:2318;width:2425;height:0" coordorigin="1738,2318" coordsize="2425,0" path="m1738,2318r2425,e" filled="f" strokecolor="#9f9f9f" strokeweight=".34pt">
              <v:path arrowok="t"/>
            </v:shape>
            <v:shape id="_x0000_s3191" style="position:absolute;left:4170;top:1;width:0;height:2333" coordorigin="4170,1" coordsize="0,2333" path="m4170,1r,2333e" filled="f" strokecolor="#9f9f9f" strokeweight=".72pt">
              <v:path arrowok="t"/>
            </v:shape>
            <v:shape id="_x0000_s3190" style="position:absolute;left:4165;top:1;width:0;height:2314" coordorigin="4165,1" coordsize="0,2314" path="m4165,1r,2314e" filled="f" strokecolor="#9f9f9f" strokeweight=".34pt">
              <v:path arrowok="t"/>
            </v:shape>
            <v:shape id="_x0000_s3189" style="position:absolute;left:4177;top:2327;width:2305;height:0" coordorigin="4177,2327" coordsize="2305,0" path="m4177,2327r2305,e" filled="f" strokecolor="#9f9f9f" strokeweight=".34pt">
              <v:path arrowok="t"/>
            </v:shape>
            <v:shape id="_x0000_s3188" style="position:absolute;left:4177;top:2318;width:2305;height:0" coordorigin="4177,2318" coordsize="2305,0" path="m4177,2318r2305,e" filled="f" strokecolor="#9f9f9f" strokeweight=".34pt">
              <v:path arrowok="t"/>
            </v:shape>
            <v:shape id="_x0000_s3187" style="position:absolute;left:6490;top:1;width:0;height:2333" coordorigin="6490,1" coordsize="0,2333" path="m6490,1r,2333e" filled="f" strokecolor="#9f9f9f" strokeweight=".72pt">
              <v:path arrowok="t"/>
            </v:shape>
            <v:shape id="_x0000_s3186" style="position:absolute;left:6485;top:1;width:0;height:2314" coordorigin="6485,1" coordsize="0,2314" path="m6485,1r,2314e" filled="f" strokecolor="#9f9f9f" strokeweight=".34pt">
              <v:path arrowok="t"/>
            </v:shape>
            <v:shape id="_x0000_s3185" style="position:absolute;left:6497;top:2327;width:1983;height:0" coordorigin="6497,2327" coordsize="1983,0" path="m6497,2327r1983,e" filled="f" strokecolor="#9f9f9f" strokeweight=".34pt">
              <v:path arrowok="t"/>
            </v:shape>
            <v:shape id="_x0000_s3184" style="position:absolute;left:6497;top:2318;width:1983;height:0" coordorigin="6497,2318" coordsize="1983,0" path="m6497,2318r1983,e" filled="f" strokecolor="#9f9f9f" strokeweight=".34pt">
              <v:path arrowok="t"/>
            </v:shape>
            <v:shape id="_x0000_s3183" style="position:absolute;left:8487;top:1;width:0;height:2333" coordorigin="8487,1" coordsize="0,2333" path="m8487,1r,2333e" filled="f" strokecolor="#9f9f9f" strokeweight=".72pt">
              <v:path arrowok="t"/>
            </v:shape>
            <v:shape id="_x0000_s3182" style="position:absolute;left:8483;top:1;width:0;height:2314" coordorigin="8483,1" coordsize="0,2314" path="m8483,1r,2314e" filled="f" strokecolor="#9f9f9f" strokeweight=".34pt">
              <v:path arrowok="t"/>
            </v:shape>
            <v:shape id="_x0000_s3181" style="position:absolute;left:8495;top:2327;width:1978;height:0" coordorigin="8495,2327" coordsize="1978,0" path="m8495,2327r1978,e" filled="f" strokecolor="#9f9f9f" strokeweight=".34pt">
              <v:path arrowok="t"/>
            </v:shape>
            <v:shape id="_x0000_s3180" style="position:absolute;left:8495;top:2318;width:1978;height:0" coordorigin="8495,2318" coordsize="1978,0" path="m8495,2318r1978,e" filled="f" strokecolor="#9f9f9f" strokeweight=".34pt">
              <v:path arrowok="t"/>
            </v:shape>
            <v:shape id="_x0000_s3179" style="position:absolute;left:10485;top:-16;width:0;height:2355" coordorigin="10485,-16" coordsize="0,2355" path="m10485,-16r,2355e" filled="f" strokecolor="#9f9f9f" strokeweight="1.2pt">
              <v:path arrowok="t"/>
            </v:shape>
            <v:shape id="_x0000_s3178" style="position:absolute;left:10475;top:-7;width:0;height:2322" coordorigin="10475,-7" coordsize="0,2322" path="m10475,-7r,2322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proofErr w:type="spellStart"/>
      <w:r w:rsidR="001D4C10">
        <w:t>IdPitanja</w:t>
      </w:r>
      <w:proofErr w:type="spellEnd"/>
      <w:r w:rsidR="001D4C10">
        <w:t xml:space="preserve">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No Likes                                       integer                                   No                                   </w:t>
      </w:r>
      <w:proofErr w:type="spellStart"/>
      <w:r w:rsidR="001D4C10">
        <w:t>No</w:t>
      </w:r>
      <w:proofErr w:type="spellEnd"/>
      <w:r w:rsidR="001D4C10">
        <w:t xml:space="preserve"> Dislikes                                   integer                                   No                                   </w:t>
      </w:r>
      <w:proofErr w:type="spellStart"/>
      <w:r w:rsidR="001D4C10">
        <w:t>No</w:t>
      </w:r>
      <w:proofErr w:type="spellEnd"/>
      <w:r w:rsidR="001D4C10">
        <w:t xml:space="preserve"> </w:t>
      </w:r>
      <w:proofErr w:type="spellStart"/>
      <w:r w:rsidR="001D4C10">
        <w:t>Tekst</w:t>
      </w:r>
      <w:proofErr w:type="spellEnd"/>
      <w:r w:rsidR="001D4C10">
        <w:t xml:space="preserve">                                       varchar(45)                            No                                   </w:t>
      </w:r>
      <w:proofErr w:type="spellStart"/>
      <w:r w:rsidR="001D4C10">
        <w:t>No</w:t>
      </w:r>
      <w:proofErr w:type="spellEnd"/>
      <w:r w:rsidR="001D4C10">
        <w:t xml:space="preserve"> </w:t>
      </w:r>
      <w:proofErr w:type="spellStart"/>
      <w:r w:rsidR="001D4C10">
        <w:t>IdTacan</w:t>
      </w:r>
      <w:proofErr w:type="spellEnd"/>
      <w:r w:rsidR="001D4C10">
        <w:t xml:space="preserve">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No                                   Yes </w:t>
      </w:r>
      <w:proofErr w:type="spellStart"/>
      <w:r w:rsidR="001D4C10">
        <w:t>IdInsert</w:t>
      </w:r>
      <w:proofErr w:type="spellEnd"/>
      <w:r w:rsidR="001D4C10">
        <w:t xml:space="preserve"> 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No                                   Yes</w:t>
      </w:r>
    </w:p>
    <w:p w:rsidR="00B70292" w:rsidRDefault="001D4C10">
      <w:pPr>
        <w:spacing w:before="7" w:line="220" w:lineRule="exact"/>
        <w:ind w:left="200"/>
      </w:pPr>
      <w:proofErr w:type="spellStart"/>
      <w:r>
        <w:rPr>
          <w:position w:val="-1"/>
        </w:rPr>
        <w:t>Odobreno</w:t>
      </w:r>
      <w:proofErr w:type="spellEnd"/>
      <w:r>
        <w:rPr>
          <w:position w:val="-1"/>
        </w:rPr>
        <w:t xml:space="preserve">                                integer                                   No                                   </w:t>
      </w:r>
      <w:proofErr w:type="spellStart"/>
      <w:r>
        <w:rPr>
          <w:position w:val="-1"/>
        </w:rPr>
        <w:t>No</w:t>
      </w:r>
      <w:proofErr w:type="spellEnd"/>
    </w:p>
    <w:p w:rsidR="00B70292" w:rsidRDefault="00B70292">
      <w:pPr>
        <w:spacing w:before="17" w:line="260" w:lineRule="exact"/>
        <w:rPr>
          <w:sz w:val="26"/>
          <w:szCs w:val="26"/>
        </w:rPr>
      </w:pPr>
    </w:p>
    <w:p w:rsidR="00B70292" w:rsidRDefault="001D4C10">
      <w:pPr>
        <w:spacing w:before="22"/>
        <w:ind w:left="868"/>
        <w:rPr>
          <w:sz w:val="28"/>
          <w:szCs w:val="28"/>
        </w:rPr>
      </w:pPr>
      <w:r>
        <w:rPr>
          <w:b/>
          <w:w w:val="99"/>
          <w:sz w:val="28"/>
          <w:szCs w:val="28"/>
        </w:rPr>
        <w:t>ODGOVOR:</w:t>
      </w:r>
    </w:p>
    <w:p w:rsidR="00B70292" w:rsidRDefault="001D4C10">
      <w:pPr>
        <w:spacing w:before="3" w:line="260" w:lineRule="exact"/>
        <w:ind w:left="200" w:right="75"/>
        <w:rPr>
          <w:sz w:val="24"/>
          <w:szCs w:val="24"/>
        </w:rPr>
      </w:pP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tačnom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tačno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>)</w:t>
      </w:r>
    </w:p>
    <w:p w:rsidR="00B70292" w:rsidRDefault="00B70292">
      <w:pPr>
        <w:spacing w:before="3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/>
        <w:ind w:left="200"/>
      </w:pPr>
      <w:r>
        <w:rPr>
          <w:b/>
        </w:rPr>
        <w:t>Name                                      Datatype                               Is PK                              Is FK</w:t>
      </w:r>
    </w:p>
    <w:p w:rsidR="00B70292" w:rsidRDefault="00F753D9">
      <w:pPr>
        <w:spacing w:before="53"/>
        <w:ind w:left="200"/>
      </w:pPr>
      <w:r>
        <w:pict>
          <v:group id="_x0000_s3103" style="position:absolute;left:0;text-align:left;margin-left:85.1pt;margin-top:-15.75pt;width:441.3pt;height:48.7pt;z-index:-1784;mso-position-horizontal-relative:page" coordorigin="1702,-315" coordsize="8826,974">
            <v:shape id="_x0000_s3176" style="position:absolute;left:1762;top:5;width:2396;height:24" coordorigin="1762,5" coordsize="2396,24" path="m1762,29r2396,l4158,5,1762,5r,24xe" fillcolor="#62afff" stroked="f">
              <v:path arrowok="t"/>
            </v:shape>
            <v:shape id="_x0000_s3175" style="position:absolute;left:1762;top:-255;width:2396;height:259" coordorigin="1762,-255" coordsize="2396,259" path="m1762,5r2396,l4158,-255r-2396,l1762,5xe" fillcolor="#62afff" stroked="f">
              <v:path arrowok="t"/>
            </v:shape>
            <v:shape id="_x0000_s3174" style="position:absolute;left:4173;top:5;width:2310;height:24" coordorigin="4173,5" coordsize="2310,24" path="m4173,29r2309,l6482,5,4173,5r,24xe" fillcolor="#62afff" stroked="f">
              <v:path arrowok="t"/>
            </v:shape>
            <v:shape id="_x0000_s3173" style="position:absolute;left:4173;top:-255;width:2310;height:259" coordorigin="4173,-255" coordsize="2310,259" path="m4173,5r2309,l6482,-255r-2309,l4173,5xe" fillcolor="#62afff" stroked="f">
              <v:path arrowok="t"/>
            </v:shape>
            <v:shape id="_x0000_s3172" style="position:absolute;left:6497;top:5;width:1988;height:24" coordorigin="6497,5" coordsize="1988,24" path="m6497,29r1988,l8485,5,6497,5r,24xe" fillcolor="#62afff" stroked="f">
              <v:path arrowok="t"/>
            </v:shape>
            <v:shape id="_x0000_s3171" style="position:absolute;left:6497;top:-255;width:1988;height:259" coordorigin="6497,-255" coordsize="1988,259" path="m6497,5r1988,l8485,-255r-1988,l6497,5xe" fillcolor="#62afff" stroked="f">
              <v:path arrowok="t"/>
            </v:shape>
            <v:shape id="_x0000_s3170" style="position:absolute;left:8499;top:5;width:1968;height:24" coordorigin="8499,5" coordsize="1968,24" path="m8499,29r1969,l10468,5,8499,5r,24xe" fillcolor="#62afff" stroked="f">
              <v:path arrowok="t"/>
            </v:shape>
            <v:shape id="_x0000_s3169" style="position:absolute;left:8499;top:-255;width:1968;height:259" coordorigin="8499,-255" coordsize="1968,259" path="m8499,5r1969,l10468,-255r-1969,l8499,5xe" fillcolor="#62afff" stroked="f">
              <v:path arrowok="t"/>
            </v:shape>
            <v:shape id="_x0000_s3168" style="position:absolute;left:1762;top:-281;width:2396;height:0" coordorigin="1762,-281" coordsize="2396,0" path="m1762,-281r2396,e" filled="f" strokecolor="#eee" strokeweight=".34pt">
              <v:path arrowok="t"/>
            </v:shape>
            <v:shape id="_x0000_s3167" style="position:absolute;left:1762;top:-267;width:2396;height:0" coordorigin="1762,-267" coordsize="2396,0" path="m1762,-267r2396,e" filled="f" strokecolor="#eee" strokeweight=".82pt">
              <v:path arrowok="t"/>
            </v:shape>
            <v:shape id="_x0000_s3166" style="position:absolute;left:1762;top:-257;width:2396;height:0" coordorigin="1762,-257" coordsize="2396,0" path="m1762,-257r2396,e" filled="f" strokecolor="#62afff" strokeweight=".34pt">
              <v:path arrowok="t"/>
            </v:shape>
            <v:shape id="_x0000_s3165" style="position:absolute;left:4173;top:-257;width:10;height:0" coordorigin="4173,-257" coordsize="10,0" path="m4173,-257r9,e" filled="f" strokecolor="#62afff" strokeweight=".34pt">
              <v:path arrowok="t"/>
            </v:shape>
            <v:shape id="_x0000_s3164" style="position:absolute;left:4158;top:-281;width:24;height:0" coordorigin="4158,-281" coordsize="24,0" path="m4158,-281r24,e" filled="f" strokecolor="#eee" strokeweight=".34pt">
              <v:path arrowok="t"/>
            </v:shape>
            <v:shape id="_x0000_s3163" style="position:absolute;left:4158;top:-267;width:24;height:0" coordorigin="4158,-267" coordsize="24,0" path="m4158,-267r24,e" filled="f" strokecolor="#eee" strokeweight=".82pt">
              <v:path arrowok="t"/>
            </v:shape>
            <v:shape id="_x0000_s3162" style="position:absolute;left:4182;top:-281;width:2300;height:0" coordorigin="4182,-281" coordsize="2300,0" path="m4182,-281r2300,e" filled="f" strokecolor="#eee" strokeweight=".34pt">
              <v:path arrowok="t"/>
            </v:shape>
            <v:shape id="_x0000_s3161" style="position:absolute;left:4182;top:-267;width:2300;height:0" coordorigin="4182,-267" coordsize="2300,0" path="m4182,-267r2300,e" filled="f" strokecolor="#eee" strokeweight=".82pt">
              <v:path arrowok="t"/>
            </v:shape>
            <v:shape id="_x0000_s3160" style="position:absolute;left:4182;top:-257;width:2300;height:0" coordorigin="4182,-257" coordsize="2300,0" path="m4182,-257r2300,e" filled="f" strokecolor="#62afff" strokeweight=".34pt">
              <v:path arrowok="t"/>
            </v:shape>
            <v:shape id="_x0000_s3159" style="position:absolute;left:6497;top:-257;width:10;height:0" coordorigin="6497,-257" coordsize="10,0" path="m6497,-257r9,e" filled="f" strokecolor="#62afff" strokeweight=".34pt">
              <v:path arrowok="t"/>
            </v:shape>
            <v:shape id="_x0000_s3158" style="position:absolute;left:6482;top:-281;width:24;height:0" coordorigin="6482,-281" coordsize="24,0" path="m6482,-281r24,e" filled="f" strokecolor="#eee" strokeweight=".34pt">
              <v:path arrowok="t"/>
            </v:shape>
            <v:shape id="_x0000_s3157" style="position:absolute;left:6482;top:-267;width:24;height:0" coordorigin="6482,-267" coordsize="24,0" path="m6482,-267r24,e" filled="f" strokecolor="#eee" strokeweight=".82pt">
              <v:path arrowok="t"/>
            </v:shape>
            <v:shape id="_x0000_s3156" style="position:absolute;left:6506;top:-281;width:1979;height:0" coordorigin="6506,-281" coordsize="1979,0" path="m6506,-281r1979,e" filled="f" strokecolor="#eee" strokeweight=".34pt">
              <v:path arrowok="t"/>
            </v:shape>
            <v:shape id="_x0000_s3155" style="position:absolute;left:6506;top:-267;width:1979;height:0" coordorigin="6506,-267" coordsize="1979,0" path="m6506,-267r1979,e" filled="f" strokecolor="#eee" strokeweight=".82pt">
              <v:path arrowok="t"/>
            </v:shape>
            <v:shape id="_x0000_s3154" style="position:absolute;left:6506;top:-257;width:1979;height:0" coordorigin="6506,-257" coordsize="1979,0" path="m6506,-257r1979,e" filled="f" strokecolor="#62afff" strokeweight=".34pt">
              <v:path arrowok="t"/>
            </v:shape>
            <v:shape id="_x0000_s3153" style="position:absolute;left:8499;top:-257;width:10;height:0" coordorigin="8499,-257" coordsize="10,0" path="m8499,-257r10,e" filled="f" strokecolor="#62afff" strokeweight=".34pt">
              <v:path arrowok="t"/>
            </v:shape>
            <v:shape id="_x0000_s3152" style="position:absolute;left:8485;top:-281;width:24;height:0" coordorigin="8485,-281" coordsize="24,0" path="m8485,-281r24,e" filled="f" strokecolor="#eee" strokeweight=".34pt">
              <v:path arrowok="t"/>
            </v:shape>
            <v:shape id="_x0000_s3151" style="position:absolute;left:8485;top:-267;width:24;height:0" coordorigin="8485,-267" coordsize="24,0" path="m8485,-267r24,e" filled="f" strokecolor="#eee" strokeweight=".82pt">
              <v:path arrowok="t"/>
            </v:shape>
            <v:shape id="_x0000_s3150" style="position:absolute;left:8509;top:-281;width:1959;height:0" coordorigin="8509,-281" coordsize="1959,0" path="m8509,-281r1959,e" filled="f" strokecolor="#eee" strokeweight=".34pt">
              <v:path arrowok="t"/>
            </v:shape>
            <v:shape id="_x0000_s3149" style="position:absolute;left:8509;top:-267;width:1959;height:0" coordorigin="8509,-267" coordsize="1959,0" path="m8509,-267r1959,e" filled="f" strokecolor="#eee" strokeweight=".82pt">
              <v:path arrowok="t"/>
            </v:shape>
            <v:shape id="_x0000_s3148" style="position:absolute;left:8509;top:-257;width:1959;height:0" coordorigin="8509,-257" coordsize="1959,0" path="m8509,-257r1959,e" filled="f" strokecolor="#62afff" strokeweight=".34pt">
              <v:path arrowok="t"/>
            </v:shape>
            <v:shape id="_x0000_s3147" style="position:absolute;left:10468;top:-281;width:24;height:0" coordorigin="10468,-281" coordsize="24,0" path="m10468,-281r24,e" filled="f" strokecolor="#eee" strokeweight=".34pt">
              <v:path arrowok="t"/>
            </v:shape>
            <v:shape id="_x0000_s3146" style="position:absolute;left:10468;top:-267;width:5;height:0" coordorigin="10468,-267" coordsize="5,0" path="m10468,-267r5,e" filled="f" strokecolor="#eee" strokeweight=".82pt">
              <v:path arrowok="t"/>
            </v:shape>
            <v:shape id="_x0000_s3145" style="position:absolute;left:1762;top:31;width:2396;height:0" coordorigin="1762,31" coordsize="2396,0" path="m1762,31r2396,e" filled="f" strokecolor="#9f9f9f" strokeweight=".34pt">
              <v:path arrowok="t"/>
            </v:shape>
            <v:shape id="_x0000_s3144" style="position:absolute;left:1762;top:41;width:2396;height:0" coordorigin="1762,41" coordsize="2396,0" path="m1762,41r2396,e" filled="f" strokecolor="#9f9f9f" strokeweight=".34pt">
              <v:path arrowok="t"/>
            </v:shape>
            <v:shape id="_x0000_s3143" style="position:absolute;left:4173;top:31;width:2310;height:0" coordorigin="4173,31" coordsize="2310,0" path="m4173,31r2309,e" filled="f" strokecolor="#9f9f9f" strokeweight=".34pt">
              <v:path arrowok="t"/>
            </v:shape>
            <v:shape id="_x0000_s3142" style="position:absolute;left:4173;top:41;width:2310;height:0" coordorigin="4173,41" coordsize="2310,0" path="m4173,41r2309,e" filled="f" strokecolor="#9f9f9f" strokeweight=".34pt">
              <v:path arrowok="t"/>
            </v:shape>
            <v:shape id="_x0000_s3141" style="position:absolute;left:6497;top:31;width:1988;height:0" coordorigin="6497,31" coordsize="1988,0" path="m6497,31r1988,e" filled="f" strokecolor="#9f9f9f" strokeweight=".34pt">
              <v:path arrowok="t"/>
            </v:shape>
            <v:shape id="_x0000_s3140" style="position:absolute;left:6497;top:41;width:1988;height:0" coordorigin="6497,41" coordsize="1988,0" path="m6497,41r1988,e" filled="f" strokecolor="#9f9f9f" strokeweight=".34pt">
              <v:path arrowok="t"/>
            </v:shape>
            <v:shape id="_x0000_s3139" style="position:absolute;left:8499;top:31;width:1968;height:0" coordorigin="8499,31" coordsize="1968,0" path="m8499,31r1969,e" filled="f" strokecolor="#9f9f9f" strokeweight=".34pt">
              <v:path arrowok="t"/>
            </v:shape>
            <v:shape id="_x0000_s3138" style="position:absolute;left:8499;top:41;width:1968;height:0" coordorigin="8499,41" coordsize="1968,0" path="m8499,41r1969,e" filled="f" strokecolor="#9f9f9f" strokeweight=".34pt">
              <v:path arrowok="t"/>
            </v:shape>
            <v:shape id="_x0000_s3137" style="position:absolute;left:1762;top:319;width:2396;height:0" coordorigin="1762,319" coordsize="2396,0" path="m1762,319r2396,e" filled="f" strokecolor="#9f9f9f" strokeweight=".34pt">
              <v:path arrowok="t"/>
            </v:shape>
            <v:shape id="_x0000_s3136" style="position:absolute;left:1762;top:329;width:2396;height:0" coordorigin="1762,329" coordsize="2396,0" path="m1762,329r2396,e" filled="f" strokecolor="#9f9f9f" strokeweight=".34pt">
              <v:path arrowok="t"/>
            </v:shape>
            <v:shape id="_x0000_s3135" style="position:absolute;left:4173;top:319;width:2310;height:0" coordorigin="4173,319" coordsize="2310,0" path="m4173,319r2309,e" filled="f" strokecolor="#9f9f9f" strokeweight=".34pt">
              <v:path arrowok="t"/>
            </v:shape>
            <v:shape id="_x0000_s3134" style="position:absolute;left:4173;top:329;width:2310;height:0" coordorigin="4173,329" coordsize="2310,0" path="m4173,329r2309,e" filled="f" strokecolor="#9f9f9f" strokeweight=".34pt">
              <v:path arrowok="t"/>
            </v:shape>
            <v:shape id="_x0000_s3133" style="position:absolute;left:6497;top:319;width:1988;height:0" coordorigin="6497,319" coordsize="1988,0" path="m6497,319r1988,e" filled="f" strokecolor="#9f9f9f" strokeweight=".34pt">
              <v:path arrowok="t"/>
            </v:shape>
            <v:shape id="_x0000_s3132" style="position:absolute;left:6497;top:329;width:1988;height:0" coordorigin="6497,329" coordsize="1988,0" path="m6497,329r1988,e" filled="f" strokecolor="#9f9f9f" strokeweight=".34pt">
              <v:path arrowok="t"/>
            </v:shape>
            <v:shape id="_x0000_s3131" style="position:absolute;left:8499;top:319;width:1968;height:0" coordorigin="8499,319" coordsize="1968,0" path="m8499,319r1969,e" filled="f" strokecolor="#9f9f9f" strokeweight=".34pt">
              <v:path arrowok="t"/>
            </v:shape>
            <v:shape id="_x0000_s3130" style="position:absolute;left:8499;top:329;width:1968;height:0" coordorigin="8499,329" coordsize="1968,0" path="m8499,329r1969,e" filled="f" strokecolor="#9f9f9f" strokeweight=".34pt">
              <v:path arrowok="t"/>
            </v:shape>
            <v:shape id="_x0000_s3129" style="position:absolute;left:1755;top:-293;width:0;height:922" coordorigin="1755,-293" coordsize="0,922" path="m1755,-293r,922e" filled="f" strokecolor="#eee" strokeweight="1.2pt">
              <v:path arrowok="t"/>
            </v:shape>
            <v:shape id="_x0000_s3128" style="position:absolute;left:1740;top:-271;width:0;height:905" coordorigin="1740,-271" coordsize="0,905" path="m1740,-271r,904e" filled="f" strokecolor="#eee" strokeweight=".34pt">
              <v:path arrowok="t"/>
            </v:shape>
            <v:shape id="_x0000_s3127" style="position:absolute;left:1738;top:636;width:24;height:0" coordorigin="1738,636" coordsize="24,0" path="m1738,636r24,e" filled="f" strokecolor="#9f9f9f" strokeweight=".82pt">
              <v:path arrowok="t"/>
            </v:shape>
            <v:shape id="_x0000_s3126" style="position:absolute;left:1748;top:621;width:14;height:0" coordorigin="1748,621" coordsize="14,0" path="m1748,621r14,e" filled="f" strokecolor="#9f9f9f" strokeweight=".34pt">
              <v:path arrowok="t"/>
            </v:shape>
            <v:shape id="_x0000_s3125" style="position:absolute;left:1762;top:636;width:2396;height:0" coordorigin="1762,636" coordsize="2396,0" path="m1762,636r2396,e" filled="f" strokecolor="#9f9f9f" strokeweight=".82pt">
              <v:path arrowok="t"/>
            </v:shape>
            <v:shape id="_x0000_s3124" style="position:absolute;left:1762;top:621;width:2396;height:0" coordorigin="1762,621" coordsize="2396,0" path="m1762,621r2396,e" filled="f" strokecolor="#9f9f9f" strokeweight=".34pt">
              <v:path arrowok="t"/>
            </v:shape>
            <v:shape id="_x0000_s3123" style="position:absolute;left:4170;top:-259;width:0;height:878" coordorigin="4170,-259" coordsize="0,878" path="m4170,-259r,878e" filled="f" strokecolor="#9f9f9f" strokeweight=".34pt">
              <v:path arrowok="t"/>
            </v:shape>
            <v:shape id="_x0000_s3122" style="position:absolute;left:4161;top:-259;width:0;height:878" coordorigin="4161,-259" coordsize="0,878" path="m4161,-259r,878e" filled="f" strokecolor="#9f9f9f" strokeweight=".34pt">
              <v:path arrowok="t"/>
            </v:shape>
            <v:shape id="_x0000_s3121" style="position:absolute;left:4158;top:621;width:24;height:0" coordorigin="4158,621" coordsize="24,0" path="m4158,621r24,e" filled="f" strokecolor="#9f9f9f" strokeweight=".34pt">
              <v:path arrowok="t"/>
            </v:shape>
            <v:shape id="_x0000_s3120" style="position:absolute;left:4158;top:636;width:24;height:0" coordorigin="4158,636" coordsize="24,0" path="m4158,636r24,e" filled="f" strokecolor="#9f9f9f" strokeweight=".82pt">
              <v:path arrowok="t"/>
            </v:shape>
            <v:shape id="_x0000_s3119" style="position:absolute;left:4182;top:636;width:2300;height:0" coordorigin="4182,636" coordsize="2300,0" path="m4182,636r2300,e" filled="f" strokecolor="#9f9f9f" strokeweight=".82pt">
              <v:path arrowok="t"/>
            </v:shape>
            <v:shape id="_x0000_s3118" style="position:absolute;left:4182;top:621;width:2300;height:0" coordorigin="4182,621" coordsize="2300,0" path="m4182,621r2300,e" filled="f" strokecolor="#9f9f9f" strokeweight=".34pt">
              <v:path arrowok="t"/>
            </v:shape>
            <v:shape id="_x0000_s3117" style="position:absolute;left:6494;top:-259;width:0;height:878" coordorigin="6494,-259" coordsize="0,878" path="m6494,-259r,878e" filled="f" strokecolor="#9f9f9f" strokeweight=".34pt">
              <v:path arrowok="t"/>
            </v:shape>
            <v:shape id="_x0000_s3116" style="position:absolute;left:6485;top:-259;width:0;height:878" coordorigin="6485,-259" coordsize="0,878" path="m6485,-259r,878e" filled="f" strokecolor="#9f9f9f" strokeweight=".34pt">
              <v:path arrowok="t"/>
            </v:shape>
            <v:shape id="_x0000_s3115" style="position:absolute;left:6482;top:621;width:24;height:0" coordorigin="6482,621" coordsize="24,0" path="m6482,621r24,e" filled="f" strokecolor="#9f9f9f" strokeweight=".34pt">
              <v:path arrowok="t"/>
            </v:shape>
            <v:shape id="_x0000_s3114" style="position:absolute;left:6482;top:636;width:24;height:0" coordorigin="6482,636" coordsize="24,0" path="m6482,636r24,e" filled="f" strokecolor="#9f9f9f" strokeweight=".82pt">
              <v:path arrowok="t"/>
            </v:shape>
            <v:shape id="_x0000_s3113" style="position:absolute;left:6506;top:636;width:1979;height:0" coordorigin="6506,636" coordsize="1979,0" path="m6506,636r1979,e" filled="f" strokecolor="#9f9f9f" strokeweight=".82pt">
              <v:path arrowok="t"/>
            </v:shape>
            <v:shape id="_x0000_s3112" style="position:absolute;left:6506;top:621;width:1979;height:0" coordorigin="6506,621" coordsize="1979,0" path="m6506,621r1979,e" filled="f" strokecolor="#9f9f9f" strokeweight=".34pt">
              <v:path arrowok="t"/>
            </v:shape>
            <v:shape id="_x0000_s3111" style="position:absolute;left:8497;top:-259;width:0;height:878" coordorigin="8497,-259" coordsize="0,878" path="m8497,-259r,878e" filled="f" strokecolor="#9f9f9f" strokeweight=".34pt">
              <v:path arrowok="t"/>
            </v:shape>
            <v:shape id="_x0000_s3110" style="position:absolute;left:8487;top:-259;width:0;height:878" coordorigin="8487,-259" coordsize="0,878" path="m8487,-259r,878e" filled="f" strokecolor="#9f9f9f" strokeweight=".34pt">
              <v:path arrowok="t"/>
            </v:shape>
            <v:shape id="_x0000_s3109" style="position:absolute;left:8485;top:621;width:24;height:0" coordorigin="8485,621" coordsize="24,0" path="m8485,621r24,e" filled="f" strokecolor="#9f9f9f" strokeweight=".34pt">
              <v:path arrowok="t"/>
            </v:shape>
            <v:shape id="_x0000_s3108" style="position:absolute;left:8485;top:636;width:24;height:0" coordorigin="8485,636" coordsize="24,0" path="m8485,636r24,e" filled="f" strokecolor="#9f9f9f" strokeweight=".82pt">
              <v:path arrowok="t"/>
            </v:shape>
            <v:shape id="_x0000_s3107" style="position:absolute;left:8509;top:636;width:1959;height:0" coordorigin="8509,636" coordsize="1959,0" path="m8509,636r1959,e" filled="f" strokecolor="#9f9f9f" strokeweight=".82pt">
              <v:path arrowok="t"/>
            </v:shape>
            <v:shape id="_x0000_s3106" style="position:absolute;left:8509;top:621;width:1959;height:0" coordorigin="8509,621" coordsize="1959,0" path="m8509,621r1959,e" filled="f" strokecolor="#9f9f9f" strokeweight=".34pt">
              <v:path arrowok="t"/>
            </v:shape>
            <v:shape id="_x0000_s3105" style="position:absolute;left:10480;top:-276;width:0;height:924" coordorigin="10480,-276" coordsize="0,924" path="m10480,-276r,924e" filled="f" strokecolor="#9f9f9f" strokeweight="1.2pt">
              <v:path arrowok="t"/>
            </v:shape>
            <v:shape id="_x0000_s3104" style="position:absolute;left:10470;top:-267;width:0;height:890" coordorigin="10470,-267" coordsize="0,890" path="m10470,-267r,891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t>IdOdgovor</w:t>
      </w:r>
      <w:proofErr w:type="spellEnd"/>
      <w:r w:rsidR="001D4C10">
        <w:t xml:space="preserve">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No</w:t>
      </w:r>
    </w:p>
    <w:p w:rsidR="00B70292" w:rsidRDefault="001D4C10">
      <w:pPr>
        <w:spacing w:before="58" w:line="220" w:lineRule="exact"/>
        <w:ind w:left="200"/>
      </w:pPr>
      <w:proofErr w:type="spellStart"/>
      <w:r>
        <w:rPr>
          <w:position w:val="-1"/>
        </w:rPr>
        <w:t>Tekst</w:t>
      </w:r>
      <w:proofErr w:type="spellEnd"/>
      <w:r>
        <w:rPr>
          <w:position w:val="-1"/>
        </w:rPr>
        <w:t xml:space="preserve">                                       </w:t>
      </w:r>
      <w:proofErr w:type="gramStart"/>
      <w:r>
        <w:rPr>
          <w:position w:val="-1"/>
        </w:rPr>
        <w:t>varchar(</w:t>
      </w:r>
      <w:proofErr w:type="gramEnd"/>
      <w:r>
        <w:rPr>
          <w:position w:val="-1"/>
        </w:rPr>
        <w:t xml:space="preserve">40)                            No                                   </w:t>
      </w:r>
      <w:proofErr w:type="spellStart"/>
      <w:r>
        <w:rPr>
          <w:position w:val="-1"/>
        </w:rPr>
        <w:t>No</w:t>
      </w:r>
      <w:proofErr w:type="spellEnd"/>
    </w:p>
    <w:p w:rsidR="00B70292" w:rsidRDefault="00B70292">
      <w:pPr>
        <w:spacing w:before="4" w:line="140" w:lineRule="exact"/>
        <w:rPr>
          <w:sz w:val="14"/>
          <w:szCs w:val="14"/>
        </w:rPr>
      </w:pPr>
    </w:p>
    <w:p w:rsidR="00B70292" w:rsidRDefault="00B70292">
      <w:pPr>
        <w:spacing w:line="200" w:lineRule="exact"/>
      </w:pPr>
    </w:p>
    <w:p w:rsidR="00B70292" w:rsidRDefault="00770588">
      <w:pPr>
        <w:spacing w:before="22"/>
        <w:ind w:left="868"/>
        <w:rPr>
          <w:sz w:val="28"/>
          <w:szCs w:val="28"/>
        </w:rPr>
      </w:pPr>
      <w:r>
        <w:rPr>
          <w:b/>
          <w:w w:val="99"/>
          <w:sz w:val="28"/>
          <w:szCs w:val="28"/>
        </w:rPr>
        <w:t>NETACANODGOVOR</w:t>
      </w:r>
      <w:r w:rsidR="001D4C10">
        <w:rPr>
          <w:b/>
          <w:w w:val="99"/>
          <w:sz w:val="28"/>
          <w:szCs w:val="28"/>
        </w:rPr>
        <w:t>N</w:t>
      </w:r>
      <w:r>
        <w:rPr>
          <w:b/>
          <w:w w:val="99"/>
          <w:sz w:val="28"/>
          <w:szCs w:val="28"/>
        </w:rPr>
        <w:t>A</w:t>
      </w:r>
      <w:r w:rsidR="001D4C10">
        <w:rPr>
          <w:b/>
          <w:w w:val="99"/>
          <w:sz w:val="28"/>
          <w:szCs w:val="28"/>
        </w:rPr>
        <w:t>:</w:t>
      </w:r>
    </w:p>
    <w:p w:rsidR="00B70292" w:rsidRDefault="001D4C10">
      <w:pPr>
        <w:spacing w:before="8" w:line="260" w:lineRule="exact"/>
        <w:ind w:left="200" w:right="615"/>
        <w:rPr>
          <w:sz w:val="24"/>
          <w:szCs w:val="24"/>
        </w:rPr>
      </w:pP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onim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ponuđenim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donose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izbora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3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F753D9">
      <w:pPr>
        <w:spacing w:before="35" w:line="298" w:lineRule="auto"/>
        <w:ind w:left="200" w:right="2026" w:hanging="38"/>
      </w:pPr>
      <w:r>
        <w:pict>
          <v:group id="_x0000_s2002" style="position:absolute;left:0;text-align:left;margin-left:85.1pt;margin-top:-2.45pt;width:441.55pt;height:47.8pt;z-index:-1783;mso-position-horizontal-relative:page" coordorigin="1702,-49" coordsize="8831,956">
            <v:shape id="_x0000_s3102" style="position:absolute;left:1762;top:265;width:2670;height:24" coordorigin="1762,265" coordsize="2670,24" path="m1762,289r2670,l4432,265r-2670,l1762,289xe" fillcolor="#62afff" stroked="f">
              <v:path arrowok="t"/>
            </v:shape>
            <v:shape id="_x0000_s3101" style="position:absolute;left:1762;top:11;width:2670;height:254" coordorigin="1762,11" coordsize="2670,254" path="m4432,265r,-254l1762,11r,254l4432,265xe" fillcolor="#62afff" stroked="f">
              <v:path arrowok="t"/>
            </v:shape>
            <v:shape id="_x0000_s3100" style="position:absolute;left:4446;top:265;width:2127;height:24" coordorigin="4446,265" coordsize="2127,24" path="m4446,289r2128,l6574,265r-2128,l4446,289xe" fillcolor="#62afff" stroked="f">
              <v:path arrowok="t"/>
            </v:shape>
            <v:shape id="_x0000_s3099" style="position:absolute;left:4446;top:11;width:2127;height:254" coordorigin="4446,11" coordsize="2127,254" path="m6574,265r,-254l4446,11r,254l6574,265xe" fillcolor="#62afff" stroked="f">
              <v:path arrowok="t"/>
            </v:shape>
            <v:shape id="_x0000_s3098" style="position:absolute;left:6593;top:265;width:1935;height:24" coordorigin="6593,265" coordsize="1935,24" path="m6593,289r1935,l8528,265r-1935,l6593,289xe" fillcolor="#62afff" stroked="f">
              <v:path arrowok="t"/>
            </v:shape>
            <v:shape id="_x0000_s3097" style="position:absolute;left:6593;top:11;width:1935;height:254" coordorigin="6593,11" coordsize="1935,254" path="m8528,265r,-254l6593,11r,254l8528,265xe" fillcolor="#62afff" stroked="f">
              <v:path arrowok="t"/>
            </v:shape>
            <v:shape id="_x0000_s3096" style="position:absolute;left:8543;top:265;width:1930;height:24" coordorigin="8543,265" coordsize="1930,24" path="m8543,289r1930,l10473,265r-1930,l8543,289xe" fillcolor="#62afff" stroked="f">
              <v:path arrowok="t"/>
            </v:shape>
            <v:shape id="_x0000_s3095" style="position:absolute;left:8543;top:11;width:1930;height:254" coordorigin="8543,11" coordsize="1930,254" path="m10473,265r,-254l8543,11r,254l10473,265xe" fillcolor="#62afff" stroked="f">
              <v:path arrowok="t"/>
            </v:shape>
            <v:shape id="_x0000_s3094" style="position:absolute;left:1762;top:-21;width:2670;height:0" coordorigin="1762,-21" coordsize="2670,0" path="m1762,-21r2670,e" filled="f" strokecolor="#eee" strokeweight=".34pt">
              <v:path arrowok="t"/>
            </v:shape>
            <v:shape id="_x0000_s3093" style="position:absolute;left:1762;top:-6;width:2670;height:0" coordorigin="1762,-6" coordsize="2670,0" path="m1762,-6r2670,e" filled="f" strokecolor="#eee" strokeweight=".82pt">
              <v:path arrowok="t"/>
            </v:shape>
            <v:shape id="_x0000_s3092" style="position:absolute;left:1762;top:3;width:2670;height:0" coordorigin="1762,3" coordsize="2670,0" path="m1762,3r2670,e" filled="f" strokecolor="#62afff" strokeweight=".12mm">
              <v:path arrowok="t"/>
            </v:shape>
            <v:shape id="_x0000_s3091" style="position:absolute;left:4446;top:3;width:10;height:0" coordorigin="4446,3" coordsize="10,0" path="m4446,3r10,e" filled="f" strokecolor="#62afff" strokeweight=".12mm">
              <v:path arrowok="t"/>
            </v:shape>
            <v:shape id="_x0000_s3090" style="position:absolute;left:4432;top:-21;width:24;height:0" coordorigin="4432,-21" coordsize="24,0" path="m4432,-21r24,e" filled="f" strokecolor="#eee" strokeweight=".34pt">
              <v:path arrowok="t"/>
            </v:shape>
            <v:shape id="_x0000_s3089" style="position:absolute;left:4432;top:-6;width:24;height:0" coordorigin="4432,-6" coordsize="24,0" path="m4432,-6r24,e" filled="f" strokecolor="#eee" strokeweight=".82pt">
              <v:path arrowok="t"/>
            </v:shape>
            <v:shape id="_x0000_s3088" style="position:absolute;left:4456;top:-21;width:2118;height:0" coordorigin="4456,-21" coordsize="2118,0" path="m4456,-21r2118,e" filled="f" strokecolor="#eee" strokeweight=".34pt">
              <v:path arrowok="t"/>
            </v:shape>
            <v:shape id="_x0000_s3087" style="position:absolute;left:4456;top:-6;width:2118;height:0" coordorigin="4456,-6" coordsize="2118,0" path="m4456,-6r2118,e" filled="f" strokecolor="#eee" strokeweight=".82pt">
              <v:path arrowok="t"/>
            </v:shape>
            <v:shape id="_x0000_s3086" style="position:absolute;left:4456;top:3;width:2118;height:0" coordorigin="4456,3" coordsize="2118,0" path="m4456,3r2118,e" filled="f" strokecolor="#62afff" strokeweight=".12mm">
              <v:path arrowok="t"/>
            </v:shape>
            <v:shape id="_x0000_s3085" style="position:absolute;left:6588;top:3;width:10;height:0" coordorigin="6588,3" coordsize="10,0" path="m6588,3r10,e" filled="f" strokecolor="#62afff" strokeweight=".12mm">
              <v:path arrowok="t"/>
            </v:shape>
            <v:shape id="_x0000_s3084" style="position:absolute;left:6574;top:-21;width:24;height:0" coordorigin="6574,-21" coordsize="24,0" path="m6574,-21r24,e" filled="f" strokecolor="#eee" strokeweight=".34pt">
              <v:path arrowok="t"/>
            </v:shape>
            <v:shape id="_x0000_s3083" style="position:absolute;left:6574;top:-6;width:24;height:0" coordorigin="6574,-6" coordsize="24,0" path="m6574,-6r24,e" filled="f" strokecolor="#eee" strokeweight=".82pt">
              <v:path arrowok="t"/>
            </v:shape>
            <v:shape id="_x0000_s3082" style="position:absolute;left:6598;top:-21;width:1931;height:0" coordorigin="6598,-21" coordsize="1931,0" path="m6598,-21r1930,e" filled="f" strokecolor="#eee" strokeweight=".34pt">
              <v:path arrowok="t"/>
            </v:shape>
            <v:shape id="_x0000_s3081" style="position:absolute;left:6598;top:-6;width:1931;height:0" coordorigin="6598,-6" coordsize="1931,0" path="m6598,-6r1930,e" filled="f" strokecolor="#eee" strokeweight=".82pt">
              <v:path arrowok="t"/>
            </v:shape>
            <v:shape id="_x0000_s3080" style="position:absolute;left:6598;top:3;width:1931;height:0" coordorigin="6598,3" coordsize="1931,0" path="m6598,3r1930,e" filled="f" strokecolor="#62afff" strokeweight=".12mm">
              <v:path arrowok="t"/>
            </v:shape>
            <v:shape id="_x0000_s3079" style="position:absolute;left:8543;top:3;width:10;height:0" coordorigin="8543,3" coordsize="10,0" path="m8543,3r9,e" filled="f" strokecolor="#62afff" strokeweight=".12mm">
              <v:path arrowok="t"/>
            </v:shape>
            <v:shape id="_x0000_s3078" style="position:absolute;left:8528;top:-21;width:24;height:0" coordorigin="8528,-21" coordsize="24,0" path="m8528,-21r24,e" filled="f" strokecolor="#eee" strokeweight=".34pt">
              <v:path arrowok="t"/>
            </v:shape>
            <v:shape id="_x0000_s3077" style="position:absolute;left:8528;top:-6;width:24;height:0" coordorigin="8528,-6" coordsize="24,0" path="m8528,-6r24,e" filled="f" strokecolor="#eee" strokeweight=".82pt">
              <v:path arrowok="t"/>
            </v:shape>
            <v:shape id="_x0000_s3076" style="position:absolute;left:8552;top:-21;width:1920;height:0" coordorigin="8552,-21" coordsize="1920,0" path="m8552,-21r1921,e" filled="f" strokecolor="#eee" strokeweight=".34pt">
              <v:path arrowok="t"/>
            </v:shape>
            <v:shape id="_x0000_s3075" style="position:absolute;left:8552;top:-6;width:1920;height:0" coordorigin="8552,-6" coordsize="1920,0" path="m8552,-6r1921,e" filled="f" strokecolor="#eee" strokeweight=".82pt">
              <v:path arrowok="t"/>
            </v:shape>
            <v:shape id="_x0000_s3074" style="position:absolute;left:8552;top:3;width:1920;height:0" coordorigin="8552,3" coordsize="1920,0" path="m8552,3r1921,e" filled="f" strokecolor="#62afff" strokeweight=".12mm">
              <v:path arrowok="t"/>
            </v:shape>
            <v:shape id="_x0000_s3073" style="position:absolute;left:10473;top:-21;width:24;height:0" coordorigin="10473,-21" coordsize="24,0" path="m10473,-21r24,e" filled="f" strokecolor="#eee" strokeweight=".34pt">
              <v:path arrowok="t"/>
            </v:shape>
            <v:shape id="_x0000_s3072" style="position:absolute;left:10473;top:-6;width:5;height:0" coordorigin="10473,-6" coordsize="5,0" path="m10473,-6r4,e" filled="f" strokecolor="#eee" strokeweight=".82pt">
              <v:path arrowok="t"/>
            </v:shape>
            <v:shape id="_x0000_s2047" style="position:absolute;left:1762;top:291;width:2670;height:0" coordorigin="1762,291" coordsize="2670,0" path="m1762,291r2670,e" filled="f" strokecolor="#9f9f9f" strokeweight=".34pt">
              <v:path arrowok="t"/>
            </v:shape>
            <v:shape id="_x0000_s2046" style="position:absolute;left:1762;top:301;width:2670;height:0" coordorigin="1762,301" coordsize="2670,0" path="m1762,301r2670,e" filled="f" strokecolor="#9f9f9f" strokeweight=".34pt">
              <v:path arrowok="t"/>
            </v:shape>
            <v:shape id="_x0000_s2045" style="position:absolute;left:4446;top:291;width:2127;height:0" coordorigin="4446,291" coordsize="2127,0" path="m4446,291r2128,e" filled="f" strokecolor="#9f9f9f" strokeweight=".34pt">
              <v:path arrowok="t"/>
            </v:shape>
            <v:shape id="_x0000_s2044" style="position:absolute;left:4446;top:301;width:2127;height:0" coordorigin="4446,301" coordsize="2127,0" path="m4446,301r2128,e" filled="f" strokecolor="#9f9f9f" strokeweight=".34pt">
              <v:path arrowok="t"/>
            </v:shape>
            <v:shape id="_x0000_s2043" style="position:absolute;left:6574;top:291;width:5;height:0" coordorigin="6574,291" coordsize="5,0" path="m6574,291r4,e" filled="f" strokecolor="#9f9f9f" strokeweight=".34pt">
              <v:path arrowok="t"/>
            </v:shape>
            <v:shape id="_x0000_s2042" style="position:absolute;left:6574;top:301;width:5;height:0" coordorigin="6574,301" coordsize="5,0" path="m6574,301r4,e" filled="f" strokecolor="#9f9f9f" strokeweight=".34pt">
              <v:path arrowok="t"/>
            </v:shape>
            <v:shape id="_x0000_s2041" style="position:absolute;left:6583;top:291;width:5;height:0" coordorigin="6583,291" coordsize="5,0" path="m6583,291r5,e" filled="f" strokecolor="#9f9f9f" strokeweight=".34pt">
              <v:path arrowok="t"/>
            </v:shape>
            <v:shape id="_x0000_s2040" style="position:absolute;left:6583;top:301;width:5;height:0" coordorigin="6583,301" coordsize="5,0" path="m6583,301r5,e" filled="f" strokecolor="#9f9f9f" strokeweight=".34pt">
              <v:path arrowok="t"/>
            </v:shape>
            <v:shape id="_x0000_s2039" style="position:absolute;left:6588;top:291;width:1940;height:0" coordorigin="6588,291" coordsize="1940,0" path="m6588,291r1940,e" filled="f" strokecolor="#9f9f9f" strokeweight=".34pt">
              <v:path arrowok="t"/>
            </v:shape>
            <v:shape id="_x0000_s2038" style="position:absolute;left:6588;top:301;width:1940;height:0" coordorigin="6588,301" coordsize="1940,0" path="m6588,301r1940,e" filled="f" strokecolor="#9f9f9f" strokeweight=".34pt">
              <v:path arrowok="t"/>
            </v:shape>
            <v:shape id="_x0000_s2037" style="position:absolute;left:8543;top:291;width:1930;height:0" coordorigin="8543,291" coordsize="1930,0" path="m8543,291r1930,e" filled="f" strokecolor="#9f9f9f" strokeweight=".34pt">
              <v:path arrowok="t"/>
            </v:shape>
            <v:shape id="_x0000_s2036" style="position:absolute;left:8543;top:301;width:1930;height:0" coordorigin="8543,301" coordsize="1930,0" path="m8543,301r1930,e" filled="f" strokecolor="#9f9f9f" strokeweight=".34pt">
              <v:path arrowok="t"/>
            </v:shape>
            <v:shape id="_x0000_s2035" style="position:absolute;left:1762;top:585;width:2670;height:0" coordorigin="1762,585" coordsize="2670,0" path="m1762,585r2670,e" filled="f" strokecolor="#9f9f9f" strokeweight=".34pt">
              <v:path arrowok="t"/>
            </v:shape>
            <v:shape id="_x0000_s2034" style="position:absolute;left:1762;top:594;width:2670;height:0" coordorigin="1762,594" coordsize="2670,0" path="m1762,594r2670,e" filled="f" strokecolor="#9f9f9f" strokeweight=".34pt">
              <v:path arrowok="t"/>
            </v:shape>
            <v:shape id="_x0000_s2033" style="position:absolute;left:4446;top:585;width:2127;height:0" coordorigin="4446,585" coordsize="2127,0" path="m4446,585r2128,e" filled="f" strokecolor="#9f9f9f" strokeweight=".34pt">
              <v:path arrowok="t"/>
            </v:shape>
            <v:shape id="_x0000_s2032" style="position:absolute;left:4446;top:594;width:2127;height:0" coordorigin="4446,594" coordsize="2127,0" path="m4446,594r2128,e" filled="f" strokecolor="#9f9f9f" strokeweight=".34pt">
              <v:path arrowok="t"/>
            </v:shape>
            <v:shape id="_x0000_s2031" style="position:absolute;left:6574;top:585;width:5;height:0" coordorigin="6574,585" coordsize="5,0" path="m6574,585r4,e" filled="f" strokecolor="#9f9f9f" strokeweight=".34pt">
              <v:path arrowok="t"/>
            </v:shape>
            <v:shape id="_x0000_s2030" style="position:absolute;left:6574;top:594;width:5;height:0" coordorigin="6574,594" coordsize="5,0" path="m6574,594r4,e" filled="f" strokecolor="#9f9f9f" strokeweight=".34pt">
              <v:path arrowok="t"/>
            </v:shape>
            <v:shape id="_x0000_s2029" style="position:absolute;left:6583;top:585;width:5;height:0" coordorigin="6583,585" coordsize="5,0" path="m6583,585r5,e" filled="f" strokecolor="#9f9f9f" strokeweight=".34pt">
              <v:path arrowok="t"/>
            </v:shape>
            <v:shape id="_x0000_s2028" style="position:absolute;left:6583;top:594;width:5;height:0" coordorigin="6583,594" coordsize="5,0" path="m6583,594r5,e" filled="f" strokecolor="#9f9f9f" strokeweight=".34pt">
              <v:path arrowok="t"/>
            </v:shape>
            <v:shape id="_x0000_s2027" style="position:absolute;left:6588;top:585;width:1940;height:0" coordorigin="6588,585" coordsize="1940,0" path="m6588,585r1940,e" filled="f" strokecolor="#9f9f9f" strokeweight=".34pt">
              <v:path arrowok="t"/>
            </v:shape>
            <v:shape id="_x0000_s2026" style="position:absolute;left:6588;top:594;width:1940;height:0" coordorigin="6588,594" coordsize="1940,0" path="m6588,594r1940,e" filled="f" strokecolor="#9f9f9f" strokeweight=".34pt">
              <v:path arrowok="t"/>
            </v:shape>
            <v:shape id="_x0000_s2025" style="position:absolute;left:8543;top:585;width:1930;height:0" coordorigin="8543,585" coordsize="1930,0" path="m8543,585r1930,e" filled="f" strokecolor="#9f9f9f" strokeweight=".34pt">
              <v:path arrowok="t"/>
            </v:shape>
            <v:shape id="_x0000_s2024" style="position:absolute;left:8543;top:594;width:1930;height:0" coordorigin="8543,594" coordsize="1930,0" path="m8543,594r1930,e" filled="f" strokecolor="#9f9f9f" strokeweight=".34pt">
              <v:path arrowok="t"/>
            </v:shape>
            <v:shape id="_x0000_s2023" style="position:absolute;left:1755;top:-33;width:0;height:903" coordorigin="1755,-33" coordsize="0,903" path="m1755,-33r,903e" filled="f" strokecolor="#eee" strokeweight="1.2pt">
              <v:path arrowok="t"/>
            </v:shape>
            <v:shape id="_x0000_s2022" style="position:absolute;left:1740;top:-11;width:0;height:881" coordorigin="1740,-11" coordsize="0,881" path="m1740,-11r,881e" filled="f" strokecolor="#eee" strokeweight=".34pt">
              <v:path arrowok="t"/>
            </v:shape>
            <v:shape id="_x0000_s2021" style="position:absolute;left:1738;top:882;width:2694;height:0" coordorigin="1738,882" coordsize="2694,0" path="m1738,882r2694,e" filled="f" strokecolor="#9f9f9f" strokeweight=".34pt">
              <v:path arrowok="t"/>
            </v:shape>
            <v:shape id="_x0000_s2020" style="position:absolute;left:1738;top:873;width:2694;height:0" coordorigin="1738,873" coordsize="2694,0" path="m1738,873r2694,e" filled="f" strokecolor="#9f9f9f" strokeweight=".34pt">
              <v:path arrowok="t"/>
            </v:shape>
            <v:shape id="_x0000_s2019" style="position:absolute;left:4439;top:1;width:0;height:889" coordorigin="4439,1" coordsize="0,889" path="m4439,1r,889e" filled="f" strokecolor="#9f9f9f" strokeweight=".72pt">
              <v:path arrowok="t"/>
            </v:shape>
            <v:shape id="_x0000_s2018" style="position:absolute;left:4434;top:1;width:0;height:869" coordorigin="4434,1" coordsize="0,869" path="m4434,1r,869e" filled="f" strokecolor="#9f9f9f" strokeweight=".34pt">
              <v:path arrowok="t"/>
            </v:shape>
            <v:shape id="_x0000_s2017" style="position:absolute;left:4446;top:882;width:2127;height:0" coordorigin="4446,882" coordsize="2127,0" path="m4446,882r2128,e" filled="f" strokecolor="#9f9f9f" strokeweight=".34pt">
              <v:path arrowok="t"/>
            </v:shape>
            <v:shape id="_x0000_s2016" style="position:absolute;left:4446;top:873;width:2127;height:0" coordorigin="4446,873" coordsize="2127,0" path="m4446,873r2128,e" filled="f" strokecolor="#9f9f9f" strokeweight=".34pt">
              <v:path arrowok="t"/>
            </v:shape>
            <v:shape id="_x0000_s2015" style="position:absolute;left:6586;top:1;width:0;height:869" coordorigin="6586,1" coordsize="0,869" path="m6586,1r,869e" filled="f" strokecolor="#eee" strokeweight=".34pt">
              <v:path arrowok="t"/>
            </v:shape>
            <v:shape id="_x0000_s2014" style="position:absolute;left:6576;top:1;width:0;height:869" coordorigin="6576,1" coordsize="0,869" path="m6576,1r,869e" filled="f" strokecolor="#eee" strokeweight=".34pt">
              <v:path arrowok="t"/>
            </v:shape>
            <v:shape id="_x0000_s2013" style="position:absolute;left:6574;top:873;width:5;height:0" coordorigin="6574,873" coordsize="5,0" path="m6574,873r4,e" filled="f" strokecolor="#9f9f9f" strokeweight=".34pt">
              <v:path arrowok="t"/>
            </v:shape>
            <v:shape id="_x0000_s2012" style="position:absolute;left:6583;top:873;width:5;height:0" coordorigin="6583,873" coordsize="5,0" path="m6583,873r5,e" filled="f" strokecolor="#9f9f9f" strokeweight=".34pt">
              <v:path arrowok="t"/>
            </v:shape>
            <v:shape id="_x0000_s2011" style="position:absolute;left:6574;top:882;width:14;height:0" coordorigin="6574,882" coordsize="14,0" path="m6574,882r14,e" filled="f" strokecolor="#9f9f9f" strokeweight=".34pt">
              <v:path arrowok="t"/>
            </v:shape>
            <v:shape id="_x0000_s2010" style="position:absolute;left:6588;top:882;width:1940;height:0" coordorigin="6588,882" coordsize="1940,0" path="m6588,882r1940,e" filled="f" strokecolor="#9f9f9f" strokeweight=".34pt">
              <v:path arrowok="t"/>
            </v:shape>
            <v:shape id="_x0000_s2009" style="position:absolute;left:6588;top:873;width:1940;height:0" coordorigin="6588,873" coordsize="1940,0" path="m6588,873r1940,e" filled="f" strokecolor="#9f9f9f" strokeweight=".34pt">
              <v:path arrowok="t"/>
            </v:shape>
            <v:shape id="_x0000_s2008" style="position:absolute;left:8535;top:1;width:0;height:889" coordorigin="8535,1" coordsize="0,889" path="m8535,1r,889e" filled="f" strokecolor="#9f9f9f" strokeweight=".72pt">
              <v:path arrowok="t"/>
            </v:shape>
            <v:shape id="_x0000_s2007" style="position:absolute;left:8531;top:1;width:0;height:869" coordorigin="8531,1" coordsize="0,869" path="m8531,1r,869e" filled="f" strokecolor="#9f9f9f" strokeweight=".34pt">
              <v:path arrowok="t"/>
            </v:shape>
            <v:shape id="_x0000_s2006" style="position:absolute;left:8543;top:882;width:1930;height:0" coordorigin="8543,882" coordsize="1930,0" path="m8543,882r1930,e" filled="f" strokecolor="#9f9f9f" strokeweight=".34pt">
              <v:path arrowok="t"/>
            </v:shape>
            <v:shape id="_x0000_s2005" style="position:absolute;left:8543;top:873;width:1930;height:0" coordorigin="8543,873" coordsize="1930,0" path="m8543,873r1930,e" filled="f" strokecolor="#9f9f9f" strokeweight=".34pt">
              <v:path arrowok="t"/>
            </v:shape>
            <v:shape id="_x0000_s2004" style="position:absolute;left:10485;top:-16;width:0;height:910" coordorigin="10485,-16" coordsize="0,910" path="m10485,-16r,910e" filled="f" strokecolor="#9f9f9f" strokeweight="1.2pt">
              <v:path arrowok="t"/>
            </v:shape>
            <v:shape id="_x0000_s2003" style="position:absolute;left:10475;top:-6;width:0;height:877" coordorigin="10475,-6" coordsize="0,877" path="m10475,-6r,876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      Datatype                           Is PK                             Is FK </w:t>
      </w:r>
      <w:proofErr w:type="spellStart"/>
      <w:r w:rsidR="001D4C10">
        <w:t>IdOdgovor</w:t>
      </w:r>
      <w:proofErr w:type="spellEnd"/>
      <w:r w:rsidR="001D4C10">
        <w:t xml:space="preserve"> 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Yes                                 </w:t>
      </w:r>
      <w:proofErr w:type="spellStart"/>
      <w:r w:rsidR="001D4C10">
        <w:t>Yes</w:t>
      </w:r>
      <w:proofErr w:type="spellEnd"/>
      <w:r w:rsidR="001D4C10">
        <w:t xml:space="preserve"> </w:t>
      </w:r>
      <w:proofErr w:type="spellStart"/>
      <w:r w:rsidR="001D4C10">
        <w:t>IdPitanje</w:t>
      </w:r>
      <w:proofErr w:type="spellEnd"/>
      <w:r w:rsidR="001D4C10">
        <w:t xml:space="preserve">    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Yes                                 </w:t>
      </w:r>
      <w:proofErr w:type="spellStart"/>
      <w:r w:rsidR="001D4C10">
        <w:t>Yes</w:t>
      </w:r>
      <w:proofErr w:type="spellEnd"/>
    </w:p>
    <w:p w:rsidR="00397C7F" w:rsidRPr="00397C7F" w:rsidRDefault="00397C7F" w:rsidP="00397C7F"/>
    <w:p w:rsidR="00397C7F" w:rsidRDefault="00397C7F" w:rsidP="00397C7F"/>
    <w:p w:rsidR="00397C7F" w:rsidRPr="00397C7F" w:rsidRDefault="00397C7F" w:rsidP="00397C7F">
      <w:pPr>
        <w:sectPr w:rsidR="00397C7F" w:rsidRPr="00397C7F">
          <w:footerReference w:type="default" r:id="rId14"/>
          <w:pgSz w:w="12240" w:h="15840"/>
          <w:pgMar w:top="740" w:right="1120" w:bottom="280" w:left="1600" w:header="558" w:footer="747" w:gutter="0"/>
          <w:cols w:space="720"/>
        </w:sectPr>
      </w:pPr>
    </w:p>
    <w:p w:rsidR="00B70292" w:rsidRDefault="00B70292">
      <w:pPr>
        <w:spacing w:before="5" w:line="160" w:lineRule="exact"/>
        <w:rPr>
          <w:sz w:val="16"/>
          <w:szCs w:val="16"/>
        </w:rPr>
      </w:pPr>
    </w:p>
    <w:p w:rsidR="00B70292" w:rsidRDefault="00B70292">
      <w:pPr>
        <w:spacing w:line="200" w:lineRule="exact"/>
      </w:pPr>
    </w:p>
    <w:p w:rsidR="00B70292" w:rsidRDefault="00770588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BILO</w:t>
      </w:r>
      <w:r w:rsidR="001D4C10">
        <w:rPr>
          <w:b/>
          <w:w w:val="99"/>
          <w:sz w:val="28"/>
          <w:szCs w:val="28"/>
        </w:rPr>
        <w:t>U:</w:t>
      </w:r>
    </w:p>
    <w:p w:rsidR="00B70292" w:rsidRDefault="00F753D9">
      <w:pPr>
        <w:spacing w:line="260" w:lineRule="exact"/>
        <w:ind w:left="100"/>
        <w:rPr>
          <w:sz w:val="24"/>
          <w:szCs w:val="24"/>
        </w:rPr>
      </w:pPr>
      <w:r>
        <w:pict>
          <v:group id="_x0000_s2000" style="position:absolute;left:0;text-align:left;margin-left:88.6pt;margin-top:50.9pt;width:434.95pt;height:0;z-index:-1782;mso-position-horizontal-relative:page;mso-position-vertical-relative:page" coordorigin="1772,1018" coordsize="8699,0">
            <v:shape id="_x0000_s2001" style="position:absolute;left:1772;top:1018;width:8699;height:0" coordorigin="1772,1018" coordsize="8699,0" path="m1772,1018r8699,e" filled="f" strokeweight="6pt">
              <v:path arrowok="t"/>
            </v:shape>
            <w10:wrap anchorx="page" anchory="page"/>
          </v:group>
        </w:pict>
      </w:r>
      <w:proofErr w:type="spellStart"/>
      <w:r w:rsidR="001D4C10">
        <w:rPr>
          <w:position w:val="-1"/>
          <w:sz w:val="24"/>
          <w:szCs w:val="24"/>
        </w:rPr>
        <w:t>Povezuje</w:t>
      </w:r>
      <w:proofErr w:type="spellEnd"/>
      <w:r w:rsidR="001D4C10">
        <w:rPr>
          <w:position w:val="-1"/>
          <w:sz w:val="24"/>
          <w:szCs w:val="24"/>
        </w:rPr>
        <w:t xml:space="preserve"> </w:t>
      </w:r>
      <w:proofErr w:type="spellStart"/>
      <w:r w:rsidR="001D4C10">
        <w:rPr>
          <w:position w:val="-1"/>
          <w:sz w:val="24"/>
          <w:szCs w:val="24"/>
        </w:rPr>
        <w:t>postavljena</w:t>
      </w:r>
      <w:proofErr w:type="spellEnd"/>
      <w:r w:rsidR="001D4C10">
        <w:rPr>
          <w:position w:val="-1"/>
          <w:sz w:val="24"/>
          <w:szCs w:val="24"/>
        </w:rPr>
        <w:t xml:space="preserve"> </w:t>
      </w:r>
      <w:proofErr w:type="spellStart"/>
      <w:r w:rsidR="001D4C10">
        <w:rPr>
          <w:position w:val="-1"/>
          <w:sz w:val="24"/>
          <w:szCs w:val="24"/>
        </w:rPr>
        <w:t>pitanja</w:t>
      </w:r>
      <w:proofErr w:type="spellEnd"/>
      <w:r w:rsidR="001D4C10">
        <w:rPr>
          <w:position w:val="-1"/>
          <w:sz w:val="24"/>
          <w:szCs w:val="24"/>
        </w:rPr>
        <w:t xml:space="preserve"> </w:t>
      </w:r>
      <w:proofErr w:type="spellStart"/>
      <w:proofErr w:type="gramStart"/>
      <w:r w:rsidR="001D4C10">
        <w:rPr>
          <w:position w:val="-1"/>
          <w:sz w:val="24"/>
          <w:szCs w:val="24"/>
        </w:rPr>
        <w:t>sa</w:t>
      </w:r>
      <w:proofErr w:type="spellEnd"/>
      <w:proofErr w:type="gramEnd"/>
      <w:r w:rsidR="001D4C10">
        <w:rPr>
          <w:position w:val="-1"/>
          <w:sz w:val="24"/>
          <w:szCs w:val="24"/>
        </w:rPr>
        <w:t xml:space="preserve"> </w:t>
      </w:r>
      <w:proofErr w:type="spellStart"/>
      <w:r w:rsidR="001D4C10">
        <w:rPr>
          <w:position w:val="-1"/>
          <w:sz w:val="24"/>
          <w:szCs w:val="24"/>
        </w:rPr>
        <w:t>partijama</w:t>
      </w:r>
      <w:proofErr w:type="spellEnd"/>
      <w:r w:rsidR="001D4C10">
        <w:rPr>
          <w:position w:val="-1"/>
          <w:sz w:val="24"/>
          <w:szCs w:val="24"/>
        </w:rPr>
        <w:t xml:space="preserve"> u </w:t>
      </w:r>
      <w:proofErr w:type="spellStart"/>
      <w:r w:rsidR="001D4C10">
        <w:rPr>
          <w:position w:val="-1"/>
          <w:sz w:val="24"/>
          <w:szCs w:val="24"/>
        </w:rPr>
        <w:t>kojima</w:t>
      </w:r>
      <w:proofErr w:type="spellEnd"/>
      <w:r w:rsidR="001D4C10">
        <w:rPr>
          <w:position w:val="-1"/>
          <w:sz w:val="24"/>
          <w:szCs w:val="24"/>
        </w:rPr>
        <w:t xml:space="preserve"> </w:t>
      </w:r>
      <w:proofErr w:type="spellStart"/>
      <w:r w:rsidR="001D4C10">
        <w:rPr>
          <w:position w:val="-1"/>
          <w:sz w:val="24"/>
          <w:szCs w:val="24"/>
        </w:rPr>
        <w:t>su</w:t>
      </w:r>
      <w:proofErr w:type="spellEnd"/>
      <w:r w:rsidR="001D4C10">
        <w:rPr>
          <w:position w:val="-1"/>
          <w:sz w:val="24"/>
          <w:szCs w:val="24"/>
        </w:rPr>
        <w:t xml:space="preserve"> </w:t>
      </w:r>
      <w:proofErr w:type="spellStart"/>
      <w:r w:rsidR="001D4C10">
        <w:rPr>
          <w:position w:val="-1"/>
          <w:sz w:val="24"/>
          <w:szCs w:val="24"/>
        </w:rPr>
        <w:t>postavljena</w:t>
      </w:r>
      <w:proofErr w:type="spellEnd"/>
      <w:r w:rsidR="001D4C10">
        <w:rPr>
          <w:position w:val="-1"/>
          <w:sz w:val="24"/>
          <w:szCs w:val="24"/>
        </w:rPr>
        <w:t>.</w:t>
      </w:r>
    </w:p>
    <w:p w:rsidR="00B70292" w:rsidRDefault="00B70292">
      <w:pPr>
        <w:spacing w:before="6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F753D9">
      <w:pPr>
        <w:spacing w:before="35" w:line="295" w:lineRule="auto"/>
        <w:ind w:left="100" w:right="2065"/>
      </w:pPr>
      <w:r>
        <w:pict>
          <v:group id="_x0000_s1926" style="position:absolute;left:0;text-align:left;margin-left:85.1pt;margin-top:-2.45pt;width:441.3pt;height:48.5pt;z-index:-1781;mso-position-horizontal-relative:page" coordorigin="1702,-49" coordsize="8826,970">
            <v:shape id="_x0000_s1999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998" style="position:absolute;left:1762;top:11;width:2396;height:254" coordorigin="1762,11" coordsize="2396,254" path="m4158,265r,-254l1762,11r,254l4158,265xe" fillcolor="#62afff" stroked="f">
              <v:path arrowok="t"/>
            </v:shape>
            <v:shape id="_x0000_s1997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996" style="position:absolute;left:4173;top:11;width:2310;height:254" coordorigin="4173,11" coordsize="2310,254" path="m6482,265r,-254l4173,11r,254l6482,265xe" fillcolor="#62afff" stroked="f">
              <v:path arrowok="t"/>
            </v:shape>
            <v:shape id="_x0000_s1995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994" style="position:absolute;left:6497;top:11;width:1988;height:254" coordorigin="6497,11" coordsize="1988,254" path="m8485,265r,-254l6497,11r,254l8485,265xe" fillcolor="#62afff" stroked="f">
              <v:path arrowok="t"/>
            </v:shape>
            <v:shape id="_x0000_s1993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992" style="position:absolute;left:8499;top:11;width:1968;height:254" coordorigin="8499,11" coordsize="1968,254" path="m10468,265r,-254l8499,11r,254l10468,265xe" fillcolor="#62afff" stroked="f">
              <v:path arrowok="t"/>
            </v:shape>
            <v:shape id="_x0000_s1991" style="position:absolute;left:1762;top:-21;width:2396;height:0" coordorigin="1762,-21" coordsize="2396,0" path="m1762,-21r2396,e" filled="f" strokecolor="#eee" strokeweight=".34pt">
              <v:path arrowok="t"/>
            </v:shape>
            <v:shape id="_x0000_s1990" style="position:absolute;left:1762;top:-6;width:2396;height:0" coordorigin="1762,-6" coordsize="2396,0" path="m1762,-6r2396,e" filled="f" strokecolor="#eee" strokeweight=".82pt">
              <v:path arrowok="t"/>
            </v:shape>
            <v:shape id="_x0000_s1989" style="position:absolute;left:1762;top:3;width:2396;height:0" coordorigin="1762,3" coordsize="2396,0" path="m1762,3r2396,e" filled="f" strokecolor="#62afff" strokeweight=".34pt">
              <v:path arrowok="t"/>
            </v:shape>
            <v:shape id="_x0000_s1988" style="position:absolute;left:4173;top:3;width:10;height:0" coordorigin="4173,3" coordsize="10,0" path="m4173,3r9,e" filled="f" strokecolor="#62afff" strokeweight=".34pt">
              <v:path arrowok="t"/>
            </v:shape>
            <v:shape id="_x0000_s1987" style="position:absolute;left:4158;top:-21;width:24;height:0" coordorigin="4158,-21" coordsize="24,0" path="m4158,-21r24,e" filled="f" strokecolor="#eee" strokeweight=".34pt">
              <v:path arrowok="t"/>
            </v:shape>
            <v:shape id="_x0000_s1986" style="position:absolute;left:4158;top:-6;width:24;height:0" coordorigin="4158,-6" coordsize="24,0" path="m4158,-6r24,e" filled="f" strokecolor="#eee" strokeweight=".82pt">
              <v:path arrowok="t"/>
            </v:shape>
            <v:shape id="_x0000_s1985" style="position:absolute;left:4182;top:-21;width:2300;height:0" coordorigin="4182,-21" coordsize="2300,0" path="m4182,-21r2300,e" filled="f" strokecolor="#eee" strokeweight=".34pt">
              <v:path arrowok="t"/>
            </v:shape>
            <v:shape id="_x0000_s1984" style="position:absolute;left:4182;top:-6;width:2300;height:0" coordorigin="4182,-6" coordsize="2300,0" path="m4182,-6r2300,e" filled="f" strokecolor="#eee" strokeweight=".82pt">
              <v:path arrowok="t"/>
            </v:shape>
            <v:shape id="_x0000_s1983" style="position:absolute;left:4182;top:3;width:2300;height:0" coordorigin="4182,3" coordsize="2300,0" path="m4182,3r2300,e" filled="f" strokecolor="#62afff" strokeweight=".34pt">
              <v:path arrowok="t"/>
            </v:shape>
            <v:shape id="_x0000_s1982" style="position:absolute;left:6497;top:3;width:10;height:0" coordorigin="6497,3" coordsize="10,0" path="m6497,3r9,e" filled="f" strokecolor="#62afff" strokeweight=".34pt">
              <v:path arrowok="t"/>
            </v:shape>
            <v:shape id="_x0000_s1981" style="position:absolute;left:6482;top:-21;width:24;height:0" coordorigin="6482,-21" coordsize="24,0" path="m6482,-21r24,e" filled="f" strokecolor="#eee" strokeweight=".34pt">
              <v:path arrowok="t"/>
            </v:shape>
            <v:shape id="_x0000_s1980" style="position:absolute;left:6482;top:-6;width:24;height:0" coordorigin="6482,-6" coordsize="24,0" path="m6482,-6r24,e" filled="f" strokecolor="#eee" strokeweight=".82pt">
              <v:path arrowok="t"/>
            </v:shape>
            <v:shape id="_x0000_s1979" style="position:absolute;left:6506;top:-21;width:1979;height:0" coordorigin="6506,-21" coordsize="1979,0" path="m6506,-21r1979,e" filled="f" strokecolor="#eee" strokeweight=".34pt">
              <v:path arrowok="t"/>
            </v:shape>
            <v:shape id="_x0000_s1978" style="position:absolute;left:6506;top:-6;width:1979;height:0" coordorigin="6506,-6" coordsize="1979,0" path="m6506,-6r1979,e" filled="f" strokecolor="#eee" strokeweight=".82pt">
              <v:path arrowok="t"/>
            </v:shape>
            <v:shape id="_x0000_s1977" style="position:absolute;left:6506;top:3;width:1979;height:0" coordorigin="6506,3" coordsize="1979,0" path="m6506,3r1979,e" filled="f" strokecolor="#62afff" strokeweight=".34pt">
              <v:path arrowok="t"/>
            </v:shape>
            <v:shape id="_x0000_s1976" style="position:absolute;left:8499;top:3;width:10;height:0" coordorigin="8499,3" coordsize="10,0" path="m8499,3r10,e" filled="f" strokecolor="#62afff" strokeweight=".34pt">
              <v:path arrowok="t"/>
            </v:shape>
            <v:shape id="_x0000_s1975" style="position:absolute;left:8485;top:-21;width:24;height:0" coordorigin="8485,-21" coordsize="24,0" path="m8485,-21r24,e" filled="f" strokecolor="#eee" strokeweight=".34pt">
              <v:path arrowok="t"/>
            </v:shape>
            <v:shape id="_x0000_s1974" style="position:absolute;left:8485;top:-6;width:24;height:0" coordorigin="8485,-6" coordsize="24,0" path="m8485,-6r24,e" filled="f" strokecolor="#eee" strokeweight=".82pt">
              <v:path arrowok="t"/>
            </v:shape>
            <v:shape id="_x0000_s1973" style="position:absolute;left:8509;top:-21;width:1959;height:0" coordorigin="8509,-21" coordsize="1959,0" path="m8509,-21r1959,e" filled="f" strokecolor="#eee" strokeweight=".34pt">
              <v:path arrowok="t"/>
            </v:shape>
            <v:shape id="_x0000_s1972" style="position:absolute;left:8509;top:-6;width:1959;height:0" coordorigin="8509,-6" coordsize="1959,0" path="m8509,-6r1959,e" filled="f" strokecolor="#eee" strokeweight=".82pt">
              <v:path arrowok="t"/>
            </v:shape>
            <v:shape id="_x0000_s1971" style="position:absolute;left:8509;top:3;width:1959;height:0" coordorigin="8509,3" coordsize="1959,0" path="m8509,3r1959,e" filled="f" strokecolor="#62afff" strokeweight=".34pt">
              <v:path arrowok="t"/>
            </v:shape>
            <v:shape id="_x0000_s1970" style="position:absolute;left:10468;top:-21;width:24;height:0" coordorigin="10468,-21" coordsize="24,0" path="m10468,-21r24,e" filled="f" strokecolor="#eee" strokeweight=".34pt">
              <v:path arrowok="t"/>
            </v:shape>
            <v:shape id="_x0000_s1969" style="position:absolute;left:10468;top:-6;width:5;height:0" coordorigin="10468,-6" coordsize="5,0" path="m10468,-6r5,e" filled="f" strokecolor="#eee" strokeweight=".82pt">
              <v:path arrowok="t"/>
            </v:shape>
            <v:shape id="_x0000_s1968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967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966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965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964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963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962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961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960" style="position:absolute;left:1762;top:580;width:2396;height:0" coordorigin="1762,580" coordsize="2396,0" path="m1762,580r2396,e" filled="f" strokecolor="#9f9f9f" strokeweight=".34pt">
              <v:path arrowok="t"/>
            </v:shape>
            <v:shape id="_x0000_s1959" style="position:absolute;left:1762;top:590;width:2396;height:0" coordorigin="1762,590" coordsize="2396,0" path="m1762,590r2396,e" filled="f" strokecolor="#9f9f9f" strokeweight=".34pt">
              <v:path arrowok="t"/>
            </v:shape>
            <v:shape id="_x0000_s1958" style="position:absolute;left:4173;top:580;width:2310;height:0" coordorigin="4173,580" coordsize="2310,0" path="m4173,580r2309,e" filled="f" strokecolor="#9f9f9f" strokeweight=".34pt">
              <v:path arrowok="t"/>
            </v:shape>
            <v:shape id="_x0000_s1957" style="position:absolute;left:4173;top:590;width:2310;height:0" coordorigin="4173,590" coordsize="2310,0" path="m4173,590r2309,e" filled="f" strokecolor="#9f9f9f" strokeweight=".34pt">
              <v:path arrowok="t"/>
            </v:shape>
            <v:shape id="_x0000_s1956" style="position:absolute;left:6497;top:580;width:1988;height:0" coordorigin="6497,580" coordsize="1988,0" path="m6497,580r1988,e" filled="f" strokecolor="#9f9f9f" strokeweight=".34pt">
              <v:path arrowok="t"/>
            </v:shape>
            <v:shape id="_x0000_s1955" style="position:absolute;left:6497;top:590;width:1988;height:0" coordorigin="6497,590" coordsize="1988,0" path="m6497,590r1988,e" filled="f" strokecolor="#9f9f9f" strokeweight=".34pt">
              <v:path arrowok="t"/>
            </v:shape>
            <v:shape id="_x0000_s1954" style="position:absolute;left:8499;top:580;width:1968;height:0" coordorigin="8499,580" coordsize="1968,0" path="m8499,580r1969,e" filled="f" strokecolor="#9f9f9f" strokeweight=".34pt">
              <v:path arrowok="t"/>
            </v:shape>
            <v:shape id="_x0000_s1953" style="position:absolute;left:8499;top:590;width:1968;height:0" coordorigin="8499,590" coordsize="1968,0" path="m8499,590r1969,e" filled="f" strokecolor="#9f9f9f" strokeweight=".34pt">
              <v:path arrowok="t"/>
            </v:shape>
            <v:shape id="_x0000_s1952" style="position:absolute;left:1755;top:-33;width:0;height:922" coordorigin="1755,-33" coordsize="0,922" path="m1755,-33r,923e" filled="f" strokecolor="#eee" strokeweight="1.2pt">
              <v:path arrowok="t"/>
            </v:shape>
            <v:shape id="_x0000_s1951" style="position:absolute;left:1740;top:-11;width:0;height:905" coordorigin="1740,-11" coordsize="0,905" path="m1740,-11r,905e" filled="f" strokecolor="#eee" strokeweight=".34pt">
              <v:path arrowok="t"/>
            </v:shape>
            <v:shape id="_x0000_s1950" style="position:absolute;left:1738;top:897;width:24;height:0" coordorigin="1738,897" coordsize="24,0" path="m1738,897r24,e" filled="f" strokecolor="#9f9f9f" strokeweight=".82pt">
              <v:path arrowok="t"/>
            </v:shape>
            <v:shape id="_x0000_s1949" style="position:absolute;left:1748;top:882;width:14;height:0" coordorigin="1748,882" coordsize="14,0" path="m1748,882r14,e" filled="f" strokecolor="#9f9f9f" strokeweight=".34pt">
              <v:path arrowok="t"/>
            </v:shape>
            <v:shape id="_x0000_s1948" style="position:absolute;left:1762;top:897;width:2396;height:0" coordorigin="1762,897" coordsize="2396,0" path="m1762,897r2396,e" filled="f" strokecolor="#9f9f9f" strokeweight=".82pt">
              <v:path arrowok="t"/>
            </v:shape>
            <v:shape id="_x0000_s1947" style="position:absolute;left:1762;top:882;width:2396;height:0" coordorigin="1762,882" coordsize="2396,0" path="m1762,882r2396,e" filled="f" strokecolor="#9f9f9f" strokeweight=".34pt">
              <v:path arrowok="t"/>
            </v:shape>
            <v:shape id="_x0000_s1946" style="position:absolute;left:4170;top:1;width:0;height:879" coordorigin="4170,1" coordsize="0,879" path="m4170,1r,879e" filled="f" strokecolor="#9f9f9f" strokeweight=".34pt">
              <v:path arrowok="t"/>
            </v:shape>
            <v:shape id="_x0000_s1945" style="position:absolute;left:4161;top:1;width:0;height:879" coordorigin="4161,1" coordsize="0,879" path="m4161,1r,879e" filled="f" strokecolor="#9f9f9f" strokeweight=".34pt">
              <v:path arrowok="t"/>
            </v:shape>
            <v:shape id="_x0000_s1944" style="position:absolute;left:4158;top:882;width:24;height:0" coordorigin="4158,882" coordsize="24,0" path="m4158,882r24,e" filled="f" strokecolor="#9f9f9f" strokeweight=".34pt">
              <v:path arrowok="t"/>
            </v:shape>
            <v:shape id="_x0000_s1943" style="position:absolute;left:4158;top:897;width:24;height:0" coordorigin="4158,897" coordsize="24,0" path="m4158,897r24,e" filled="f" strokecolor="#9f9f9f" strokeweight=".82pt">
              <v:path arrowok="t"/>
            </v:shape>
            <v:shape id="_x0000_s1942" style="position:absolute;left:4182;top:897;width:2300;height:0" coordorigin="4182,897" coordsize="2300,0" path="m4182,897r2300,e" filled="f" strokecolor="#9f9f9f" strokeweight=".82pt">
              <v:path arrowok="t"/>
            </v:shape>
            <v:shape id="_x0000_s1941" style="position:absolute;left:4182;top:882;width:2300;height:0" coordorigin="4182,882" coordsize="2300,0" path="m4182,882r2300,e" filled="f" strokecolor="#9f9f9f" strokeweight=".34pt">
              <v:path arrowok="t"/>
            </v:shape>
            <v:shape id="_x0000_s1940" style="position:absolute;left:6494;top:1;width:0;height:879" coordorigin="6494,1" coordsize="0,879" path="m6494,1r,879e" filled="f" strokecolor="#9f9f9f" strokeweight=".34pt">
              <v:path arrowok="t"/>
            </v:shape>
            <v:shape id="_x0000_s1939" style="position:absolute;left:6485;top:1;width:0;height:879" coordorigin="6485,1" coordsize="0,879" path="m6485,1r,879e" filled="f" strokecolor="#9f9f9f" strokeweight=".34pt">
              <v:path arrowok="t"/>
            </v:shape>
            <v:shape id="_x0000_s1938" style="position:absolute;left:6482;top:882;width:24;height:0" coordorigin="6482,882" coordsize="24,0" path="m6482,882r24,e" filled="f" strokecolor="#9f9f9f" strokeweight=".34pt">
              <v:path arrowok="t"/>
            </v:shape>
            <v:shape id="_x0000_s1937" style="position:absolute;left:6482;top:897;width:24;height:0" coordorigin="6482,897" coordsize="24,0" path="m6482,897r24,e" filled="f" strokecolor="#9f9f9f" strokeweight=".82pt">
              <v:path arrowok="t"/>
            </v:shape>
            <v:shape id="_x0000_s1936" style="position:absolute;left:6506;top:897;width:1979;height:0" coordorigin="6506,897" coordsize="1979,0" path="m6506,897r1979,e" filled="f" strokecolor="#9f9f9f" strokeweight=".82pt">
              <v:path arrowok="t"/>
            </v:shape>
            <v:shape id="_x0000_s1935" style="position:absolute;left:6506;top:882;width:1979;height:0" coordorigin="6506,882" coordsize="1979,0" path="m6506,882r1979,e" filled="f" strokecolor="#9f9f9f" strokeweight=".34pt">
              <v:path arrowok="t"/>
            </v:shape>
            <v:shape id="_x0000_s1934" style="position:absolute;left:8497;top:1;width:0;height:879" coordorigin="8497,1" coordsize="0,879" path="m8497,1r,879e" filled="f" strokecolor="#9f9f9f" strokeweight=".34pt">
              <v:path arrowok="t"/>
            </v:shape>
            <v:shape id="_x0000_s1933" style="position:absolute;left:8487;top:1;width:0;height:879" coordorigin="8487,1" coordsize="0,879" path="m8487,1r,879e" filled="f" strokecolor="#9f9f9f" strokeweight=".34pt">
              <v:path arrowok="t"/>
            </v:shape>
            <v:shape id="_x0000_s1932" style="position:absolute;left:8485;top:882;width:24;height:0" coordorigin="8485,882" coordsize="24,0" path="m8485,882r24,e" filled="f" strokecolor="#9f9f9f" strokeweight=".34pt">
              <v:path arrowok="t"/>
            </v:shape>
            <v:shape id="_x0000_s1931" style="position:absolute;left:8485;top:897;width:24;height:0" coordorigin="8485,897" coordsize="24,0" path="m8485,897r24,e" filled="f" strokecolor="#9f9f9f" strokeweight=".82pt">
              <v:path arrowok="t"/>
            </v:shape>
            <v:shape id="_x0000_s1930" style="position:absolute;left:8509;top:897;width:1959;height:0" coordorigin="8509,897" coordsize="1959,0" path="m8509,897r1959,e" filled="f" strokecolor="#9f9f9f" strokeweight=".82pt">
              <v:path arrowok="t"/>
            </v:shape>
            <v:shape id="_x0000_s1929" style="position:absolute;left:8509;top:882;width:1959;height:0" coordorigin="8509,882" coordsize="1959,0" path="m8509,882r1959,e" filled="f" strokecolor="#9f9f9f" strokeweight=".34pt">
              <v:path arrowok="t"/>
            </v:shape>
            <v:shape id="_x0000_s1928" style="position:absolute;left:10480;top:-16;width:0;height:925" coordorigin="10480,-16" coordsize="0,925" path="m10480,-16r,925e" filled="f" strokecolor="#9f9f9f" strokeweight="1.2pt">
              <v:path arrowok="t"/>
            </v:shape>
            <v:shape id="_x0000_s1927" style="position:absolute;left:10470;top:-6;width:0;height:891" coordorigin="10470,-6" coordsize="0,891" path="m10470,-6r,891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proofErr w:type="spellStart"/>
      <w:r w:rsidR="001D4C10">
        <w:t>IdPitanja</w:t>
      </w:r>
      <w:proofErr w:type="spellEnd"/>
      <w:r w:rsidR="001D4C10">
        <w:t xml:space="preserve">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</w:t>
      </w:r>
      <w:proofErr w:type="spellStart"/>
      <w:r w:rsidR="001D4C10">
        <w:t>Yes</w:t>
      </w:r>
      <w:proofErr w:type="spellEnd"/>
      <w:r w:rsidR="001D4C10">
        <w:t xml:space="preserve"> </w:t>
      </w:r>
      <w:proofErr w:type="spellStart"/>
      <w:r w:rsidR="001D4C10">
        <w:t>IdPartija</w:t>
      </w:r>
      <w:proofErr w:type="spellEnd"/>
      <w:r w:rsidR="001D4C10">
        <w:t xml:space="preserve">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</w:t>
      </w:r>
      <w:proofErr w:type="spellStart"/>
      <w:r w:rsidR="001D4C10">
        <w:t>Yes</w:t>
      </w:r>
      <w:proofErr w:type="spellEnd"/>
    </w:p>
    <w:p w:rsidR="00B70292" w:rsidRDefault="00B70292">
      <w:pPr>
        <w:spacing w:before="5" w:line="100" w:lineRule="exact"/>
        <w:rPr>
          <w:sz w:val="10"/>
          <w:szCs w:val="10"/>
        </w:rPr>
      </w:pPr>
    </w:p>
    <w:p w:rsidR="00B70292" w:rsidRDefault="00CF089C">
      <w:pPr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SCENA</w:t>
      </w:r>
      <w:r w:rsidR="001D4C10">
        <w:rPr>
          <w:b/>
          <w:w w:val="99"/>
          <w:sz w:val="28"/>
          <w:szCs w:val="28"/>
        </w:rPr>
        <w:t>:</w:t>
      </w:r>
    </w:p>
    <w:p w:rsidR="00B70292" w:rsidRDefault="001D4C10">
      <w:pPr>
        <w:spacing w:before="3" w:line="260" w:lineRule="exact"/>
        <w:ind w:left="100" w:right="7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  </w:t>
      </w:r>
      <w:proofErr w:type="spellStart"/>
      <w:r>
        <w:rPr>
          <w:sz w:val="24"/>
          <w:szCs w:val="24"/>
        </w:rPr>
        <w:t>insertu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 </w:t>
      </w:r>
      <w:proofErr w:type="spellStart"/>
      <w:r>
        <w:rPr>
          <w:sz w:val="24"/>
          <w:szCs w:val="24"/>
        </w:rPr>
        <w:t>pušta</w:t>
      </w:r>
      <w:proofErr w:type="spellEnd"/>
      <w:r>
        <w:rPr>
          <w:sz w:val="24"/>
          <w:szCs w:val="24"/>
        </w:rPr>
        <w:t xml:space="preserve"> 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pitanja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informaciju</w:t>
      </w:r>
      <w:proofErr w:type="spellEnd"/>
      <w:r>
        <w:rPr>
          <w:sz w:val="24"/>
          <w:szCs w:val="24"/>
        </w:rPr>
        <w:t xml:space="preserve">  o  tome 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filma</w:t>
      </w:r>
      <w:proofErr w:type="spellEnd"/>
      <w:r>
        <w:rPr>
          <w:sz w:val="24"/>
          <w:szCs w:val="24"/>
        </w:rPr>
        <w:t xml:space="preserve">  je  insert  </w:t>
      </w:r>
      <w:proofErr w:type="spellStart"/>
      <w:r>
        <w:rPr>
          <w:sz w:val="24"/>
          <w:szCs w:val="24"/>
        </w:rPr>
        <w:t>preuzet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 bi  se  </w:t>
      </w:r>
      <w:proofErr w:type="spell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vršila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pretraga</w:t>
      </w:r>
      <w:proofErr w:type="spell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Lakše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pretraživanje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traženog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Naziv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3"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298" w:lineRule="auto"/>
        <w:ind w:left="100" w:right="2065"/>
      </w:pPr>
      <w:r>
        <w:rPr>
          <w:b/>
        </w:rPr>
        <w:t xml:space="preserve">Name                                      Datatype                               Is PK                              Is FK </w:t>
      </w:r>
      <w:proofErr w:type="spellStart"/>
      <w:r>
        <w:t>Id</w:t>
      </w:r>
      <w:r w:rsidR="00CF089C">
        <w:t>Scene</w:t>
      </w:r>
      <w:proofErr w:type="spellEnd"/>
      <w:r>
        <w:t xml:space="preserve">                                    </w:t>
      </w:r>
      <w:proofErr w:type="spellStart"/>
      <w:r>
        <w:t>uniqueid</w:t>
      </w:r>
      <w:proofErr w:type="spellEnd"/>
      <w:r>
        <w:t xml:space="preserve">                                Yes                                  No </w:t>
      </w:r>
      <w:proofErr w:type="spellStart"/>
      <w:r>
        <w:t>Naziv</w:t>
      </w:r>
      <w:proofErr w:type="spellEnd"/>
      <w:r>
        <w:t xml:space="preserve">                                       </w:t>
      </w:r>
      <w:proofErr w:type="gramStart"/>
      <w:r>
        <w:t>varchar(</w:t>
      </w:r>
      <w:proofErr w:type="gramEnd"/>
      <w:r>
        <w:t xml:space="preserve">20)                            No                                   </w:t>
      </w:r>
      <w:proofErr w:type="spellStart"/>
      <w:r>
        <w:t>No</w:t>
      </w:r>
      <w:proofErr w:type="spellEnd"/>
    </w:p>
    <w:p w:rsidR="00B70292" w:rsidRDefault="00F753D9">
      <w:pPr>
        <w:spacing w:before="14" w:line="220" w:lineRule="exact"/>
        <w:ind w:left="100"/>
      </w:pPr>
      <w:r>
        <w:pict>
          <v:group id="_x0000_s1844" style="position:absolute;left:0;text-align:left;margin-left:85.1pt;margin-top:-46.95pt;width:441.3pt;height:63.6pt;z-index:-1780;mso-position-horizontal-relative:page" coordorigin="1702,-939" coordsize="8826,1272">
            <v:shape id="_x0000_s1925" style="position:absolute;left:1762;top:-620;width:2396;height:24" coordorigin="1762,-620" coordsize="2396,24" path="m1762,-596r2396,l4158,-620r-2396,l1762,-596xe" fillcolor="#62afff" stroked="f">
              <v:path arrowok="t"/>
            </v:shape>
            <v:shape id="_x0000_s1924" style="position:absolute;left:1762;top:-879;width:2396;height:259" coordorigin="1762,-879" coordsize="2396,259" path="m1762,-620r2396,l4158,-879r-2396,l1762,-620xe" fillcolor="#62afff" stroked="f">
              <v:path arrowok="t"/>
            </v:shape>
            <v:shape id="_x0000_s1923" style="position:absolute;left:4173;top:-620;width:2310;height:24" coordorigin="4173,-620" coordsize="2310,24" path="m4173,-596r2309,l6482,-620r-2309,l4173,-596xe" fillcolor="#62afff" stroked="f">
              <v:path arrowok="t"/>
            </v:shape>
            <v:shape id="_x0000_s1922" style="position:absolute;left:4173;top:-879;width:2310;height:259" coordorigin="4173,-879" coordsize="2310,259" path="m4173,-620r2309,l6482,-879r-2309,l4173,-620xe" fillcolor="#62afff" stroked="f">
              <v:path arrowok="t"/>
            </v:shape>
            <v:shape id="_x0000_s1921" style="position:absolute;left:6497;top:-620;width:1988;height:24" coordorigin="6497,-620" coordsize="1988,24" path="m6497,-596r1988,l8485,-620r-1988,l6497,-596xe" fillcolor="#62afff" stroked="f">
              <v:path arrowok="t"/>
            </v:shape>
            <v:shape id="_x0000_s1920" style="position:absolute;left:6497;top:-879;width:1988;height:259" coordorigin="6497,-879" coordsize="1988,259" path="m6497,-620r1988,l8485,-879r-1988,l6497,-620xe" fillcolor="#62afff" stroked="f">
              <v:path arrowok="t"/>
            </v:shape>
            <v:shape id="_x0000_s1919" style="position:absolute;left:8499;top:-620;width:1968;height:24" coordorigin="8499,-620" coordsize="1968,24" path="m8499,-596r1969,l10468,-620r-1969,l8499,-596xe" fillcolor="#62afff" stroked="f">
              <v:path arrowok="t"/>
            </v:shape>
            <v:shape id="_x0000_s1918" style="position:absolute;left:8499;top:-879;width:1968;height:259" coordorigin="8499,-879" coordsize="1968,259" path="m8499,-620r1969,l10468,-879r-1969,l8499,-620xe" fillcolor="#62afff" stroked="f">
              <v:path arrowok="t"/>
            </v:shape>
            <v:shape id="_x0000_s1917" style="position:absolute;left:1762;top:-906;width:2396;height:0" coordorigin="1762,-906" coordsize="2396,0" path="m1762,-906r2396,e" filled="f" strokecolor="#eee" strokeweight=".34pt">
              <v:path arrowok="t"/>
            </v:shape>
            <v:shape id="_x0000_s1916" style="position:absolute;left:1762;top:-891;width:2396;height:0" coordorigin="1762,-891" coordsize="2396,0" path="m1762,-891r2396,e" filled="f" strokecolor="#eee" strokeweight=".82pt">
              <v:path arrowok="t"/>
            </v:shape>
            <v:shape id="_x0000_s1915" style="position:absolute;left:1762;top:-882;width:2396;height:0" coordorigin="1762,-882" coordsize="2396,0" path="m1762,-882r2396,e" filled="f" strokecolor="#62afff" strokeweight=".34pt">
              <v:path arrowok="t"/>
            </v:shape>
            <v:shape id="_x0000_s1914" style="position:absolute;left:4173;top:-882;width:10;height:0" coordorigin="4173,-882" coordsize="10,0" path="m4173,-882r9,e" filled="f" strokecolor="#62afff" strokeweight=".34pt">
              <v:path arrowok="t"/>
            </v:shape>
            <v:shape id="_x0000_s1913" style="position:absolute;left:4158;top:-906;width:24;height:0" coordorigin="4158,-906" coordsize="24,0" path="m4158,-906r24,e" filled="f" strokecolor="#eee" strokeweight=".34pt">
              <v:path arrowok="t"/>
            </v:shape>
            <v:shape id="_x0000_s1912" style="position:absolute;left:4158;top:-891;width:24;height:0" coordorigin="4158,-891" coordsize="24,0" path="m4158,-891r24,e" filled="f" strokecolor="#eee" strokeweight=".82pt">
              <v:path arrowok="t"/>
            </v:shape>
            <v:shape id="_x0000_s1911" style="position:absolute;left:4182;top:-906;width:2300;height:0" coordorigin="4182,-906" coordsize="2300,0" path="m4182,-906r2300,e" filled="f" strokecolor="#eee" strokeweight=".34pt">
              <v:path arrowok="t"/>
            </v:shape>
            <v:shape id="_x0000_s1910" style="position:absolute;left:4182;top:-891;width:2300;height:0" coordorigin="4182,-891" coordsize="2300,0" path="m4182,-891r2300,e" filled="f" strokecolor="#eee" strokeweight=".82pt">
              <v:path arrowok="t"/>
            </v:shape>
            <v:shape id="_x0000_s1909" style="position:absolute;left:4182;top:-882;width:2300;height:0" coordorigin="4182,-882" coordsize="2300,0" path="m4182,-882r2300,e" filled="f" strokecolor="#62afff" strokeweight=".34pt">
              <v:path arrowok="t"/>
            </v:shape>
            <v:shape id="_x0000_s1908" style="position:absolute;left:6497;top:-882;width:10;height:0" coordorigin="6497,-882" coordsize="10,0" path="m6497,-882r9,e" filled="f" strokecolor="#62afff" strokeweight=".34pt">
              <v:path arrowok="t"/>
            </v:shape>
            <v:shape id="_x0000_s1907" style="position:absolute;left:6482;top:-906;width:24;height:0" coordorigin="6482,-906" coordsize="24,0" path="m6482,-906r24,e" filled="f" strokecolor="#eee" strokeweight=".34pt">
              <v:path arrowok="t"/>
            </v:shape>
            <v:shape id="_x0000_s1906" style="position:absolute;left:6482;top:-891;width:24;height:0" coordorigin="6482,-891" coordsize="24,0" path="m6482,-891r24,e" filled="f" strokecolor="#eee" strokeweight=".82pt">
              <v:path arrowok="t"/>
            </v:shape>
            <v:shape id="_x0000_s1905" style="position:absolute;left:6506;top:-906;width:1979;height:0" coordorigin="6506,-906" coordsize="1979,0" path="m6506,-906r1979,e" filled="f" strokecolor="#eee" strokeweight=".34pt">
              <v:path arrowok="t"/>
            </v:shape>
            <v:shape id="_x0000_s1904" style="position:absolute;left:6506;top:-891;width:1979;height:0" coordorigin="6506,-891" coordsize="1979,0" path="m6506,-891r1979,e" filled="f" strokecolor="#eee" strokeweight=".82pt">
              <v:path arrowok="t"/>
            </v:shape>
            <v:shape id="_x0000_s1903" style="position:absolute;left:6506;top:-882;width:1979;height:0" coordorigin="6506,-882" coordsize="1979,0" path="m6506,-882r1979,e" filled="f" strokecolor="#62afff" strokeweight=".34pt">
              <v:path arrowok="t"/>
            </v:shape>
            <v:shape id="_x0000_s1902" style="position:absolute;left:8499;top:-882;width:10;height:0" coordorigin="8499,-882" coordsize="10,0" path="m8499,-882r10,e" filled="f" strokecolor="#62afff" strokeweight=".34pt">
              <v:path arrowok="t"/>
            </v:shape>
            <v:shape id="_x0000_s1901" style="position:absolute;left:8485;top:-906;width:24;height:0" coordorigin="8485,-906" coordsize="24,0" path="m8485,-906r24,e" filled="f" strokecolor="#eee" strokeweight=".34pt">
              <v:path arrowok="t"/>
            </v:shape>
            <v:shape id="_x0000_s1900" style="position:absolute;left:8485;top:-891;width:24;height:0" coordorigin="8485,-891" coordsize="24,0" path="m8485,-891r24,e" filled="f" strokecolor="#eee" strokeweight=".82pt">
              <v:path arrowok="t"/>
            </v:shape>
            <v:shape id="_x0000_s1899" style="position:absolute;left:8509;top:-906;width:1959;height:0" coordorigin="8509,-906" coordsize="1959,0" path="m8509,-906r1959,e" filled="f" strokecolor="#eee" strokeweight=".34pt">
              <v:path arrowok="t"/>
            </v:shape>
            <v:shape id="_x0000_s1898" style="position:absolute;left:8509;top:-891;width:1959;height:0" coordorigin="8509,-891" coordsize="1959,0" path="m8509,-891r1959,e" filled="f" strokecolor="#eee" strokeweight=".82pt">
              <v:path arrowok="t"/>
            </v:shape>
            <v:shape id="_x0000_s1897" style="position:absolute;left:8509;top:-882;width:1959;height:0" coordorigin="8509,-882" coordsize="1959,0" path="m8509,-882r1959,e" filled="f" strokecolor="#62afff" strokeweight=".34pt">
              <v:path arrowok="t"/>
            </v:shape>
            <v:shape id="_x0000_s1896" style="position:absolute;left:10468;top:-906;width:24;height:0" coordorigin="10468,-906" coordsize="24,0" path="m10468,-906r24,e" filled="f" strokecolor="#eee" strokeweight=".34pt">
              <v:path arrowok="t"/>
            </v:shape>
            <v:shape id="_x0000_s1895" style="position:absolute;left:10468;top:-891;width:5;height:0" coordorigin="10468,-891" coordsize="5,0" path="m10468,-891r5,e" filled="f" strokecolor="#eee" strokeweight=".82pt">
              <v:path arrowok="t"/>
            </v:shape>
            <v:shape id="_x0000_s1894" style="position:absolute;left:1762;top:-594;width:2396;height:0" coordorigin="1762,-594" coordsize="2396,0" path="m1762,-594r2396,e" filled="f" strokecolor="#9f9f9f" strokeweight=".34pt">
              <v:path arrowok="t"/>
            </v:shape>
            <v:shape id="_x0000_s1893" style="position:absolute;left:1762;top:-584;width:2396;height:0" coordorigin="1762,-584" coordsize="2396,0" path="m1762,-584r2396,e" filled="f" strokecolor="#9f9f9f" strokeweight=".34pt">
              <v:path arrowok="t"/>
            </v:shape>
            <v:shape id="_x0000_s1892" style="position:absolute;left:4173;top:-594;width:2310;height:0" coordorigin="4173,-594" coordsize="2310,0" path="m4173,-594r2309,e" filled="f" strokecolor="#9f9f9f" strokeweight=".34pt">
              <v:path arrowok="t"/>
            </v:shape>
            <v:shape id="_x0000_s1891" style="position:absolute;left:4173;top:-584;width:2310;height:0" coordorigin="4173,-584" coordsize="2310,0" path="m4173,-584r2309,e" filled="f" strokecolor="#9f9f9f" strokeweight=".34pt">
              <v:path arrowok="t"/>
            </v:shape>
            <v:shape id="_x0000_s1890" style="position:absolute;left:6497;top:-594;width:1988;height:0" coordorigin="6497,-594" coordsize="1988,0" path="m6497,-594r1988,e" filled="f" strokecolor="#9f9f9f" strokeweight=".34pt">
              <v:path arrowok="t"/>
            </v:shape>
            <v:shape id="_x0000_s1889" style="position:absolute;left:6497;top:-584;width:1988;height:0" coordorigin="6497,-584" coordsize="1988,0" path="m6497,-584r1988,e" filled="f" strokecolor="#9f9f9f" strokeweight=".34pt">
              <v:path arrowok="t"/>
            </v:shape>
            <v:shape id="_x0000_s1888" style="position:absolute;left:8499;top:-594;width:1968;height:0" coordorigin="8499,-594" coordsize="1968,0" path="m8499,-594r1969,e" filled="f" strokecolor="#9f9f9f" strokeweight=".34pt">
              <v:path arrowok="t"/>
            </v:shape>
            <v:shape id="_x0000_s1887" style="position:absolute;left:8499;top:-584;width:1968;height:0" coordorigin="8499,-584" coordsize="1968,0" path="m8499,-584r1969,e" filled="f" strokecolor="#9f9f9f" strokeweight=".34pt">
              <v:path arrowok="t"/>
            </v:shape>
            <v:shape id="_x0000_s1886" style="position:absolute;left:1762;top:-306;width:2396;height:0" coordorigin="1762,-306" coordsize="2396,0" path="m1762,-306r2396,e" filled="f" strokecolor="#9f9f9f" strokeweight=".34pt">
              <v:path arrowok="t"/>
            </v:shape>
            <v:shape id="_x0000_s1885" style="position:absolute;left:1762;top:-296;width:2396;height:0" coordorigin="1762,-296" coordsize="2396,0" path="m1762,-296r2396,e" filled="f" strokecolor="#9f9f9f" strokeweight=".34pt">
              <v:path arrowok="t"/>
            </v:shape>
            <v:shape id="_x0000_s1884" style="position:absolute;left:4173;top:-306;width:2310;height:0" coordorigin="4173,-306" coordsize="2310,0" path="m4173,-306r2309,e" filled="f" strokecolor="#9f9f9f" strokeweight=".34pt">
              <v:path arrowok="t"/>
            </v:shape>
            <v:shape id="_x0000_s1883" style="position:absolute;left:4173;top:-296;width:2310;height:0" coordorigin="4173,-296" coordsize="2310,0" path="m4173,-296r2309,e" filled="f" strokecolor="#9f9f9f" strokeweight=".34pt">
              <v:path arrowok="t"/>
            </v:shape>
            <v:shape id="_x0000_s1882" style="position:absolute;left:6497;top:-306;width:1988;height:0" coordorigin="6497,-306" coordsize="1988,0" path="m6497,-306r1988,e" filled="f" strokecolor="#9f9f9f" strokeweight=".34pt">
              <v:path arrowok="t"/>
            </v:shape>
            <v:shape id="_x0000_s1881" style="position:absolute;left:6497;top:-296;width:1988;height:0" coordorigin="6497,-296" coordsize="1988,0" path="m6497,-296r1988,e" filled="f" strokecolor="#9f9f9f" strokeweight=".34pt">
              <v:path arrowok="t"/>
            </v:shape>
            <v:shape id="_x0000_s1880" style="position:absolute;left:8499;top:-306;width:1968;height:0" coordorigin="8499,-306" coordsize="1968,0" path="m8499,-306r1969,e" filled="f" strokecolor="#9f9f9f" strokeweight=".34pt">
              <v:path arrowok="t"/>
            </v:shape>
            <v:shape id="_x0000_s1879" style="position:absolute;left:8499;top:-296;width:1968;height:0" coordorigin="8499,-296" coordsize="1968,0" path="m8499,-296r1969,e" filled="f" strokecolor="#9f9f9f" strokeweight=".34pt">
              <v:path arrowok="t"/>
            </v:shape>
            <v:shape id="_x0000_s1878" style="position:absolute;left:1762;top:-8;width:2396;height:0" coordorigin="1762,-8" coordsize="2396,0" path="m1762,-8r2396,e" filled="f" strokecolor="#9f9f9f" strokeweight=".34pt">
              <v:path arrowok="t"/>
            </v:shape>
            <v:shape id="_x0000_s1877" style="position:absolute;left:1762;top:2;width:2396;height:0" coordorigin="1762,2" coordsize="2396,0" path="m1762,2r2396,e" filled="f" strokecolor="#9f9f9f" strokeweight=".34pt">
              <v:path arrowok="t"/>
            </v:shape>
            <v:shape id="_x0000_s1876" style="position:absolute;left:4173;top:-8;width:2310;height:0" coordorigin="4173,-8" coordsize="2310,0" path="m4173,-8r2309,e" filled="f" strokecolor="#9f9f9f" strokeweight=".34pt">
              <v:path arrowok="t"/>
            </v:shape>
            <v:shape id="_x0000_s1875" style="position:absolute;left:4173;top:2;width:2310;height:0" coordorigin="4173,2" coordsize="2310,0" path="m4173,2r2309,e" filled="f" strokecolor="#9f9f9f" strokeweight=".34pt">
              <v:path arrowok="t"/>
            </v:shape>
            <v:shape id="_x0000_s1874" style="position:absolute;left:6497;top:-8;width:1988;height:0" coordorigin="6497,-8" coordsize="1988,0" path="m6497,-8r1988,e" filled="f" strokecolor="#9f9f9f" strokeweight=".34pt">
              <v:path arrowok="t"/>
            </v:shape>
            <v:shape id="_x0000_s1873" style="position:absolute;left:6497;top:2;width:1988;height:0" coordorigin="6497,2" coordsize="1988,0" path="m6497,2r1988,e" filled="f" strokecolor="#9f9f9f" strokeweight=".34pt">
              <v:path arrowok="t"/>
            </v:shape>
            <v:shape id="_x0000_s1872" style="position:absolute;left:8499;top:-8;width:1968;height:0" coordorigin="8499,-8" coordsize="1968,0" path="m8499,-8r1969,e" filled="f" strokecolor="#9f9f9f" strokeweight=".34pt">
              <v:path arrowok="t"/>
            </v:shape>
            <v:shape id="_x0000_s1871" style="position:absolute;left:8499;top:2;width:1968;height:0" coordorigin="8499,2" coordsize="1968,0" path="m8499,2r1969,e" filled="f" strokecolor="#9f9f9f" strokeweight=".34pt">
              <v:path arrowok="t"/>
            </v:shape>
            <v:shape id="_x0000_s1870" style="position:absolute;left:1755;top:-918;width:0;height:1219" coordorigin="1755,-918" coordsize="0,1219" path="m1755,-918r,1220e" filled="f" strokecolor="#eee" strokeweight="1.2pt">
              <v:path arrowok="t"/>
            </v:shape>
            <v:shape id="_x0000_s1869" style="position:absolute;left:1740;top:-896;width:0;height:1202" coordorigin="1740,-896" coordsize="0,1202" path="m1740,-896r,1202e" filled="f" strokecolor="#eee" strokeweight=".34pt">
              <v:path arrowok="t"/>
            </v:shape>
            <v:shape id="_x0000_s1868" style="position:absolute;left:1738;top:309;width:24;height:0" coordorigin="1738,309" coordsize="24,0" path="m1738,309r24,e" filled="f" strokecolor="#9f9f9f" strokeweight=".82pt">
              <v:path arrowok="t"/>
            </v:shape>
            <v:shape id="_x0000_s1867" style="position:absolute;left:1748;top:294;width:14;height:0" coordorigin="1748,294" coordsize="14,0" path="m1748,294r14,e" filled="f" strokecolor="#9f9f9f" strokeweight=".34pt">
              <v:path arrowok="t"/>
            </v:shape>
            <v:shape id="_x0000_s1866" style="position:absolute;left:1762;top:309;width:2396;height:0" coordorigin="1762,309" coordsize="2396,0" path="m1762,309r2396,e" filled="f" strokecolor="#9f9f9f" strokeweight=".82pt">
              <v:path arrowok="t"/>
            </v:shape>
            <v:shape id="_x0000_s1865" style="position:absolute;left:1762;top:294;width:2396;height:0" coordorigin="1762,294" coordsize="2396,0" path="m1762,294r2396,e" filled="f" strokecolor="#9f9f9f" strokeweight=".34pt">
              <v:path arrowok="t"/>
            </v:shape>
            <v:shape id="_x0000_s1864" style="position:absolute;left:4170;top:-884;width:0;height:1176" coordorigin="4170,-884" coordsize="0,1176" path="m4170,-884r,1176e" filled="f" strokecolor="#9f9f9f" strokeweight=".34pt">
              <v:path arrowok="t"/>
            </v:shape>
            <v:shape id="_x0000_s1863" style="position:absolute;left:4161;top:-884;width:0;height:1176" coordorigin="4161,-884" coordsize="0,1176" path="m4161,-884r,1176e" filled="f" strokecolor="#9f9f9f" strokeweight=".34pt">
              <v:path arrowok="t"/>
            </v:shape>
            <v:shape id="_x0000_s1862" style="position:absolute;left:4158;top:294;width:24;height:0" coordorigin="4158,294" coordsize="24,0" path="m4158,294r24,e" filled="f" strokecolor="#9f9f9f" strokeweight=".34pt">
              <v:path arrowok="t"/>
            </v:shape>
            <v:shape id="_x0000_s1861" style="position:absolute;left:4158;top:309;width:24;height:0" coordorigin="4158,309" coordsize="24,0" path="m4158,309r24,e" filled="f" strokecolor="#9f9f9f" strokeweight=".82pt">
              <v:path arrowok="t"/>
            </v:shape>
            <v:shape id="_x0000_s1860" style="position:absolute;left:4182;top:309;width:2300;height:0" coordorigin="4182,309" coordsize="2300,0" path="m4182,309r2300,e" filled="f" strokecolor="#9f9f9f" strokeweight=".82pt">
              <v:path arrowok="t"/>
            </v:shape>
            <v:shape id="_x0000_s1859" style="position:absolute;left:4182;top:294;width:2300;height:0" coordorigin="4182,294" coordsize="2300,0" path="m4182,294r2300,e" filled="f" strokecolor="#9f9f9f" strokeweight=".34pt">
              <v:path arrowok="t"/>
            </v:shape>
            <v:shape id="_x0000_s1858" style="position:absolute;left:6494;top:-884;width:0;height:1176" coordorigin="6494,-884" coordsize="0,1176" path="m6494,-884r,1176e" filled="f" strokecolor="#9f9f9f" strokeweight=".34pt">
              <v:path arrowok="t"/>
            </v:shape>
            <v:shape id="_x0000_s1857" style="position:absolute;left:6485;top:-884;width:0;height:1176" coordorigin="6485,-884" coordsize="0,1176" path="m6485,-884r,1176e" filled="f" strokecolor="#9f9f9f" strokeweight=".34pt">
              <v:path arrowok="t"/>
            </v:shape>
            <v:shape id="_x0000_s1856" style="position:absolute;left:6482;top:294;width:24;height:0" coordorigin="6482,294" coordsize="24,0" path="m6482,294r24,e" filled="f" strokecolor="#9f9f9f" strokeweight=".34pt">
              <v:path arrowok="t"/>
            </v:shape>
            <v:shape id="_x0000_s1855" style="position:absolute;left:6482;top:309;width:24;height:0" coordorigin="6482,309" coordsize="24,0" path="m6482,309r24,e" filled="f" strokecolor="#9f9f9f" strokeweight=".82pt">
              <v:path arrowok="t"/>
            </v:shape>
            <v:shape id="_x0000_s1854" style="position:absolute;left:6506;top:309;width:1979;height:0" coordorigin="6506,309" coordsize="1979,0" path="m6506,309r1979,e" filled="f" strokecolor="#9f9f9f" strokeweight=".82pt">
              <v:path arrowok="t"/>
            </v:shape>
            <v:shape id="_x0000_s1853" style="position:absolute;left:6506;top:294;width:1979;height:0" coordorigin="6506,294" coordsize="1979,0" path="m6506,294r1979,e" filled="f" strokecolor="#9f9f9f" strokeweight=".34pt">
              <v:path arrowok="t"/>
            </v:shape>
            <v:shape id="_x0000_s1852" style="position:absolute;left:8497;top:-884;width:0;height:1176" coordorigin="8497,-884" coordsize="0,1176" path="m8497,-884r,1176e" filled="f" strokecolor="#9f9f9f" strokeweight=".34pt">
              <v:path arrowok="t"/>
            </v:shape>
            <v:shape id="_x0000_s1851" style="position:absolute;left:8487;top:-884;width:0;height:1176" coordorigin="8487,-884" coordsize="0,1176" path="m8487,-884r,1176e" filled="f" strokecolor="#9f9f9f" strokeweight=".34pt">
              <v:path arrowok="t"/>
            </v:shape>
            <v:shape id="_x0000_s1850" style="position:absolute;left:8485;top:294;width:24;height:0" coordorigin="8485,294" coordsize="24,0" path="m8485,294r24,e" filled="f" strokecolor="#9f9f9f" strokeweight=".34pt">
              <v:path arrowok="t"/>
            </v:shape>
            <v:shape id="_x0000_s1849" style="position:absolute;left:8485;top:309;width:24;height:0" coordorigin="8485,309" coordsize="24,0" path="m8485,309r24,e" filled="f" strokecolor="#9f9f9f" strokeweight=".82pt">
              <v:path arrowok="t"/>
            </v:shape>
            <v:shape id="_x0000_s1848" style="position:absolute;left:8509;top:309;width:1959;height:0" coordorigin="8509,309" coordsize="1959,0" path="m8509,309r1959,e" filled="f" strokecolor="#9f9f9f" strokeweight=".82pt">
              <v:path arrowok="t"/>
            </v:shape>
            <v:shape id="_x0000_s1847" style="position:absolute;left:8509;top:294;width:1959;height:0" coordorigin="8509,294" coordsize="1959,0" path="m8509,294r1959,e" filled="f" strokecolor="#9f9f9f" strokeweight=".34pt">
              <v:path arrowok="t"/>
            </v:shape>
            <v:shape id="_x0000_s1846" style="position:absolute;left:10480;top:-901;width:0;height:1222" coordorigin="10480,-901" coordsize="0,1222" path="m10480,-901r,1222e" filled="f" strokecolor="#9f9f9f" strokeweight="1.2pt">
              <v:path arrowok="t"/>
            </v:shape>
            <v:shape id="_x0000_s1845" style="position:absolute;left:10470;top:-891;width:0;height:1188" coordorigin="10470,-891" coordsize="0,1188" path="m10470,-891r,1188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rPr>
          <w:position w:val="-1"/>
        </w:rPr>
        <w:t>IdFilm</w:t>
      </w:r>
      <w:proofErr w:type="spellEnd"/>
      <w:r w:rsidR="001D4C10">
        <w:rPr>
          <w:position w:val="-1"/>
        </w:rPr>
        <w:t xml:space="preserve">                                     </w:t>
      </w:r>
      <w:r w:rsidR="00CF089C">
        <w:rPr>
          <w:position w:val="-1"/>
        </w:rPr>
        <w:t xml:space="preserve"> </w:t>
      </w:r>
      <w:proofErr w:type="spellStart"/>
      <w:r w:rsidR="001D4C10">
        <w:rPr>
          <w:position w:val="-1"/>
        </w:rPr>
        <w:t>uniqueid</w:t>
      </w:r>
      <w:proofErr w:type="spellEnd"/>
      <w:r w:rsidR="001D4C10">
        <w:rPr>
          <w:position w:val="-1"/>
        </w:rPr>
        <w:t xml:space="preserve">                                No                                   Yes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2" w:line="240" w:lineRule="exact"/>
        <w:rPr>
          <w:sz w:val="24"/>
          <w:szCs w:val="24"/>
        </w:rPr>
      </w:pPr>
    </w:p>
    <w:p w:rsidR="00B70292" w:rsidRDefault="001D4C10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FILM: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Sadrži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informacije</w:t>
      </w:r>
      <w:proofErr w:type="spellEnd"/>
      <w:r>
        <w:rPr>
          <w:position w:val="-1"/>
          <w:sz w:val="24"/>
          <w:szCs w:val="24"/>
        </w:rPr>
        <w:t xml:space="preserve"> o </w:t>
      </w:r>
      <w:proofErr w:type="spellStart"/>
      <w:r>
        <w:rPr>
          <w:position w:val="-1"/>
          <w:sz w:val="24"/>
          <w:szCs w:val="24"/>
        </w:rPr>
        <w:t>filmu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iz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kojeg</w:t>
      </w:r>
      <w:proofErr w:type="spellEnd"/>
      <w:r>
        <w:rPr>
          <w:position w:val="-1"/>
          <w:sz w:val="24"/>
          <w:szCs w:val="24"/>
        </w:rPr>
        <w:t xml:space="preserve"> je insert </w:t>
      </w:r>
      <w:proofErr w:type="spellStart"/>
      <w:r>
        <w:rPr>
          <w:position w:val="-1"/>
          <w:sz w:val="24"/>
          <w:szCs w:val="24"/>
        </w:rPr>
        <w:t>preuzet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before="6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/>
        <w:ind w:left="100"/>
      </w:pPr>
      <w:r>
        <w:rPr>
          <w:b/>
        </w:rPr>
        <w:t>Name                                      Datatype                               Is PK                              Is FK</w:t>
      </w:r>
    </w:p>
    <w:p w:rsidR="00B70292" w:rsidRDefault="00F753D9">
      <w:pPr>
        <w:spacing w:before="49"/>
        <w:ind w:left="100"/>
      </w:pPr>
      <w:r>
        <w:pict>
          <v:group id="_x0000_s1778" style="position:absolute;left:0;text-align:left;margin-left:85.1pt;margin-top:-15.95pt;width:441.3pt;height:48pt;z-index:-1779;mso-position-horizontal-relative:page" coordorigin="1702,-319" coordsize="8826,960">
            <v:shape id="_x0000_s1843" style="position:absolute;left:1762;top:1;width:2401;height:24" coordorigin="1762,1" coordsize="2401,24" path="m1762,25r2401,l4163,1,1762,1r,24xe" fillcolor="#62afff" stroked="f">
              <v:path arrowok="t"/>
            </v:shape>
            <v:shape id="_x0000_s1842" style="position:absolute;left:1762;top:-259;width:2401;height:260" coordorigin="1762,-259" coordsize="2401,260" path="m1762,1r2401,l4163,-259r-2401,l1762,1xe" fillcolor="#62afff" stroked="f">
              <v:path arrowok="t"/>
            </v:shape>
            <v:shape id="_x0000_s1841" style="position:absolute;left:4177;top:1;width:2305;height:24" coordorigin="4177,1" coordsize="2305,24" path="m4177,25r2305,l6482,1,4177,1r,24xe" fillcolor="#62afff" stroked="f">
              <v:path arrowok="t"/>
            </v:shape>
            <v:shape id="_x0000_s1840" style="position:absolute;left:4177;top:-259;width:2305;height:260" coordorigin="4177,-259" coordsize="2305,260" path="m4177,1r2305,l6482,-259r-2305,l4177,1xe" fillcolor="#62afff" stroked="f">
              <v:path arrowok="t"/>
            </v:shape>
            <v:shape id="_x0000_s1839" style="position:absolute;left:6497;top:1;width:1983;height:24" coordorigin="6497,1" coordsize="1983,24" path="m6497,25r1983,l8480,1,6497,1r,24xe" fillcolor="#62afff" stroked="f">
              <v:path arrowok="t"/>
            </v:shape>
            <v:shape id="_x0000_s1838" style="position:absolute;left:6497;top:-259;width:1983;height:260" coordorigin="6497,-259" coordsize="1983,260" path="m6497,1r1983,l8480,-259r-1983,l6497,1xe" fillcolor="#62afff" stroked="f">
              <v:path arrowok="t"/>
            </v:shape>
            <v:shape id="_x0000_s1837" style="position:absolute;left:8495;top:1;width:1973;height:24" coordorigin="8495,1" coordsize="1973,24" path="m8495,25r1973,l10468,1,8495,1r,24xe" fillcolor="#62afff" stroked="f">
              <v:path arrowok="t"/>
            </v:shape>
            <v:shape id="_x0000_s1836" style="position:absolute;left:8495;top:-259;width:1973;height:260" coordorigin="8495,-259" coordsize="1973,260" path="m8495,1r1973,l10468,-259r-1973,l8495,1xe" fillcolor="#62afff" stroked="f">
              <v:path arrowok="t"/>
            </v:shape>
            <v:shape id="_x0000_s1835" style="position:absolute;left:1762;top:-285;width:2401;height:0" coordorigin="1762,-285" coordsize="2401,0" path="m1762,-285r2401,e" filled="f" strokecolor="#eee" strokeweight=".34pt">
              <v:path arrowok="t"/>
            </v:shape>
            <v:shape id="_x0000_s1834" style="position:absolute;left:1762;top:-271;width:2401;height:0" coordorigin="1762,-271" coordsize="2401,0" path="m1762,-271r2401,e" filled="f" strokecolor="#eee" strokeweight=".82pt">
              <v:path arrowok="t"/>
            </v:shape>
            <v:shape id="_x0000_s1833" style="position:absolute;left:1762;top:-261;width:2401;height:0" coordorigin="1762,-261" coordsize="2401,0" path="m1762,-261r2401,e" filled="f" strokecolor="#62afff" strokeweight=".34pt">
              <v:path arrowok="t"/>
            </v:shape>
            <v:shape id="_x0000_s1832" style="position:absolute;left:4177;top:-261;width:10;height:0" coordorigin="4177,-261" coordsize="10,0" path="m4177,-261r10,e" filled="f" strokecolor="#62afff" strokeweight=".34pt">
              <v:path arrowok="t"/>
            </v:shape>
            <v:shape id="_x0000_s1831" style="position:absolute;left:4163;top:-285;width:24;height:0" coordorigin="4163,-285" coordsize="24,0" path="m4163,-285r24,e" filled="f" strokecolor="#eee" strokeweight=".34pt">
              <v:path arrowok="t"/>
            </v:shape>
            <v:shape id="_x0000_s1830" style="position:absolute;left:4163;top:-271;width:24;height:0" coordorigin="4163,-271" coordsize="24,0" path="m4163,-271r24,e" filled="f" strokecolor="#eee" strokeweight=".82pt">
              <v:path arrowok="t"/>
            </v:shape>
            <v:shape id="_x0000_s1829" style="position:absolute;left:4187;top:-285;width:2295;height:0" coordorigin="4187,-285" coordsize="2295,0" path="m4187,-285r2295,e" filled="f" strokecolor="#eee" strokeweight=".34pt">
              <v:path arrowok="t"/>
            </v:shape>
            <v:shape id="_x0000_s1828" style="position:absolute;left:4187;top:-271;width:2295;height:0" coordorigin="4187,-271" coordsize="2295,0" path="m4187,-271r2295,e" filled="f" strokecolor="#eee" strokeweight=".82pt">
              <v:path arrowok="t"/>
            </v:shape>
            <v:shape id="_x0000_s1827" style="position:absolute;left:4187;top:-261;width:2295;height:0" coordorigin="4187,-261" coordsize="2295,0" path="m4187,-261r2295,e" filled="f" strokecolor="#62afff" strokeweight=".34pt">
              <v:path arrowok="t"/>
            </v:shape>
            <v:shape id="_x0000_s1826" style="position:absolute;left:6497;top:-261;width:10;height:0" coordorigin="6497,-261" coordsize="10,0" path="m6497,-261r9,e" filled="f" strokecolor="#62afff" strokeweight=".34pt">
              <v:path arrowok="t"/>
            </v:shape>
            <v:shape id="_x0000_s1825" style="position:absolute;left:6482;top:-285;width:24;height:0" coordorigin="6482,-285" coordsize="24,0" path="m6482,-285r24,e" filled="f" strokecolor="#eee" strokeweight=".34pt">
              <v:path arrowok="t"/>
            </v:shape>
            <v:shape id="_x0000_s1824" style="position:absolute;left:6482;top:-271;width:24;height:0" coordorigin="6482,-271" coordsize="24,0" path="m6482,-271r24,e" filled="f" strokecolor="#eee" strokeweight=".82pt">
              <v:path arrowok="t"/>
            </v:shape>
            <v:shape id="_x0000_s1823" style="position:absolute;left:6506;top:-285;width:1974;height:0" coordorigin="6506,-285" coordsize="1974,0" path="m6506,-285r1974,e" filled="f" strokecolor="#eee" strokeweight=".34pt">
              <v:path arrowok="t"/>
            </v:shape>
            <v:shape id="_x0000_s1822" style="position:absolute;left:6506;top:-271;width:1974;height:0" coordorigin="6506,-271" coordsize="1974,0" path="m6506,-271r1974,e" filled="f" strokecolor="#eee" strokeweight=".82pt">
              <v:path arrowok="t"/>
            </v:shape>
            <v:shape id="_x0000_s1821" style="position:absolute;left:6506;top:-261;width:1974;height:0" coordorigin="6506,-261" coordsize="1974,0" path="m6506,-261r1974,e" filled="f" strokecolor="#62afff" strokeweight=".34pt">
              <v:path arrowok="t"/>
            </v:shape>
            <v:shape id="_x0000_s1820" style="position:absolute;left:8495;top:-261;width:10;height:0" coordorigin="8495,-261" coordsize="10,0" path="m8495,-261r9,e" filled="f" strokecolor="#62afff" strokeweight=".34pt">
              <v:path arrowok="t"/>
            </v:shape>
            <v:shape id="_x0000_s1819" style="position:absolute;left:8480;top:-285;width:24;height:0" coordorigin="8480,-285" coordsize="24,0" path="m8480,-285r24,e" filled="f" strokecolor="#eee" strokeweight=".34pt">
              <v:path arrowok="t"/>
            </v:shape>
            <v:shape id="_x0000_s1818" style="position:absolute;left:8480;top:-271;width:24;height:0" coordorigin="8480,-271" coordsize="24,0" path="m8480,-271r24,e" filled="f" strokecolor="#eee" strokeweight=".82pt">
              <v:path arrowok="t"/>
            </v:shape>
            <v:shape id="_x0000_s1817" style="position:absolute;left:8504;top:-285;width:1968;height:0" coordorigin="8504,-285" coordsize="1968,0" path="m8504,-285r1969,e" filled="f" strokecolor="#eee" strokeweight=".34pt">
              <v:path arrowok="t"/>
            </v:shape>
            <v:shape id="_x0000_s1816" style="position:absolute;left:8504;top:-271;width:1968;height:0" coordorigin="8504,-271" coordsize="1968,0" path="m8504,-271r1969,e" filled="f" strokecolor="#eee" strokeweight=".82pt">
              <v:path arrowok="t"/>
            </v:shape>
            <v:shape id="_x0000_s1815" style="position:absolute;left:8504;top:-261;width:1968;height:0" coordorigin="8504,-261" coordsize="1968,0" path="m8504,-261r1969,e" filled="f" strokecolor="#62afff" strokeweight=".34pt">
              <v:path arrowok="t"/>
            </v:shape>
            <v:shape id="_x0000_s1814" style="position:absolute;left:10473;top:-285;width:24;height:0" coordorigin="10473,-285" coordsize="24,0" path="m10473,-285r24,e" filled="f" strokecolor="#eee" strokeweight=".34pt">
              <v:path arrowok="t"/>
            </v:shape>
            <v:shape id="_x0000_s1813" style="position:absolute;left:10473;top:-271;width:5;height:0" coordorigin="10473,-271" coordsize="5,0" path="m10473,-271r4,e" filled="f" strokecolor="#eee" strokeweight=".82pt">
              <v:path arrowok="t"/>
            </v:shape>
            <v:shape id="_x0000_s1812" style="position:absolute;left:1762;top:27;width:2401;height:0" coordorigin="1762,27" coordsize="2401,0" path="m1762,27r2401,e" filled="f" strokecolor="#9f9f9f" strokeweight=".34pt">
              <v:path arrowok="t"/>
            </v:shape>
            <v:shape id="_x0000_s1811" style="position:absolute;left:1762;top:37;width:2401;height:0" coordorigin="1762,37" coordsize="2401,0" path="m1762,37r2401,e" filled="f" strokecolor="#9f9f9f" strokeweight=".34pt">
              <v:path arrowok="t"/>
            </v:shape>
            <v:shape id="_x0000_s1810" style="position:absolute;left:4177;top:27;width:2305;height:0" coordorigin="4177,27" coordsize="2305,0" path="m4177,27r2305,e" filled="f" strokecolor="#9f9f9f" strokeweight=".34pt">
              <v:path arrowok="t"/>
            </v:shape>
            <v:shape id="_x0000_s1809" style="position:absolute;left:4177;top:37;width:2305;height:0" coordorigin="4177,37" coordsize="2305,0" path="m4177,37r2305,e" filled="f" strokecolor="#9f9f9f" strokeweight=".34pt">
              <v:path arrowok="t"/>
            </v:shape>
            <v:shape id="_x0000_s1808" style="position:absolute;left:6497;top:27;width:1983;height:0" coordorigin="6497,27" coordsize="1983,0" path="m6497,27r1983,e" filled="f" strokecolor="#9f9f9f" strokeweight=".34pt">
              <v:path arrowok="t"/>
            </v:shape>
            <v:shape id="_x0000_s1807" style="position:absolute;left:6497;top:37;width:1983;height:0" coordorigin="6497,37" coordsize="1983,0" path="m6497,37r1983,e" filled="f" strokecolor="#9f9f9f" strokeweight=".34pt">
              <v:path arrowok="t"/>
            </v:shape>
            <v:shape id="_x0000_s1806" style="position:absolute;left:8495;top:27;width:1978;height:0" coordorigin="8495,27" coordsize="1978,0" path="m8495,27r1978,e" filled="f" strokecolor="#9f9f9f" strokeweight=".34pt">
              <v:path arrowok="t"/>
            </v:shape>
            <v:shape id="_x0000_s1805" style="position:absolute;left:8495;top:37;width:1978;height:0" coordorigin="8495,37" coordsize="1978,0" path="m8495,37r1978,e" filled="f" strokecolor="#9f9f9f" strokeweight=".34pt">
              <v:path arrowok="t"/>
            </v:shape>
            <v:shape id="_x0000_s1804" style="position:absolute;left:1762;top:320;width:2401;height:0" coordorigin="1762,320" coordsize="2401,0" path="m1762,320r2401,e" filled="f" strokecolor="#9f9f9f" strokeweight=".34pt">
              <v:path arrowok="t"/>
            </v:shape>
            <v:shape id="_x0000_s1803" style="position:absolute;left:1762;top:329;width:2401;height:0" coordorigin="1762,329" coordsize="2401,0" path="m1762,329r2401,e" filled="f" strokecolor="#9f9f9f" strokeweight=".34pt">
              <v:path arrowok="t"/>
            </v:shape>
            <v:shape id="_x0000_s1802" style="position:absolute;left:4177;top:320;width:2305;height:0" coordorigin="4177,320" coordsize="2305,0" path="m4177,320r2305,e" filled="f" strokecolor="#9f9f9f" strokeweight=".34pt">
              <v:path arrowok="t"/>
            </v:shape>
            <v:shape id="_x0000_s1801" style="position:absolute;left:4177;top:329;width:2305;height:0" coordorigin="4177,329" coordsize="2305,0" path="m4177,329r2305,e" filled="f" strokecolor="#9f9f9f" strokeweight=".34pt">
              <v:path arrowok="t"/>
            </v:shape>
            <v:shape id="_x0000_s1800" style="position:absolute;left:6497;top:320;width:1983;height:0" coordorigin="6497,320" coordsize="1983,0" path="m6497,320r1983,e" filled="f" strokecolor="#9f9f9f" strokeweight=".34pt">
              <v:path arrowok="t"/>
            </v:shape>
            <v:shape id="_x0000_s1799" style="position:absolute;left:6497;top:329;width:1983;height:0" coordorigin="6497,329" coordsize="1983,0" path="m6497,329r1983,e" filled="f" strokecolor="#9f9f9f" strokeweight=".34pt">
              <v:path arrowok="t"/>
            </v:shape>
            <v:shape id="_x0000_s1798" style="position:absolute;left:8495;top:320;width:1978;height:0" coordorigin="8495,320" coordsize="1978,0" path="m8495,320r1978,e" filled="f" strokecolor="#9f9f9f" strokeweight=".34pt">
              <v:path arrowok="t"/>
            </v:shape>
            <v:shape id="_x0000_s1797" style="position:absolute;left:8495;top:329;width:1978;height:0" coordorigin="8495,329" coordsize="1978,0" path="m8495,329r1978,e" filled="f" strokecolor="#9f9f9f" strokeweight=".34pt">
              <v:path arrowok="t"/>
            </v:shape>
            <v:shape id="_x0000_s1796" style="position:absolute;left:1755;top:-297;width:0;height:903" coordorigin="1755,-297" coordsize="0,903" path="m1755,-297r,902e" filled="f" strokecolor="#eee" strokeweight="1.2pt">
              <v:path arrowok="t"/>
            </v:shape>
            <v:shape id="_x0000_s1795" style="position:absolute;left:1740;top:-276;width:0;height:881" coordorigin="1740,-276" coordsize="0,881" path="m1740,-276r,881e" filled="f" strokecolor="#eee" strokeweight=".34pt">
              <v:path arrowok="t"/>
            </v:shape>
            <v:shape id="_x0000_s1794" style="position:absolute;left:1738;top:617;width:2425;height:0" coordorigin="1738,617" coordsize="2425,0" path="m1738,617r2425,e" filled="f" strokecolor="#9f9f9f" strokeweight=".34pt">
              <v:path arrowok="t"/>
            </v:shape>
            <v:shape id="_x0000_s1793" style="position:absolute;left:1738;top:608;width:2425;height:0" coordorigin="1738,608" coordsize="2425,0" path="m1738,608r2425,e" filled="f" strokecolor="#9f9f9f" strokeweight=".34pt">
              <v:path arrowok="t"/>
            </v:shape>
            <v:shape id="_x0000_s1792" style="position:absolute;left:4170;top:-264;width:0;height:888" coordorigin="4170,-264" coordsize="0,888" path="m4170,-264r,889e" filled="f" strokecolor="#9f9f9f" strokeweight=".72pt">
              <v:path arrowok="t"/>
            </v:shape>
            <v:shape id="_x0000_s1791" style="position:absolute;left:4165;top:-264;width:0;height:869" coordorigin="4165,-264" coordsize="0,869" path="m4165,-264r,869e" filled="f" strokecolor="#9f9f9f" strokeweight=".34pt">
              <v:path arrowok="t"/>
            </v:shape>
            <v:shape id="_x0000_s1790" style="position:absolute;left:4177;top:617;width:2305;height:0" coordorigin="4177,617" coordsize="2305,0" path="m4177,617r2305,e" filled="f" strokecolor="#9f9f9f" strokeweight=".34pt">
              <v:path arrowok="t"/>
            </v:shape>
            <v:shape id="_x0000_s1789" style="position:absolute;left:4177;top:608;width:2305;height:0" coordorigin="4177,608" coordsize="2305,0" path="m4177,608r2305,e" filled="f" strokecolor="#9f9f9f" strokeweight=".34pt">
              <v:path arrowok="t"/>
            </v:shape>
            <v:shape id="_x0000_s1788" style="position:absolute;left:6490;top:-264;width:0;height:888" coordorigin="6490,-264" coordsize="0,888" path="m6490,-264r,889e" filled="f" strokecolor="#9f9f9f" strokeweight=".72pt">
              <v:path arrowok="t"/>
            </v:shape>
            <v:shape id="_x0000_s1787" style="position:absolute;left:6485;top:-264;width:0;height:869" coordorigin="6485,-264" coordsize="0,869" path="m6485,-264r,869e" filled="f" strokecolor="#9f9f9f" strokeweight=".34pt">
              <v:path arrowok="t"/>
            </v:shape>
            <v:shape id="_x0000_s1786" style="position:absolute;left:6497;top:617;width:1983;height:0" coordorigin="6497,617" coordsize="1983,0" path="m6497,617r1983,e" filled="f" strokecolor="#9f9f9f" strokeweight=".34pt">
              <v:path arrowok="t"/>
            </v:shape>
            <v:shape id="_x0000_s1785" style="position:absolute;left:6497;top:608;width:1983;height:0" coordorigin="6497,608" coordsize="1983,0" path="m6497,608r1983,e" filled="f" strokecolor="#9f9f9f" strokeweight=".34pt">
              <v:path arrowok="t"/>
            </v:shape>
            <v:shape id="_x0000_s1784" style="position:absolute;left:8487;top:-264;width:0;height:888" coordorigin="8487,-264" coordsize="0,888" path="m8487,-264r,889e" filled="f" strokecolor="#9f9f9f" strokeweight=".72pt">
              <v:path arrowok="t"/>
            </v:shape>
            <v:shape id="_x0000_s1783" style="position:absolute;left:8483;top:-264;width:0;height:869" coordorigin="8483,-264" coordsize="0,869" path="m8483,-264r,869e" filled="f" strokecolor="#9f9f9f" strokeweight=".34pt">
              <v:path arrowok="t"/>
            </v:shape>
            <v:shape id="_x0000_s1782" style="position:absolute;left:8495;top:617;width:1978;height:0" coordorigin="8495,617" coordsize="1978,0" path="m8495,617r1978,e" filled="f" strokecolor="#9f9f9f" strokeweight=".34pt">
              <v:path arrowok="t"/>
            </v:shape>
            <v:shape id="_x0000_s1781" style="position:absolute;left:8495;top:608;width:1978;height:0" coordorigin="8495,608" coordsize="1978,0" path="m8495,608r1978,e" filled="f" strokecolor="#9f9f9f" strokeweight=".34pt">
              <v:path arrowok="t"/>
            </v:shape>
            <v:shape id="_x0000_s1780" style="position:absolute;left:10485;top:-281;width:0;height:910" coordorigin="10485,-281" coordsize="0,910" path="m10485,-281r,910e" filled="f" strokecolor="#9f9f9f" strokeweight="1.2pt">
              <v:path arrowok="t"/>
            </v:shape>
            <v:shape id="_x0000_s1779" style="position:absolute;left:10475;top:-271;width:0;height:876" coordorigin="10475,-271" coordsize="0,876" path="m10475,-271r,876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t>IdFilm</w:t>
      </w:r>
      <w:proofErr w:type="spellEnd"/>
      <w:r w:rsidR="001D4C10">
        <w:t xml:space="preserve">  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No</w:t>
      </w:r>
    </w:p>
    <w:p w:rsidR="00B70292" w:rsidRDefault="001D4C10">
      <w:pPr>
        <w:spacing w:before="63" w:line="220" w:lineRule="exact"/>
        <w:ind w:left="100"/>
      </w:pPr>
      <w:proofErr w:type="spellStart"/>
      <w:r>
        <w:rPr>
          <w:position w:val="-1"/>
        </w:rPr>
        <w:t>Naziv</w:t>
      </w:r>
      <w:proofErr w:type="spellEnd"/>
      <w:r>
        <w:rPr>
          <w:position w:val="-1"/>
        </w:rPr>
        <w:t xml:space="preserve">                                       </w:t>
      </w:r>
      <w:proofErr w:type="gramStart"/>
      <w:r>
        <w:rPr>
          <w:position w:val="-1"/>
        </w:rPr>
        <w:t>varchar(</w:t>
      </w:r>
      <w:proofErr w:type="gramEnd"/>
      <w:r>
        <w:rPr>
          <w:position w:val="-1"/>
        </w:rPr>
        <w:t xml:space="preserve">20)                            No                                   </w:t>
      </w:r>
      <w:proofErr w:type="spellStart"/>
      <w:r>
        <w:rPr>
          <w:position w:val="-1"/>
        </w:rPr>
        <w:t>No</w:t>
      </w:r>
      <w:proofErr w:type="spellEnd"/>
    </w:p>
    <w:p w:rsidR="00B70292" w:rsidRDefault="00B70292">
      <w:pPr>
        <w:spacing w:before="10" w:line="100" w:lineRule="exact"/>
        <w:rPr>
          <w:sz w:val="11"/>
          <w:szCs w:val="11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CITAT: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Sadrži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podatke</w:t>
      </w:r>
      <w:proofErr w:type="spellEnd"/>
      <w:r>
        <w:rPr>
          <w:position w:val="-1"/>
          <w:sz w:val="24"/>
          <w:szCs w:val="24"/>
        </w:rPr>
        <w:t xml:space="preserve"> o </w:t>
      </w:r>
      <w:proofErr w:type="spellStart"/>
      <w:r>
        <w:rPr>
          <w:position w:val="-1"/>
          <w:sz w:val="24"/>
          <w:szCs w:val="24"/>
        </w:rPr>
        <w:t>citatima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koji</w:t>
      </w:r>
      <w:proofErr w:type="spellEnd"/>
      <w:r>
        <w:rPr>
          <w:position w:val="-1"/>
          <w:sz w:val="24"/>
          <w:szCs w:val="24"/>
        </w:rPr>
        <w:t xml:space="preserve"> se </w:t>
      </w:r>
      <w:proofErr w:type="spellStart"/>
      <w:r>
        <w:rPr>
          <w:position w:val="-1"/>
          <w:sz w:val="24"/>
          <w:szCs w:val="24"/>
        </w:rPr>
        <w:t>koriste</w:t>
      </w:r>
      <w:proofErr w:type="spellEnd"/>
      <w:r>
        <w:rPr>
          <w:position w:val="-1"/>
          <w:sz w:val="24"/>
          <w:szCs w:val="24"/>
        </w:rPr>
        <w:t xml:space="preserve"> u </w:t>
      </w:r>
      <w:proofErr w:type="spellStart"/>
      <w:r>
        <w:rPr>
          <w:position w:val="-1"/>
          <w:sz w:val="24"/>
          <w:szCs w:val="24"/>
        </w:rPr>
        <w:t>okviru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igre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before="6" w:line="120" w:lineRule="exact"/>
        <w:rPr>
          <w:sz w:val="13"/>
          <w:szCs w:val="13"/>
        </w:rPr>
      </w:pPr>
    </w:p>
    <w:p w:rsidR="00B70292" w:rsidRDefault="00B70292">
      <w:pPr>
        <w:spacing w:line="200" w:lineRule="exact"/>
      </w:pPr>
    </w:p>
    <w:p w:rsidR="00B70292" w:rsidRDefault="00F753D9">
      <w:pPr>
        <w:spacing w:before="35" w:line="298" w:lineRule="auto"/>
        <w:ind w:left="100" w:right="2065"/>
      </w:pPr>
      <w:r>
        <w:pict>
          <v:group id="_x0000_s1704" style="position:absolute;left:0;text-align:left;margin-left:85.1pt;margin-top:-2.45pt;width:441.3pt;height:62.15pt;z-index:-1778;mso-position-horizontal-relative:page" coordorigin="1702,-49" coordsize="8826,1243">
            <v:shape id="_x0000_s1777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776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775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774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773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772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771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770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769" style="position:absolute;left:1762;top:-16;width:2396;height:0" coordorigin="1762,-16" coordsize="2396,0" path="m1762,-16r2396,e" filled="f" strokecolor="#eee" strokeweight=".34pt">
              <v:path arrowok="t"/>
            </v:shape>
            <v:shape id="_x0000_s1768" style="position:absolute;left:1762;top:-1;width:2396;height:0" coordorigin="1762,-1" coordsize="2396,0" path="m1762,-1r2396,e" filled="f" strokecolor="#eee" strokeweight=".82pt">
              <v:path arrowok="t"/>
            </v:shape>
            <v:shape id="_x0000_s1767" style="position:absolute;left:1762;top:8;width:2396;height:0" coordorigin="1762,8" coordsize="2396,0" path="m1762,8r2396,e" filled="f" strokecolor="#62afff" strokeweight=".34pt">
              <v:path arrowok="t"/>
            </v:shape>
            <v:shape id="_x0000_s1766" style="position:absolute;left:4173;top:8;width:10;height:0" coordorigin="4173,8" coordsize="10,0" path="m4173,8r9,e" filled="f" strokecolor="#62afff" strokeweight=".34pt">
              <v:path arrowok="t"/>
            </v:shape>
            <v:shape id="_x0000_s1765" style="position:absolute;left:4158;top:-16;width:24;height:0" coordorigin="4158,-16" coordsize="24,0" path="m4158,-16r24,e" filled="f" strokecolor="#eee" strokeweight=".34pt">
              <v:path arrowok="t"/>
            </v:shape>
            <v:shape id="_x0000_s1764" style="position:absolute;left:4158;top:-1;width:24;height:0" coordorigin="4158,-1" coordsize="24,0" path="m4158,-1r24,e" filled="f" strokecolor="#eee" strokeweight=".82pt">
              <v:path arrowok="t"/>
            </v:shape>
            <v:shape id="_x0000_s1763" style="position:absolute;left:4182;top:-16;width:2300;height:0" coordorigin="4182,-16" coordsize="2300,0" path="m4182,-16r2300,e" filled="f" strokecolor="#eee" strokeweight=".34pt">
              <v:path arrowok="t"/>
            </v:shape>
            <v:shape id="_x0000_s1762" style="position:absolute;left:4182;top:-1;width:2300;height:0" coordorigin="4182,-1" coordsize="2300,0" path="m4182,-1r2300,e" filled="f" strokecolor="#eee" strokeweight=".82pt">
              <v:path arrowok="t"/>
            </v:shape>
            <v:shape id="_x0000_s1761" style="position:absolute;left:4182;top:8;width:2300;height:0" coordorigin="4182,8" coordsize="2300,0" path="m4182,8r2300,e" filled="f" strokecolor="#62afff" strokeweight=".34pt">
              <v:path arrowok="t"/>
            </v:shape>
            <v:shape id="_x0000_s1760" style="position:absolute;left:6497;top:8;width:10;height:0" coordorigin="6497,8" coordsize="10,0" path="m6497,8r9,e" filled="f" strokecolor="#62afff" strokeweight=".34pt">
              <v:path arrowok="t"/>
            </v:shape>
            <v:shape id="_x0000_s1759" style="position:absolute;left:6482;top:-16;width:24;height:0" coordorigin="6482,-16" coordsize="24,0" path="m6482,-16r24,e" filled="f" strokecolor="#eee" strokeweight=".34pt">
              <v:path arrowok="t"/>
            </v:shape>
            <v:shape id="_x0000_s1758" style="position:absolute;left:6482;top:-1;width:24;height:0" coordorigin="6482,-1" coordsize="24,0" path="m6482,-1r24,e" filled="f" strokecolor="#eee" strokeweight=".82pt">
              <v:path arrowok="t"/>
            </v:shape>
            <v:shape id="_x0000_s1757" style="position:absolute;left:6506;top:-16;width:1979;height:0" coordorigin="6506,-16" coordsize="1979,0" path="m6506,-16r1979,e" filled="f" strokecolor="#eee" strokeweight=".34pt">
              <v:path arrowok="t"/>
            </v:shape>
            <v:shape id="_x0000_s1756" style="position:absolute;left:6506;top:-1;width:1979;height:0" coordorigin="6506,-1" coordsize="1979,0" path="m6506,-1r1979,e" filled="f" strokecolor="#eee" strokeweight=".82pt">
              <v:path arrowok="t"/>
            </v:shape>
            <v:shape id="_x0000_s1755" style="position:absolute;left:6506;top:8;width:1979;height:0" coordorigin="6506,8" coordsize="1979,0" path="m6506,8r1979,e" filled="f" strokecolor="#62afff" strokeweight=".34pt">
              <v:path arrowok="t"/>
            </v:shape>
            <v:shape id="_x0000_s1754" style="position:absolute;left:8499;top:8;width:10;height:0" coordorigin="8499,8" coordsize="10,0" path="m8499,8r10,e" filled="f" strokecolor="#62afff" strokeweight=".34pt">
              <v:path arrowok="t"/>
            </v:shape>
            <v:shape id="_x0000_s1753" style="position:absolute;left:8485;top:-16;width:24;height:0" coordorigin="8485,-16" coordsize="24,0" path="m8485,-16r24,e" filled="f" strokecolor="#eee" strokeweight=".34pt">
              <v:path arrowok="t"/>
            </v:shape>
            <v:shape id="_x0000_s1752" style="position:absolute;left:8485;top:-1;width:24;height:0" coordorigin="8485,-1" coordsize="24,0" path="m8485,-1r24,e" filled="f" strokecolor="#eee" strokeweight=".82pt">
              <v:path arrowok="t"/>
            </v:shape>
            <v:shape id="_x0000_s1751" style="position:absolute;left:8509;top:-16;width:1959;height:0" coordorigin="8509,-16" coordsize="1959,0" path="m8509,-16r1959,e" filled="f" strokecolor="#eee" strokeweight=".34pt">
              <v:path arrowok="t"/>
            </v:shape>
            <v:shape id="_x0000_s1750" style="position:absolute;left:8509;top:-1;width:1959;height:0" coordorigin="8509,-1" coordsize="1959,0" path="m8509,-1r1959,e" filled="f" strokecolor="#eee" strokeweight=".82pt">
              <v:path arrowok="t"/>
            </v:shape>
            <v:shape id="_x0000_s1749" style="position:absolute;left:8509;top:8;width:1959;height:0" coordorigin="8509,8" coordsize="1959,0" path="m8509,8r1959,e" filled="f" strokecolor="#62afff" strokeweight=".34pt">
              <v:path arrowok="t"/>
            </v:shape>
            <v:shape id="_x0000_s1748" style="position:absolute;left:10468;top:-16;width:24;height:0" coordorigin="10468,-16" coordsize="24,0" path="m10468,-16r24,e" filled="f" strokecolor="#eee" strokeweight=".34pt">
              <v:path arrowok="t"/>
            </v:shape>
            <v:shape id="_x0000_s1747" style="position:absolute;left:10468;top:-1;width:5;height:0" coordorigin="10468,-1" coordsize="5,0" path="m10468,-1r5,e" filled="f" strokecolor="#eee" strokeweight=".82pt">
              <v:path arrowok="t"/>
            </v:shape>
            <v:shape id="_x0000_s1746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745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744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743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742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741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740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739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738" style="position:absolute;left:1762;top:584;width:2396;height:0" coordorigin="1762,584" coordsize="2396,0" path="m1762,584r2396,e" filled="f" strokecolor="#9f9f9f" strokeweight=".34pt">
              <v:path arrowok="t"/>
            </v:shape>
            <v:shape id="_x0000_s1737" style="position:absolute;left:1762;top:594;width:2396;height:0" coordorigin="1762,594" coordsize="2396,0" path="m1762,594r2396,e" filled="f" strokecolor="#9f9f9f" strokeweight=".34pt">
              <v:path arrowok="t"/>
            </v:shape>
            <v:shape id="_x0000_s1736" style="position:absolute;left:4173;top:584;width:2310;height:0" coordorigin="4173,584" coordsize="2310,0" path="m4173,584r2309,e" filled="f" strokecolor="#9f9f9f" strokeweight=".34pt">
              <v:path arrowok="t"/>
            </v:shape>
            <v:shape id="_x0000_s1735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734" style="position:absolute;left:6497;top:584;width:1988;height:0" coordorigin="6497,584" coordsize="1988,0" path="m6497,584r1988,e" filled="f" strokecolor="#9f9f9f" strokeweight=".34pt">
              <v:path arrowok="t"/>
            </v:shape>
            <v:shape id="_x0000_s1733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732" style="position:absolute;left:8499;top:584;width:1968;height:0" coordorigin="8499,584" coordsize="1968,0" path="m8499,584r1969,e" filled="f" strokecolor="#9f9f9f" strokeweight=".34pt">
              <v:path arrowok="t"/>
            </v:shape>
            <v:shape id="_x0000_s1731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730" style="position:absolute;left:1762;top:872;width:2396;height:0" coordorigin="1762,872" coordsize="2396,0" path="m1762,872r2396,e" filled="f" strokecolor="#9f9f9f" strokeweight=".34pt">
              <v:path arrowok="t"/>
            </v:shape>
            <v:shape id="_x0000_s1729" style="position:absolute;left:1762;top:882;width:2396;height:0" coordorigin="1762,882" coordsize="2396,0" path="m1762,882r2396,e" filled="f" strokecolor="#9f9f9f" strokeweight=".34pt">
              <v:path arrowok="t"/>
            </v:shape>
            <v:shape id="_x0000_s1728" style="position:absolute;left:4173;top:872;width:2310;height:0" coordorigin="4173,872" coordsize="2310,0" path="m4173,872r2309,e" filled="f" strokecolor="#9f9f9f" strokeweight=".34pt">
              <v:path arrowok="t"/>
            </v:shape>
            <v:shape id="_x0000_s1727" style="position:absolute;left:4173;top:882;width:2310;height:0" coordorigin="4173,882" coordsize="2310,0" path="m4173,882r2309,e" filled="f" strokecolor="#9f9f9f" strokeweight=".34pt">
              <v:path arrowok="t"/>
            </v:shape>
            <v:shape id="_x0000_s1726" style="position:absolute;left:6497;top:872;width:1988;height:0" coordorigin="6497,872" coordsize="1988,0" path="m6497,872r1988,e" filled="f" strokecolor="#9f9f9f" strokeweight=".34pt">
              <v:path arrowok="t"/>
            </v:shape>
            <v:shape id="_x0000_s1725" style="position:absolute;left:6497;top:882;width:1988;height:0" coordorigin="6497,882" coordsize="1988,0" path="m6497,882r1988,e" filled="f" strokecolor="#9f9f9f" strokeweight=".34pt">
              <v:path arrowok="t"/>
            </v:shape>
            <v:shape id="_x0000_s1724" style="position:absolute;left:8499;top:872;width:1968;height:0" coordorigin="8499,872" coordsize="1968,0" path="m8499,872r1969,e" filled="f" strokecolor="#9f9f9f" strokeweight=".34pt">
              <v:path arrowok="t"/>
            </v:shape>
            <v:shape id="_x0000_s1723" style="position:absolute;left:8499;top:882;width:1968;height:0" coordorigin="8499,882" coordsize="1968,0" path="m8499,882r1969,e" filled="f" strokecolor="#9f9f9f" strokeweight=".34pt">
              <v:path arrowok="t"/>
            </v:shape>
            <v:shape id="_x0000_s1722" style="position:absolute;left:1755;top:-28;width:0;height:1186" coordorigin="1755,-28" coordsize="0,1186" path="m1755,-28r,1186e" filled="f" strokecolor="#eee" strokeweight="1.2pt">
              <v:path arrowok="t"/>
            </v:shape>
            <v:shape id="_x0000_s1721" style="position:absolute;left:1740;top:-6;width:0;height:1164" coordorigin="1740,-6" coordsize="0,1164" path="m1740,-6r,1164e" filled="f" strokecolor="#eee" strokeweight=".34pt">
              <v:path arrowok="t"/>
            </v:shape>
            <v:shape id="_x0000_s1720" style="position:absolute;left:1738;top:1170;width:2420;height:0" coordorigin="1738,1170" coordsize="2420,0" path="m1738,1170r2420,e" filled="f" strokecolor="#9f9f9f" strokeweight=".34pt">
              <v:path arrowok="t"/>
            </v:shape>
            <v:shape id="_x0000_s1719" style="position:absolute;left:1738;top:1160;width:2420;height:0" coordorigin="1738,1160" coordsize="2420,0" path="m1738,1160r2420,e" filled="f" strokecolor="#9f9f9f" strokeweight=".34pt">
              <v:path arrowok="t"/>
            </v:shape>
            <v:shape id="_x0000_s1718" style="position:absolute;left:4165;top:6;width:0;height:1171" coordorigin="4165,6" coordsize="0,1171" path="m4165,6r,1171e" filled="f" strokecolor="#9f9f9f" strokeweight=".72pt">
              <v:path arrowok="t"/>
            </v:shape>
            <v:shape id="_x0000_s1717" style="position:absolute;left:4161;top:6;width:0;height:1152" coordorigin="4161,6" coordsize="0,1152" path="m4161,6r,1152e" filled="f" strokecolor="#9f9f9f" strokeweight=".34pt">
              <v:path arrowok="t"/>
            </v:shape>
            <v:shape id="_x0000_s1716" style="position:absolute;left:4173;top:1170;width:2310;height:0" coordorigin="4173,1170" coordsize="2310,0" path="m4173,1170r2309,e" filled="f" strokecolor="#9f9f9f" strokeweight=".34pt">
              <v:path arrowok="t"/>
            </v:shape>
            <v:shape id="_x0000_s1715" style="position:absolute;left:4173;top:1160;width:2310;height:0" coordorigin="4173,1160" coordsize="2310,0" path="m4173,1160r2309,e" filled="f" strokecolor="#9f9f9f" strokeweight=".34pt">
              <v:path arrowok="t"/>
            </v:shape>
            <v:shape id="_x0000_s1714" style="position:absolute;left:6490;top:6;width:0;height:1171" coordorigin="6490,6" coordsize="0,1171" path="m6490,6r,1171e" filled="f" strokecolor="#9f9f9f" strokeweight=".72pt">
              <v:path arrowok="t"/>
            </v:shape>
            <v:shape id="_x0000_s1713" style="position:absolute;left:6485;top:6;width:0;height:1152" coordorigin="6485,6" coordsize="0,1152" path="m6485,6r,1152e" filled="f" strokecolor="#9f9f9f" strokeweight=".34pt">
              <v:path arrowok="t"/>
            </v:shape>
            <v:shape id="_x0000_s1712" style="position:absolute;left:6497;top:1170;width:1988;height:0" coordorigin="6497,1170" coordsize="1988,0" path="m6497,1170r1988,e" filled="f" strokecolor="#9f9f9f" strokeweight=".34pt">
              <v:path arrowok="t"/>
            </v:shape>
            <v:shape id="_x0000_s1711" style="position:absolute;left:6497;top:1160;width:1988;height:0" coordorigin="6497,1160" coordsize="1988,0" path="m6497,1160r1988,e" filled="f" strokecolor="#9f9f9f" strokeweight=".34pt">
              <v:path arrowok="t"/>
            </v:shape>
            <v:shape id="_x0000_s1710" style="position:absolute;left:8492;top:6;width:0;height:1171" coordorigin="8492,6" coordsize="0,1171" path="m8492,6r,1171e" filled="f" strokecolor="#9f9f9f" strokeweight=".72pt">
              <v:path arrowok="t"/>
            </v:shape>
            <v:shape id="_x0000_s1709" style="position:absolute;left:8487;top:6;width:0;height:1152" coordorigin="8487,6" coordsize="0,1152" path="m8487,6r,1152e" filled="f" strokecolor="#9f9f9f" strokeweight=".34pt">
              <v:path arrowok="t"/>
            </v:shape>
            <v:shape id="_x0000_s1708" style="position:absolute;left:8499;top:1170;width:1968;height:0" coordorigin="8499,1170" coordsize="1968,0" path="m8499,1170r1969,e" filled="f" strokecolor="#9f9f9f" strokeweight=".34pt">
              <v:path arrowok="t"/>
            </v:shape>
            <v:shape id="_x0000_s1707" style="position:absolute;left:8499;top:1160;width:1968;height:0" coordorigin="8499,1160" coordsize="1968,0" path="m8499,1160r1969,e" filled="f" strokecolor="#9f9f9f" strokeweight=".34pt">
              <v:path arrowok="t"/>
            </v:shape>
            <v:shape id="_x0000_s1706" style="position:absolute;left:10480;top:-11;width:0;height:1193" coordorigin="10480,-11" coordsize="0,1193" path="m10480,-11r,1193e" filled="f" strokecolor="#9f9f9f" strokeweight="1.2pt">
              <v:path arrowok="t"/>
            </v:shape>
            <v:shape id="_x0000_s1705" style="position:absolute;left:10470;top:-1;width:0;height:1159" coordorigin="10470,-1" coordsize="0,1159" path="m10470,-1r,1159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proofErr w:type="spellStart"/>
      <w:r w:rsidR="001D4C10">
        <w:t>IdCitat</w:t>
      </w:r>
      <w:proofErr w:type="spellEnd"/>
      <w:r w:rsidR="001D4C10">
        <w:t xml:space="preserve">  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No </w:t>
      </w:r>
      <w:proofErr w:type="spellStart"/>
      <w:r w:rsidR="001D4C10">
        <w:t>Tekst</w:t>
      </w:r>
      <w:proofErr w:type="spellEnd"/>
      <w:r w:rsidR="001D4C10">
        <w:t xml:space="preserve">                                       </w:t>
      </w:r>
      <w:proofErr w:type="gramStart"/>
      <w:r w:rsidR="001D4C10">
        <w:t>varchar(</w:t>
      </w:r>
      <w:proofErr w:type="gramEnd"/>
      <w:r w:rsidR="001D4C10">
        <w:t xml:space="preserve">50)                            No                                   </w:t>
      </w:r>
      <w:proofErr w:type="spellStart"/>
      <w:r w:rsidR="001D4C10">
        <w:t>No</w:t>
      </w:r>
      <w:proofErr w:type="spellEnd"/>
    </w:p>
    <w:p w:rsidR="00B70292" w:rsidRDefault="001D4C10">
      <w:pPr>
        <w:spacing w:before="4" w:line="220" w:lineRule="exact"/>
        <w:ind w:left="100"/>
      </w:pPr>
      <w:proofErr w:type="spellStart"/>
      <w:r>
        <w:rPr>
          <w:position w:val="-1"/>
        </w:rPr>
        <w:t>Autor</w:t>
      </w:r>
      <w:proofErr w:type="spellEnd"/>
      <w:r>
        <w:rPr>
          <w:position w:val="-1"/>
        </w:rPr>
        <w:t xml:space="preserve">                                       </w:t>
      </w:r>
      <w:proofErr w:type="gramStart"/>
      <w:r>
        <w:rPr>
          <w:position w:val="-1"/>
        </w:rPr>
        <w:t>varchar(</w:t>
      </w:r>
      <w:proofErr w:type="gramEnd"/>
      <w:r>
        <w:rPr>
          <w:position w:val="-1"/>
        </w:rPr>
        <w:t xml:space="preserve">50)                            No                                   </w:t>
      </w:r>
      <w:proofErr w:type="spellStart"/>
      <w:r>
        <w:rPr>
          <w:position w:val="-1"/>
        </w:rPr>
        <w:t>No</w:t>
      </w:r>
      <w:proofErr w:type="spellEnd"/>
    </w:p>
    <w:p w:rsidR="00B70292" w:rsidRDefault="00B70292">
      <w:pPr>
        <w:spacing w:line="120" w:lineRule="exact"/>
        <w:rPr>
          <w:sz w:val="12"/>
          <w:szCs w:val="12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821"/>
        <w:rPr>
          <w:sz w:val="28"/>
          <w:szCs w:val="28"/>
        </w:rPr>
      </w:pPr>
      <w:r>
        <w:rPr>
          <w:b/>
          <w:w w:val="99"/>
          <w:sz w:val="28"/>
          <w:szCs w:val="28"/>
        </w:rPr>
        <w:t>TRIVIA:</w:t>
      </w:r>
    </w:p>
    <w:p w:rsidR="00B70292" w:rsidRDefault="001D4C10">
      <w:pPr>
        <w:spacing w:before="3" w:line="260" w:lineRule="exact"/>
        <w:ind w:left="100" w:right="8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čiji</w:t>
      </w:r>
      <w:proofErr w:type="spellEnd"/>
      <w:proofErr w:type="gramEnd"/>
      <w:r>
        <w:rPr>
          <w:sz w:val="24"/>
          <w:szCs w:val="24"/>
        </w:rPr>
        <w:t xml:space="preserve">  je  </w:t>
      </w:r>
      <w:proofErr w:type="spellStart"/>
      <w:r>
        <w:rPr>
          <w:sz w:val="24"/>
          <w:szCs w:val="24"/>
        </w:rPr>
        <w:t>sadržaj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zabavnog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karaktera</w:t>
      </w:r>
      <w:proofErr w:type="spell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zanimljive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 o  </w:t>
      </w:r>
      <w:proofErr w:type="spellStart"/>
      <w:r>
        <w:rPr>
          <w:sz w:val="24"/>
          <w:szCs w:val="24"/>
        </w:rPr>
        <w:t>filmu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neposredno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pitanjem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7" w:line="140" w:lineRule="exact"/>
        <w:rPr>
          <w:sz w:val="15"/>
          <w:szCs w:val="15"/>
        </w:rPr>
      </w:pPr>
    </w:p>
    <w:p w:rsidR="00B70292" w:rsidRDefault="00B70292">
      <w:pPr>
        <w:spacing w:line="200" w:lineRule="exact"/>
      </w:pPr>
    </w:p>
    <w:p w:rsidR="00B70292" w:rsidRDefault="00F753D9">
      <w:pPr>
        <w:spacing w:before="35" w:line="300" w:lineRule="auto"/>
        <w:ind w:left="100" w:right="2065"/>
        <w:sectPr w:rsidR="00B70292">
          <w:footerReference w:type="default" r:id="rId15"/>
          <w:pgSz w:w="12240" w:h="15840"/>
          <w:pgMar w:top="740" w:right="1120" w:bottom="280" w:left="1700" w:header="558" w:footer="747" w:gutter="0"/>
          <w:cols w:space="720"/>
        </w:sectPr>
      </w:pPr>
      <w:r>
        <w:pict>
          <v:group id="_x0000_s1622" style="position:absolute;left:0;text-align:left;margin-left:85.1pt;margin-top:-2.45pt;width:441.3pt;height:63.4pt;z-index:-1777;mso-position-horizontal-relative:page" coordorigin="1702,-49" coordsize="8826,1268">
            <v:shape id="_x0000_s1703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702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701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700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699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698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697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696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695" style="position:absolute;left:1762;top:-16;width:2396;height:0" coordorigin="1762,-16" coordsize="2396,0" path="m1762,-16r2396,e" filled="f" strokecolor="#eee" strokeweight=".34pt">
              <v:path arrowok="t"/>
            </v:shape>
            <v:shape id="_x0000_s1694" style="position:absolute;left:1762;top:-1;width:2396;height:0" coordorigin="1762,-1" coordsize="2396,0" path="m1762,-1r2396,e" filled="f" strokecolor="#eee" strokeweight=".82pt">
              <v:path arrowok="t"/>
            </v:shape>
            <v:shape id="_x0000_s1693" style="position:absolute;left:1762;top:8;width:2396;height:0" coordorigin="1762,8" coordsize="2396,0" path="m1762,8r2396,e" filled="f" strokecolor="#62afff" strokeweight=".12mm">
              <v:path arrowok="t"/>
            </v:shape>
            <v:shape id="_x0000_s1692" style="position:absolute;left:4173;top:8;width:10;height:0" coordorigin="4173,8" coordsize="10,0" path="m4173,8r9,e" filled="f" strokecolor="#62afff" strokeweight=".12mm">
              <v:path arrowok="t"/>
            </v:shape>
            <v:shape id="_x0000_s1691" style="position:absolute;left:4158;top:-16;width:24;height:0" coordorigin="4158,-16" coordsize="24,0" path="m4158,-16r24,e" filled="f" strokecolor="#eee" strokeweight=".34pt">
              <v:path arrowok="t"/>
            </v:shape>
            <v:shape id="_x0000_s1690" style="position:absolute;left:4158;top:-1;width:24;height:0" coordorigin="4158,-1" coordsize="24,0" path="m4158,-1r24,e" filled="f" strokecolor="#eee" strokeweight=".82pt">
              <v:path arrowok="t"/>
            </v:shape>
            <v:shape id="_x0000_s1689" style="position:absolute;left:4182;top:-16;width:2300;height:0" coordorigin="4182,-16" coordsize="2300,0" path="m4182,-16r2300,e" filled="f" strokecolor="#eee" strokeweight=".34pt">
              <v:path arrowok="t"/>
            </v:shape>
            <v:shape id="_x0000_s1688" style="position:absolute;left:4182;top:-1;width:2300;height:0" coordorigin="4182,-1" coordsize="2300,0" path="m4182,-1r2300,e" filled="f" strokecolor="#eee" strokeweight=".82pt">
              <v:path arrowok="t"/>
            </v:shape>
            <v:shape id="_x0000_s1687" style="position:absolute;left:4182;top:8;width:2300;height:0" coordorigin="4182,8" coordsize="2300,0" path="m4182,8r2300,e" filled="f" strokecolor="#62afff" strokeweight=".12mm">
              <v:path arrowok="t"/>
            </v:shape>
            <v:shape id="_x0000_s1686" style="position:absolute;left:6497;top:8;width:10;height:0" coordorigin="6497,8" coordsize="10,0" path="m6497,8r9,e" filled="f" strokecolor="#62afff" strokeweight=".12mm">
              <v:path arrowok="t"/>
            </v:shape>
            <v:shape id="_x0000_s1685" style="position:absolute;left:6482;top:-16;width:24;height:0" coordorigin="6482,-16" coordsize="24,0" path="m6482,-16r24,e" filled="f" strokecolor="#eee" strokeweight=".34pt">
              <v:path arrowok="t"/>
            </v:shape>
            <v:shape id="_x0000_s1684" style="position:absolute;left:6482;top:-1;width:24;height:0" coordorigin="6482,-1" coordsize="24,0" path="m6482,-1r24,e" filled="f" strokecolor="#eee" strokeweight=".82pt">
              <v:path arrowok="t"/>
            </v:shape>
            <v:shape id="_x0000_s1683" style="position:absolute;left:6506;top:-16;width:1979;height:0" coordorigin="6506,-16" coordsize="1979,0" path="m6506,-16r1979,e" filled="f" strokecolor="#eee" strokeweight=".34pt">
              <v:path arrowok="t"/>
            </v:shape>
            <v:shape id="_x0000_s1682" style="position:absolute;left:6506;top:-1;width:1979;height:0" coordorigin="6506,-1" coordsize="1979,0" path="m6506,-1r1979,e" filled="f" strokecolor="#eee" strokeweight=".82pt">
              <v:path arrowok="t"/>
            </v:shape>
            <v:shape id="_x0000_s1681" style="position:absolute;left:6506;top:8;width:1979;height:0" coordorigin="6506,8" coordsize="1979,0" path="m6506,8r1979,e" filled="f" strokecolor="#62afff" strokeweight=".12mm">
              <v:path arrowok="t"/>
            </v:shape>
            <v:shape id="_x0000_s1680" style="position:absolute;left:8499;top:8;width:10;height:0" coordorigin="8499,8" coordsize="10,0" path="m8499,8r10,e" filled="f" strokecolor="#62afff" strokeweight=".12mm">
              <v:path arrowok="t"/>
            </v:shape>
            <v:shape id="_x0000_s1679" style="position:absolute;left:8485;top:-16;width:24;height:0" coordorigin="8485,-16" coordsize="24,0" path="m8485,-16r24,e" filled="f" strokecolor="#eee" strokeweight=".34pt">
              <v:path arrowok="t"/>
            </v:shape>
            <v:shape id="_x0000_s1678" style="position:absolute;left:8485;top:-1;width:24;height:0" coordorigin="8485,-1" coordsize="24,0" path="m8485,-1r24,e" filled="f" strokecolor="#eee" strokeweight=".82pt">
              <v:path arrowok="t"/>
            </v:shape>
            <v:shape id="_x0000_s1677" style="position:absolute;left:8509;top:-16;width:1959;height:0" coordorigin="8509,-16" coordsize="1959,0" path="m8509,-16r1959,e" filled="f" strokecolor="#eee" strokeweight=".34pt">
              <v:path arrowok="t"/>
            </v:shape>
            <v:shape id="_x0000_s1676" style="position:absolute;left:8509;top:-1;width:1959;height:0" coordorigin="8509,-1" coordsize="1959,0" path="m8509,-1r1959,e" filled="f" strokecolor="#eee" strokeweight=".82pt">
              <v:path arrowok="t"/>
            </v:shape>
            <v:shape id="_x0000_s1675" style="position:absolute;left:8509;top:8;width:1959;height:0" coordorigin="8509,8" coordsize="1959,0" path="m8509,8r1959,e" filled="f" strokecolor="#62afff" strokeweight=".12mm">
              <v:path arrowok="t"/>
            </v:shape>
            <v:shape id="_x0000_s1674" style="position:absolute;left:10468;top:-16;width:24;height:0" coordorigin="10468,-16" coordsize="24,0" path="m10468,-16r24,e" filled="f" strokecolor="#eee" strokeweight=".34pt">
              <v:path arrowok="t"/>
            </v:shape>
            <v:shape id="_x0000_s1673" style="position:absolute;left:10468;top:-1;width:5;height:0" coordorigin="10468,-1" coordsize="5,0" path="m10468,-1r5,e" filled="f" strokecolor="#eee" strokeweight=".82pt">
              <v:path arrowok="t"/>
            </v:shape>
            <v:shape id="_x0000_s1672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671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670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669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668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667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666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665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664" style="position:absolute;left:1762;top:585;width:2396;height:0" coordorigin="1762,585" coordsize="2396,0" path="m1762,585r2396,e" filled="f" strokecolor="#9f9f9f" strokeweight=".34pt">
              <v:path arrowok="t"/>
            </v:shape>
            <v:shape id="_x0000_s1663" style="position:absolute;left:1762;top:594;width:2396;height:0" coordorigin="1762,594" coordsize="2396,0" path="m1762,594r2396,e" filled="f" strokecolor="#9f9f9f" strokeweight=".34pt">
              <v:path arrowok="t"/>
            </v:shape>
            <v:shape id="_x0000_s1662" style="position:absolute;left:4173;top:585;width:2310;height:0" coordorigin="4173,585" coordsize="2310,0" path="m4173,585r2309,e" filled="f" strokecolor="#9f9f9f" strokeweight=".34pt">
              <v:path arrowok="t"/>
            </v:shape>
            <v:shape id="_x0000_s1661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660" style="position:absolute;left:6497;top:585;width:1988;height:0" coordorigin="6497,585" coordsize="1988,0" path="m6497,585r1988,e" filled="f" strokecolor="#9f9f9f" strokeweight=".34pt">
              <v:path arrowok="t"/>
            </v:shape>
            <v:shape id="_x0000_s1659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658" style="position:absolute;left:8499;top:585;width:1968;height:0" coordorigin="8499,585" coordsize="1968,0" path="m8499,585r1969,e" filled="f" strokecolor="#9f9f9f" strokeweight=".34pt">
              <v:path arrowok="t"/>
            </v:shape>
            <v:shape id="_x0000_s1657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656" style="position:absolute;left:1762;top:877;width:2396;height:0" coordorigin="1762,877" coordsize="2396,0" path="m1762,877r2396,e" filled="f" strokecolor="#9f9f9f" strokeweight=".34pt">
              <v:path arrowok="t"/>
            </v:shape>
            <v:shape id="_x0000_s1655" style="position:absolute;left:1762;top:887;width:2396;height:0" coordorigin="1762,887" coordsize="2396,0" path="m1762,887r2396,e" filled="f" strokecolor="#9f9f9f" strokeweight=".34pt">
              <v:path arrowok="t"/>
            </v:shape>
            <v:shape id="_x0000_s1654" style="position:absolute;left:4173;top:877;width:2310;height:0" coordorigin="4173,877" coordsize="2310,0" path="m4173,877r2309,e" filled="f" strokecolor="#9f9f9f" strokeweight=".34pt">
              <v:path arrowok="t"/>
            </v:shape>
            <v:shape id="_x0000_s1653" style="position:absolute;left:4173;top:887;width:2310;height:0" coordorigin="4173,887" coordsize="2310,0" path="m4173,887r2309,e" filled="f" strokecolor="#9f9f9f" strokeweight=".34pt">
              <v:path arrowok="t"/>
            </v:shape>
            <v:shape id="_x0000_s1652" style="position:absolute;left:6497;top:877;width:1988;height:0" coordorigin="6497,877" coordsize="1988,0" path="m6497,877r1988,e" filled="f" strokecolor="#9f9f9f" strokeweight=".34pt">
              <v:path arrowok="t"/>
            </v:shape>
            <v:shape id="_x0000_s1651" style="position:absolute;left:6497;top:887;width:1988;height:0" coordorigin="6497,887" coordsize="1988,0" path="m6497,887r1988,e" filled="f" strokecolor="#9f9f9f" strokeweight=".34pt">
              <v:path arrowok="t"/>
            </v:shape>
            <v:shape id="_x0000_s1650" style="position:absolute;left:8499;top:877;width:1968;height:0" coordorigin="8499,877" coordsize="1968,0" path="m8499,877r1969,e" filled="f" strokecolor="#9f9f9f" strokeweight=".34pt">
              <v:path arrowok="t"/>
            </v:shape>
            <v:shape id="_x0000_s1649" style="position:absolute;left:8499;top:887;width:1968;height:0" coordorigin="8499,887" coordsize="1968,0" path="m8499,887r1969,e" filled="f" strokecolor="#9f9f9f" strokeweight=".34pt">
              <v:path arrowok="t"/>
            </v:shape>
            <v:shape id="_x0000_s1648" style="position:absolute;left:1755;top:-28;width:0;height:1215" coordorigin="1755,-28" coordsize="0,1215" path="m1755,-28r,1215e" filled="f" strokecolor="#eee" strokeweight="1.2pt">
              <v:path arrowok="t"/>
            </v:shape>
            <v:shape id="_x0000_s1647" style="position:absolute;left:1740;top:-6;width:0;height:1198" coordorigin="1740,-6" coordsize="0,1198" path="m1740,-6r,1198e" filled="f" strokecolor="#eee" strokeweight=".34pt">
              <v:path arrowok="t"/>
            </v:shape>
            <v:shape id="_x0000_s1646" style="position:absolute;left:1738;top:1194;width:24;height:0" coordorigin="1738,1194" coordsize="24,0" path="m1738,1194r24,e" filled="f" strokecolor="#9f9f9f" strokeweight=".82pt">
              <v:path arrowok="t"/>
            </v:shape>
            <v:shape id="_x0000_s1645" style="position:absolute;left:1748;top:1180;width:14;height:0" coordorigin="1748,1180" coordsize="14,0" path="m1748,1180r14,e" filled="f" strokecolor="#9f9f9f" strokeweight=".34pt">
              <v:path arrowok="t"/>
            </v:shape>
            <v:shape id="_x0000_s1644" style="position:absolute;left:1762;top:1194;width:2396;height:0" coordorigin="1762,1194" coordsize="2396,0" path="m1762,1194r2396,e" filled="f" strokecolor="#9f9f9f" strokeweight=".82pt">
              <v:path arrowok="t"/>
            </v:shape>
            <v:shape id="_x0000_s1643" style="position:absolute;left:1762;top:1180;width:2396;height:0" coordorigin="1762,1180" coordsize="2396,0" path="m1762,1180r2396,e" filled="f" strokecolor="#9f9f9f" strokeweight=".34pt">
              <v:path arrowok="t"/>
            </v:shape>
            <v:shape id="_x0000_s1642" style="position:absolute;left:4170;top:6;width:0;height:1172" coordorigin="4170,6" coordsize="0,1172" path="m4170,6r,1171e" filled="f" strokecolor="#9f9f9f" strokeweight=".34pt">
              <v:path arrowok="t"/>
            </v:shape>
            <v:shape id="_x0000_s1641" style="position:absolute;left:4161;top:6;width:0;height:1172" coordorigin="4161,6" coordsize="0,1172" path="m4161,6r,1171e" filled="f" strokecolor="#9f9f9f" strokeweight=".34pt">
              <v:path arrowok="t"/>
            </v:shape>
            <v:shape id="_x0000_s1640" style="position:absolute;left:4158;top:1180;width:24;height:0" coordorigin="4158,1180" coordsize="24,0" path="m4158,1180r24,e" filled="f" strokecolor="#9f9f9f" strokeweight=".34pt">
              <v:path arrowok="t"/>
            </v:shape>
            <v:shape id="_x0000_s1639" style="position:absolute;left:4158;top:1194;width:24;height:0" coordorigin="4158,1194" coordsize="24,0" path="m4158,1194r24,e" filled="f" strokecolor="#9f9f9f" strokeweight=".82pt">
              <v:path arrowok="t"/>
            </v:shape>
            <v:shape id="_x0000_s1638" style="position:absolute;left:4182;top:1194;width:2300;height:0" coordorigin="4182,1194" coordsize="2300,0" path="m4182,1194r2300,e" filled="f" strokecolor="#9f9f9f" strokeweight=".82pt">
              <v:path arrowok="t"/>
            </v:shape>
            <v:shape id="_x0000_s1637" style="position:absolute;left:4182;top:1180;width:2300;height:0" coordorigin="4182,1180" coordsize="2300,0" path="m4182,1180r2300,e" filled="f" strokecolor="#9f9f9f" strokeweight=".34pt">
              <v:path arrowok="t"/>
            </v:shape>
            <v:shape id="_x0000_s1636" style="position:absolute;left:6494;top:6;width:0;height:1172" coordorigin="6494,6" coordsize="0,1172" path="m6494,6r,1171e" filled="f" strokecolor="#9f9f9f" strokeweight=".34pt">
              <v:path arrowok="t"/>
            </v:shape>
            <v:shape id="_x0000_s1635" style="position:absolute;left:6485;top:6;width:0;height:1172" coordorigin="6485,6" coordsize="0,1172" path="m6485,6r,1171e" filled="f" strokecolor="#9f9f9f" strokeweight=".34pt">
              <v:path arrowok="t"/>
            </v:shape>
            <v:shape id="_x0000_s1634" style="position:absolute;left:6482;top:1180;width:24;height:0" coordorigin="6482,1180" coordsize="24,0" path="m6482,1180r24,e" filled="f" strokecolor="#9f9f9f" strokeweight=".34pt">
              <v:path arrowok="t"/>
            </v:shape>
            <v:shape id="_x0000_s1633" style="position:absolute;left:6482;top:1194;width:24;height:0" coordorigin="6482,1194" coordsize="24,0" path="m6482,1194r24,e" filled="f" strokecolor="#9f9f9f" strokeweight=".82pt">
              <v:path arrowok="t"/>
            </v:shape>
            <v:shape id="_x0000_s1632" style="position:absolute;left:6506;top:1194;width:1979;height:0" coordorigin="6506,1194" coordsize="1979,0" path="m6506,1194r1979,e" filled="f" strokecolor="#9f9f9f" strokeweight=".82pt">
              <v:path arrowok="t"/>
            </v:shape>
            <v:shape id="_x0000_s1631" style="position:absolute;left:6506;top:1180;width:1979;height:0" coordorigin="6506,1180" coordsize="1979,0" path="m6506,1180r1979,e" filled="f" strokecolor="#9f9f9f" strokeweight=".34pt">
              <v:path arrowok="t"/>
            </v:shape>
            <v:shape id="_x0000_s1630" style="position:absolute;left:8497;top:6;width:0;height:1172" coordorigin="8497,6" coordsize="0,1172" path="m8497,6r,1171e" filled="f" strokecolor="#9f9f9f" strokeweight=".34pt">
              <v:path arrowok="t"/>
            </v:shape>
            <v:shape id="_x0000_s1629" style="position:absolute;left:8487;top:6;width:0;height:1172" coordorigin="8487,6" coordsize="0,1172" path="m8487,6r,1171e" filled="f" strokecolor="#9f9f9f" strokeweight=".34pt">
              <v:path arrowok="t"/>
            </v:shape>
            <v:shape id="_x0000_s1628" style="position:absolute;left:8485;top:1180;width:24;height:0" coordorigin="8485,1180" coordsize="24,0" path="m8485,1180r24,e" filled="f" strokecolor="#9f9f9f" strokeweight=".34pt">
              <v:path arrowok="t"/>
            </v:shape>
            <v:shape id="_x0000_s1627" style="position:absolute;left:8485;top:1194;width:24;height:0" coordorigin="8485,1194" coordsize="24,0" path="m8485,1194r24,e" filled="f" strokecolor="#9f9f9f" strokeweight=".82pt">
              <v:path arrowok="t"/>
            </v:shape>
            <v:shape id="_x0000_s1626" style="position:absolute;left:8509;top:1194;width:1959;height:0" coordorigin="8509,1194" coordsize="1959,0" path="m8509,1194r1959,e" filled="f" strokecolor="#9f9f9f" strokeweight=".82pt">
              <v:path arrowok="t"/>
            </v:shape>
            <v:shape id="_x0000_s1625" style="position:absolute;left:8509;top:1180;width:1959;height:0" coordorigin="8509,1180" coordsize="1959,0" path="m8509,1180r1959,e" filled="f" strokecolor="#9f9f9f" strokeweight=".34pt">
              <v:path arrowok="t"/>
            </v:shape>
            <v:shape id="_x0000_s1624" style="position:absolute;left:10480;top:-11;width:0;height:1217" coordorigin="10480,-11" coordsize="0,1217" path="m10480,-11r,1217e" filled="f" strokecolor="#9f9f9f" strokeweight="1.2pt">
              <v:path arrowok="t"/>
            </v:shape>
            <v:shape id="_x0000_s1623" style="position:absolute;left:10470;top:-1;width:0;height:1184" coordorigin="10470,-1" coordsize="0,1184" path="m10470,-1r,1183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 xml:space="preserve">Name                                      Datatype                               Is PK                              Is FK </w:t>
      </w:r>
      <w:proofErr w:type="spellStart"/>
      <w:r w:rsidR="001D4C10">
        <w:t>IdTrivia</w:t>
      </w:r>
      <w:proofErr w:type="spellEnd"/>
      <w:r w:rsidR="001D4C10">
        <w:t xml:space="preserve">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No </w:t>
      </w:r>
      <w:proofErr w:type="spellStart"/>
      <w:r w:rsidR="001D4C10">
        <w:t>Tekst</w:t>
      </w:r>
      <w:proofErr w:type="spellEnd"/>
      <w:r w:rsidR="001D4C10">
        <w:t xml:space="preserve">                                       </w:t>
      </w:r>
      <w:proofErr w:type="gramStart"/>
      <w:r w:rsidR="001D4C10">
        <w:t>varchar(</w:t>
      </w:r>
      <w:proofErr w:type="gramEnd"/>
      <w:r w:rsidR="001D4C10">
        <w:t xml:space="preserve">50)                            No                                   </w:t>
      </w:r>
      <w:proofErr w:type="spellStart"/>
      <w:r w:rsidR="001D4C10">
        <w:t>No</w:t>
      </w:r>
      <w:proofErr w:type="spellEnd"/>
      <w:r w:rsidR="001D4C10">
        <w:t xml:space="preserve"> </w:t>
      </w:r>
      <w:proofErr w:type="spellStart"/>
      <w:r w:rsidR="001D4C10">
        <w:t>IdFilm</w:t>
      </w:r>
      <w:proofErr w:type="spellEnd"/>
      <w:r w:rsidR="001D4C10">
        <w:t xml:space="preserve">   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No                                   Yes</w:t>
      </w:r>
    </w:p>
    <w:p w:rsidR="00B70292" w:rsidRDefault="00B70292">
      <w:pPr>
        <w:spacing w:before="14" w:line="260" w:lineRule="exact"/>
        <w:rPr>
          <w:sz w:val="26"/>
          <w:szCs w:val="26"/>
        </w:rPr>
      </w:pPr>
    </w:p>
    <w:p w:rsidR="00397C7F" w:rsidRDefault="00397C7F">
      <w:pPr>
        <w:spacing w:before="22"/>
        <w:ind w:left="835"/>
        <w:rPr>
          <w:b/>
          <w:w w:val="99"/>
          <w:sz w:val="28"/>
          <w:szCs w:val="28"/>
        </w:rPr>
      </w:pPr>
    </w:p>
    <w:p w:rsidR="00B70292" w:rsidRDefault="00F753D9">
      <w:pPr>
        <w:spacing w:before="22"/>
        <w:ind w:left="835"/>
        <w:rPr>
          <w:sz w:val="28"/>
          <w:szCs w:val="28"/>
        </w:rPr>
      </w:pPr>
      <w:r>
        <w:pict>
          <v:group id="_x0000_s1620" style="position:absolute;left:0;text-align:left;margin-left:88.6pt;margin-top:50.9pt;width:434.95pt;height:0;z-index:-1776;mso-position-horizontal-relative:page;mso-position-vertical-relative:page" coordorigin="1772,1018" coordsize="8699,0">
            <v:shape id="_x0000_s1621" style="position:absolute;left:1772;top:1018;width:8699;height:0" coordorigin="1772,1018" coordsize="8699,0" path="m1772,1018r8699,e" filled="f" strokeweight="6pt">
              <v:path arrowok="t"/>
            </v:shape>
            <w10:wrap anchorx="page" anchory="page"/>
          </v:group>
        </w:pict>
      </w:r>
      <w:r w:rsidR="001D4C10">
        <w:rPr>
          <w:b/>
          <w:w w:val="99"/>
          <w:sz w:val="28"/>
          <w:szCs w:val="28"/>
        </w:rPr>
        <w:t>PARTIJA: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Obuhvaćene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informacije</w:t>
      </w:r>
      <w:proofErr w:type="spellEnd"/>
      <w:r>
        <w:rPr>
          <w:position w:val="-1"/>
          <w:sz w:val="24"/>
          <w:szCs w:val="24"/>
        </w:rPr>
        <w:t xml:space="preserve"> o </w:t>
      </w:r>
      <w:proofErr w:type="spellStart"/>
      <w:r>
        <w:rPr>
          <w:position w:val="-1"/>
          <w:sz w:val="24"/>
          <w:szCs w:val="24"/>
        </w:rPr>
        <w:t>samoj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partiji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1D4C10">
      <w:pPr>
        <w:spacing w:before="35"/>
        <w:ind w:left="100"/>
      </w:pPr>
      <w:r>
        <w:rPr>
          <w:b/>
        </w:rPr>
        <w:t>Name                                      Datatype                               Is PK                              Is FK</w:t>
      </w:r>
    </w:p>
    <w:p w:rsidR="00B70292" w:rsidRDefault="00F753D9">
      <w:pPr>
        <w:spacing w:before="53"/>
        <w:ind w:left="100"/>
      </w:pPr>
      <w:r>
        <w:pict>
          <v:group id="_x0000_s1554" style="position:absolute;left:0;text-align:left;margin-left:85.1pt;margin-top:-15.75pt;width:441.3pt;height:48.25pt;z-index:-1775;mso-position-horizontal-relative:page" coordorigin="1702,-315" coordsize="8826,965">
            <v:shape id="_x0000_s1619" style="position:absolute;left:1762;width:2396;height:29" coordorigin="1762" coordsize="2396,29" path="m1762,29r2396,l4158,,1762,r,29xe" fillcolor="#62afff" stroked="f">
              <v:path arrowok="t"/>
            </v:shape>
            <v:shape id="_x0000_s1618" style="position:absolute;left:1762;top:-255;width:2396;height:255" coordorigin="1762,-255" coordsize="2396,255" path="m4158,r,-255l1762,-255r,255l4158,xe" fillcolor="#62afff" stroked="f">
              <v:path arrowok="t"/>
            </v:shape>
            <v:shape id="_x0000_s1617" style="position:absolute;left:4173;width:2310;height:29" coordorigin="4173" coordsize="2310,29" path="m4173,29r2309,l6482,,4173,r,29xe" fillcolor="#62afff" stroked="f">
              <v:path arrowok="t"/>
            </v:shape>
            <v:shape id="_x0000_s1616" style="position:absolute;left:4173;top:-255;width:2310;height:255" coordorigin="4173,-255" coordsize="2310,255" path="m6482,r,-255l4173,-255r,255l6482,xe" fillcolor="#62afff" stroked="f">
              <v:path arrowok="t"/>
            </v:shape>
            <v:shape id="_x0000_s1615" style="position:absolute;left:6497;width:1988;height:29" coordorigin="6497" coordsize="1988,29" path="m6497,29r1988,l8485,,6497,r,29xe" fillcolor="#62afff" stroked="f">
              <v:path arrowok="t"/>
            </v:shape>
            <v:shape id="_x0000_s1614" style="position:absolute;left:6497;top:-255;width:1988;height:255" coordorigin="6497,-255" coordsize="1988,255" path="m8485,r,-255l6497,-255r,255l8485,xe" fillcolor="#62afff" stroked="f">
              <v:path arrowok="t"/>
            </v:shape>
            <v:shape id="_x0000_s1613" style="position:absolute;left:8499;width:1968;height:29" coordorigin="8499" coordsize="1968,29" path="m8499,29r1969,l10468,,8499,r,29xe" fillcolor="#62afff" stroked="f">
              <v:path arrowok="t"/>
            </v:shape>
            <v:shape id="_x0000_s1612" style="position:absolute;left:8499;top:-255;width:1968;height:255" coordorigin="8499,-255" coordsize="1968,255" path="m10468,r,-255l8499,-255r,255l10468,xe" fillcolor="#62afff" stroked="f">
              <v:path arrowok="t"/>
            </v:shape>
            <v:shape id="_x0000_s1611" style="position:absolute;left:1762;top:-282;width:2396;height:0" coordorigin="1762,-282" coordsize="2396,0" path="m1762,-282r2396,e" filled="f" strokecolor="#eee" strokeweight=".34pt">
              <v:path arrowok="t"/>
            </v:shape>
            <v:shape id="_x0000_s1610" style="position:absolute;left:1762;top:-267;width:2396;height:0" coordorigin="1762,-267" coordsize="2396,0" path="m1762,-267r2396,e" filled="f" strokecolor="#eee" strokeweight=".82pt">
              <v:path arrowok="t"/>
            </v:shape>
            <v:shape id="_x0000_s1609" style="position:absolute;left:1762;top:-258;width:2396;height:0" coordorigin="1762,-258" coordsize="2396,0" path="m1762,-258r2396,e" filled="f" strokecolor="#62afff" strokeweight=".34pt">
              <v:path arrowok="t"/>
            </v:shape>
            <v:shape id="_x0000_s1608" style="position:absolute;left:4173;top:-258;width:10;height:0" coordorigin="4173,-258" coordsize="10,0" path="m4173,-258r9,e" filled="f" strokecolor="#62afff" strokeweight=".34pt">
              <v:path arrowok="t"/>
            </v:shape>
            <v:shape id="_x0000_s1607" style="position:absolute;left:4158;top:-282;width:24;height:0" coordorigin="4158,-282" coordsize="24,0" path="m4158,-282r24,e" filled="f" strokecolor="#eee" strokeweight=".34pt">
              <v:path arrowok="t"/>
            </v:shape>
            <v:shape id="_x0000_s1606" style="position:absolute;left:4158;top:-267;width:24;height:0" coordorigin="4158,-267" coordsize="24,0" path="m4158,-267r24,e" filled="f" strokecolor="#eee" strokeweight=".82pt">
              <v:path arrowok="t"/>
            </v:shape>
            <v:shape id="_x0000_s1605" style="position:absolute;left:4182;top:-282;width:2300;height:0" coordorigin="4182,-282" coordsize="2300,0" path="m4182,-282r2300,e" filled="f" strokecolor="#eee" strokeweight=".34pt">
              <v:path arrowok="t"/>
            </v:shape>
            <v:shape id="_x0000_s1604" style="position:absolute;left:4182;top:-267;width:2300;height:0" coordorigin="4182,-267" coordsize="2300,0" path="m4182,-267r2300,e" filled="f" strokecolor="#eee" strokeweight=".82pt">
              <v:path arrowok="t"/>
            </v:shape>
            <v:shape id="_x0000_s1603" style="position:absolute;left:4182;top:-258;width:2300;height:0" coordorigin="4182,-258" coordsize="2300,0" path="m4182,-258r2300,e" filled="f" strokecolor="#62afff" strokeweight=".34pt">
              <v:path arrowok="t"/>
            </v:shape>
            <v:shape id="_x0000_s1602" style="position:absolute;left:6497;top:-258;width:10;height:0" coordorigin="6497,-258" coordsize="10,0" path="m6497,-258r9,e" filled="f" strokecolor="#62afff" strokeweight=".34pt">
              <v:path arrowok="t"/>
            </v:shape>
            <v:shape id="_x0000_s1601" style="position:absolute;left:6482;top:-282;width:24;height:0" coordorigin="6482,-282" coordsize="24,0" path="m6482,-282r24,e" filled="f" strokecolor="#eee" strokeweight=".34pt">
              <v:path arrowok="t"/>
            </v:shape>
            <v:shape id="_x0000_s1600" style="position:absolute;left:6482;top:-267;width:24;height:0" coordorigin="6482,-267" coordsize="24,0" path="m6482,-267r24,e" filled="f" strokecolor="#eee" strokeweight=".82pt">
              <v:path arrowok="t"/>
            </v:shape>
            <v:shape id="_x0000_s1599" style="position:absolute;left:6506;top:-282;width:1979;height:0" coordorigin="6506,-282" coordsize="1979,0" path="m6506,-282r1979,e" filled="f" strokecolor="#eee" strokeweight=".34pt">
              <v:path arrowok="t"/>
            </v:shape>
            <v:shape id="_x0000_s1598" style="position:absolute;left:6506;top:-267;width:1979;height:0" coordorigin="6506,-267" coordsize="1979,0" path="m6506,-267r1979,e" filled="f" strokecolor="#eee" strokeweight=".82pt">
              <v:path arrowok="t"/>
            </v:shape>
            <v:shape id="_x0000_s1597" style="position:absolute;left:6506;top:-258;width:1979;height:0" coordorigin="6506,-258" coordsize="1979,0" path="m6506,-258r1979,e" filled="f" strokecolor="#62afff" strokeweight=".34pt">
              <v:path arrowok="t"/>
            </v:shape>
            <v:shape id="_x0000_s1596" style="position:absolute;left:8499;top:-258;width:10;height:0" coordorigin="8499,-258" coordsize="10,0" path="m8499,-258r10,e" filled="f" strokecolor="#62afff" strokeweight=".34pt">
              <v:path arrowok="t"/>
            </v:shape>
            <v:shape id="_x0000_s1595" style="position:absolute;left:8485;top:-282;width:24;height:0" coordorigin="8485,-282" coordsize="24,0" path="m8485,-282r24,e" filled="f" strokecolor="#eee" strokeweight=".34pt">
              <v:path arrowok="t"/>
            </v:shape>
            <v:shape id="_x0000_s1594" style="position:absolute;left:8485;top:-267;width:24;height:0" coordorigin="8485,-267" coordsize="24,0" path="m8485,-267r24,e" filled="f" strokecolor="#eee" strokeweight=".82pt">
              <v:path arrowok="t"/>
            </v:shape>
            <v:shape id="_x0000_s1593" style="position:absolute;left:8509;top:-282;width:1959;height:0" coordorigin="8509,-282" coordsize="1959,0" path="m8509,-282r1959,e" filled="f" strokecolor="#eee" strokeweight=".34pt">
              <v:path arrowok="t"/>
            </v:shape>
            <v:shape id="_x0000_s1592" style="position:absolute;left:8509;top:-267;width:1959;height:0" coordorigin="8509,-267" coordsize="1959,0" path="m8509,-267r1959,e" filled="f" strokecolor="#eee" strokeweight=".82pt">
              <v:path arrowok="t"/>
            </v:shape>
            <v:shape id="_x0000_s1591" style="position:absolute;left:8509;top:-258;width:1959;height:0" coordorigin="8509,-258" coordsize="1959,0" path="m8509,-258r1959,e" filled="f" strokecolor="#62afff" strokeweight=".34pt">
              <v:path arrowok="t"/>
            </v:shape>
            <v:shape id="_x0000_s1590" style="position:absolute;left:10468;top:-282;width:24;height:0" coordorigin="10468,-282" coordsize="24,0" path="m10468,-282r24,e" filled="f" strokecolor="#eee" strokeweight=".34pt">
              <v:path arrowok="t"/>
            </v:shape>
            <v:shape id="_x0000_s1589" style="position:absolute;left:10468;top:-267;width:5;height:0" coordorigin="10468,-267" coordsize="5,0" path="m10468,-267r5,e" filled="f" strokecolor="#eee" strokeweight=".82pt">
              <v:path arrowok="t"/>
            </v:shape>
            <v:shape id="_x0000_s1588" style="position:absolute;left:1762;top:31;width:2396;height:0" coordorigin="1762,31" coordsize="2396,0" path="m1762,31r2396,e" filled="f" strokecolor="#9f9f9f" strokeweight=".34pt">
              <v:path arrowok="t"/>
            </v:shape>
            <v:shape id="_x0000_s1587" style="position:absolute;left:1762;top:41;width:2396;height:0" coordorigin="1762,41" coordsize="2396,0" path="m1762,41r2396,e" filled="f" strokecolor="#9f9f9f" strokeweight=".34pt">
              <v:path arrowok="t"/>
            </v:shape>
            <v:shape id="_x0000_s1586" style="position:absolute;left:4173;top:31;width:2310;height:0" coordorigin="4173,31" coordsize="2310,0" path="m4173,31r2309,e" filled="f" strokecolor="#9f9f9f" strokeweight=".34pt">
              <v:path arrowok="t"/>
            </v:shape>
            <v:shape id="_x0000_s1585" style="position:absolute;left:4173;top:41;width:2310;height:0" coordorigin="4173,41" coordsize="2310,0" path="m4173,41r2309,e" filled="f" strokecolor="#9f9f9f" strokeweight=".34pt">
              <v:path arrowok="t"/>
            </v:shape>
            <v:shape id="_x0000_s1584" style="position:absolute;left:6497;top:31;width:1988;height:0" coordorigin="6497,31" coordsize="1988,0" path="m6497,31r1988,e" filled="f" strokecolor="#9f9f9f" strokeweight=".34pt">
              <v:path arrowok="t"/>
            </v:shape>
            <v:shape id="_x0000_s1583" style="position:absolute;left:6497;top:41;width:1988;height:0" coordorigin="6497,41" coordsize="1988,0" path="m6497,41r1988,e" filled="f" strokecolor="#9f9f9f" strokeweight=".34pt">
              <v:path arrowok="t"/>
            </v:shape>
            <v:shape id="_x0000_s1582" style="position:absolute;left:8499;top:31;width:1968;height:0" coordorigin="8499,31" coordsize="1968,0" path="m8499,31r1969,e" filled="f" strokecolor="#9f9f9f" strokeweight=".34pt">
              <v:path arrowok="t"/>
            </v:shape>
            <v:shape id="_x0000_s1581" style="position:absolute;left:8499;top:41;width:1968;height:0" coordorigin="8499,41" coordsize="1968,0" path="m8499,41r1969,e" filled="f" strokecolor="#9f9f9f" strokeweight=".34pt">
              <v:path arrowok="t"/>
            </v:shape>
            <v:shape id="_x0000_s1580" style="position:absolute;left:1762;top:319;width:2396;height:0" coordorigin="1762,319" coordsize="2396,0" path="m1762,319r2396,e" filled="f" strokecolor="#9f9f9f" strokeweight=".34pt">
              <v:path arrowok="t"/>
            </v:shape>
            <v:shape id="_x0000_s1579" style="position:absolute;left:1762;top:329;width:2396;height:0" coordorigin="1762,329" coordsize="2396,0" path="m1762,329r2396,e" filled="f" strokecolor="#9f9f9f" strokeweight=".34pt">
              <v:path arrowok="t"/>
            </v:shape>
            <v:shape id="_x0000_s1578" style="position:absolute;left:4173;top:319;width:2310;height:0" coordorigin="4173,319" coordsize="2310,0" path="m4173,319r2309,e" filled="f" strokecolor="#9f9f9f" strokeweight=".34pt">
              <v:path arrowok="t"/>
            </v:shape>
            <v:shape id="_x0000_s1577" style="position:absolute;left:4173;top:329;width:2310;height:0" coordorigin="4173,329" coordsize="2310,0" path="m4173,329r2309,e" filled="f" strokecolor="#9f9f9f" strokeweight=".34pt">
              <v:path arrowok="t"/>
            </v:shape>
            <v:shape id="_x0000_s1576" style="position:absolute;left:6497;top:319;width:1988;height:0" coordorigin="6497,319" coordsize="1988,0" path="m6497,319r1988,e" filled="f" strokecolor="#9f9f9f" strokeweight=".34pt">
              <v:path arrowok="t"/>
            </v:shape>
            <v:shape id="_x0000_s1575" style="position:absolute;left:6497;top:329;width:1988;height:0" coordorigin="6497,329" coordsize="1988,0" path="m6497,329r1988,e" filled="f" strokecolor="#9f9f9f" strokeweight=".34pt">
              <v:path arrowok="t"/>
            </v:shape>
            <v:shape id="_x0000_s1574" style="position:absolute;left:8499;top:319;width:1968;height:0" coordorigin="8499,319" coordsize="1968,0" path="m8499,319r1969,e" filled="f" strokecolor="#9f9f9f" strokeweight=".34pt">
              <v:path arrowok="t"/>
            </v:shape>
            <v:shape id="_x0000_s1573" style="position:absolute;left:8499;top:329;width:1968;height:0" coordorigin="8499,329" coordsize="1968,0" path="m8499,329r1969,e" filled="f" strokecolor="#9f9f9f" strokeweight=".34pt">
              <v:path arrowok="t"/>
            </v:shape>
            <v:shape id="_x0000_s1572" style="position:absolute;left:1755;top:-294;width:0;height:908" coordorigin="1755,-294" coordsize="0,908" path="m1755,-294r,908e" filled="f" strokecolor="#eee" strokeweight="1.2pt">
              <v:path arrowok="t"/>
            </v:shape>
            <v:shape id="_x0000_s1571" style="position:absolute;left:1740;top:-272;width:0;height:886" coordorigin="1740,-272" coordsize="0,886" path="m1740,-272r,886e" filled="f" strokecolor="#eee" strokeweight=".34pt">
              <v:path arrowok="t"/>
            </v:shape>
            <v:shape id="_x0000_s1570" style="position:absolute;left:1738;top:626;width:2420;height:0" coordorigin="1738,626" coordsize="2420,0" path="m1738,626r2420,e" filled="f" strokecolor="#9f9f9f" strokeweight=".34pt">
              <v:path arrowok="t"/>
            </v:shape>
            <v:shape id="_x0000_s1569" style="position:absolute;left:1738;top:617;width:2420;height:0" coordorigin="1738,617" coordsize="2420,0" path="m1738,617r2420,e" filled="f" strokecolor="#9f9f9f" strokeweight=".34pt">
              <v:path arrowok="t"/>
            </v:shape>
            <v:shape id="_x0000_s1568" style="position:absolute;left:4165;top:-260;width:0;height:893" coordorigin="4165,-260" coordsize="0,893" path="m4165,-260r,893e" filled="f" strokecolor="#9f9f9f" strokeweight=".72pt">
              <v:path arrowok="t"/>
            </v:shape>
            <v:shape id="_x0000_s1567" style="position:absolute;left:4161;top:-260;width:0;height:874" coordorigin="4161,-260" coordsize="0,874" path="m4161,-260r,874e" filled="f" strokecolor="#9f9f9f" strokeweight=".34pt">
              <v:path arrowok="t"/>
            </v:shape>
            <v:shape id="_x0000_s1566" style="position:absolute;left:4173;top:626;width:2310;height:0" coordorigin="4173,626" coordsize="2310,0" path="m4173,626r2309,e" filled="f" strokecolor="#9f9f9f" strokeweight=".34pt">
              <v:path arrowok="t"/>
            </v:shape>
            <v:shape id="_x0000_s1565" style="position:absolute;left:4173;top:617;width:2310;height:0" coordorigin="4173,617" coordsize="2310,0" path="m4173,617r2309,e" filled="f" strokecolor="#9f9f9f" strokeweight=".34pt">
              <v:path arrowok="t"/>
            </v:shape>
            <v:shape id="_x0000_s1564" style="position:absolute;left:6490;top:-260;width:0;height:893" coordorigin="6490,-260" coordsize="0,893" path="m6490,-260r,893e" filled="f" strokecolor="#9f9f9f" strokeweight=".72pt">
              <v:path arrowok="t"/>
            </v:shape>
            <v:shape id="_x0000_s1563" style="position:absolute;left:6485;top:-260;width:0;height:874" coordorigin="6485,-260" coordsize="0,874" path="m6485,-260r,874e" filled="f" strokecolor="#9f9f9f" strokeweight=".34pt">
              <v:path arrowok="t"/>
            </v:shape>
            <v:shape id="_x0000_s1562" style="position:absolute;left:6497;top:626;width:1988;height:0" coordorigin="6497,626" coordsize="1988,0" path="m6497,626r1988,e" filled="f" strokecolor="#9f9f9f" strokeweight=".34pt">
              <v:path arrowok="t"/>
            </v:shape>
            <v:shape id="_x0000_s1561" style="position:absolute;left:6497;top:617;width:1988;height:0" coordorigin="6497,617" coordsize="1988,0" path="m6497,617r1988,e" filled="f" strokecolor="#9f9f9f" strokeweight=".34pt">
              <v:path arrowok="t"/>
            </v:shape>
            <v:shape id="_x0000_s1560" style="position:absolute;left:8492;top:-260;width:0;height:893" coordorigin="8492,-260" coordsize="0,893" path="m8492,-260r,893e" filled="f" strokecolor="#9f9f9f" strokeweight=".72pt">
              <v:path arrowok="t"/>
            </v:shape>
            <v:shape id="_x0000_s1559" style="position:absolute;left:8487;top:-260;width:0;height:874" coordorigin="8487,-260" coordsize="0,874" path="m8487,-260r,874e" filled="f" strokecolor="#9f9f9f" strokeweight=".34pt">
              <v:path arrowok="t"/>
            </v:shape>
            <v:shape id="_x0000_s1558" style="position:absolute;left:8499;top:626;width:1968;height:0" coordorigin="8499,626" coordsize="1968,0" path="m8499,626r1969,e" filled="f" strokecolor="#9f9f9f" strokeweight=".34pt">
              <v:path arrowok="t"/>
            </v:shape>
            <v:shape id="_x0000_s1557" style="position:absolute;left:8499;top:617;width:1968;height:0" coordorigin="8499,617" coordsize="1968,0" path="m8499,617r1969,e" filled="f" strokecolor="#9f9f9f" strokeweight=".34pt">
              <v:path arrowok="t"/>
            </v:shape>
            <v:shape id="_x0000_s1556" style="position:absolute;left:10480;top:-277;width:0;height:915" coordorigin="10480,-277" coordsize="0,915" path="m10480,-277r,915e" filled="f" strokecolor="#9f9f9f" strokeweight="1.2pt">
              <v:path arrowok="t"/>
            </v:shape>
            <v:shape id="_x0000_s1555" style="position:absolute;left:10470;top:-267;width:0;height:881" coordorigin="10470,-267" coordsize="0,881" path="m10470,-267r,881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t>IdPartija</w:t>
      </w:r>
      <w:proofErr w:type="spellEnd"/>
      <w:r w:rsidR="001D4C10">
        <w:t xml:space="preserve">                                  </w:t>
      </w:r>
      <w:proofErr w:type="spellStart"/>
      <w:r w:rsidR="001D4C10">
        <w:t>uniqueid</w:t>
      </w:r>
      <w:proofErr w:type="spellEnd"/>
      <w:r w:rsidR="001D4C10">
        <w:t xml:space="preserve">                                Yes                                  No</w:t>
      </w:r>
    </w:p>
    <w:p w:rsidR="00B70292" w:rsidRDefault="001D4C10">
      <w:pPr>
        <w:spacing w:before="58" w:line="220" w:lineRule="exact"/>
        <w:ind w:left="100"/>
      </w:pPr>
      <w:r>
        <w:rPr>
          <w:position w:val="-1"/>
        </w:rPr>
        <w:t xml:space="preserve">Datum                                     </w:t>
      </w:r>
      <w:r w:rsidR="00770588">
        <w:rPr>
          <w:position w:val="-1"/>
        </w:rPr>
        <w:t xml:space="preserve">DATE   </w:t>
      </w:r>
      <w:r>
        <w:rPr>
          <w:position w:val="-1"/>
        </w:rPr>
        <w:t xml:space="preserve">                                 No                                   </w:t>
      </w:r>
      <w:proofErr w:type="spellStart"/>
      <w:r>
        <w:rPr>
          <w:position w:val="-1"/>
        </w:rPr>
        <w:t>No</w:t>
      </w:r>
      <w:proofErr w:type="spellEnd"/>
    </w:p>
    <w:p w:rsidR="00B70292" w:rsidRDefault="00B70292">
      <w:pPr>
        <w:spacing w:before="9" w:line="140" w:lineRule="exact"/>
        <w:rPr>
          <w:sz w:val="14"/>
          <w:szCs w:val="14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763"/>
        <w:rPr>
          <w:sz w:val="28"/>
          <w:szCs w:val="28"/>
        </w:rPr>
      </w:pPr>
      <w:r>
        <w:rPr>
          <w:b/>
          <w:w w:val="99"/>
          <w:sz w:val="28"/>
          <w:szCs w:val="28"/>
        </w:rPr>
        <w:t>IGRAO:</w:t>
      </w:r>
    </w:p>
    <w:p w:rsidR="00B70292" w:rsidRDefault="001D4C10">
      <w:pPr>
        <w:spacing w:before="3" w:line="260" w:lineRule="exact"/>
        <w:ind w:left="100" w:right="60"/>
        <w:rPr>
          <w:sz w:val="24"/>
          <w:szCs w:val="24"/>
        </w:rPr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konekciju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odigrane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partije</w:t>
      </w:r>
      <w:proofErr w:type="spellEnd"/>
      <w:r>
        <w:rPr>
          <w:sz w:val="24"/>
          <w:szCs w:val="24"/>
        </w:rPr>
        <w:t xml:space="preserve">  I  </w:t>
      </w:r>
      <w:proofErr w:type="spellStart"/>
      <w:r>
        <w:rPr>
          <w:sz w:val="24"/>
          <w:szCs w:val="24"/>
        </w:rPr>
        <w:t>registrovanih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participovali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istoj</w:t>
      </w:r>
      <w:proofErr w:type="spellEnd"/>
      <w:r>
        <w:rPr>
          <w:sz w:val="24"/>
          <w:szCs w:val="24"/>
        </w:rPr>
        <w:t>.</w:t>
      </w:r>
    </w:p>
    <w:p w:rsidR="00B70292" w:rsidRDefault="001D4C10">
      <w:pPr>
        <w:spacing w:before="28" w:line="260" w:lineRule="exact"/>
        <w:ind w:left="100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Broj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poena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predstavlja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pojedinačni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skor</w:t>
      </w:r>
      <w:proofErr w:type="spellEnd"/>
      <w:r>
        <w:rPr>
          <w:position w:val="-1"/>
          <w:sz w:val="24"/>
          <w:szCs w:val="24"/>
        </w:rPr>
        <w:t xml:space="preserve">, </w:t>
      </w:r>
      <w:proofErr w:type="spellStart"/>
      <w:r>
        <w:rPr>
          <w:position w:val="-1"/>
          <w:sz w:val="24"/>
          <w:szCs w:val="24"/>
        </w:rPr>
        <w:t>koji</w:t>
      </w:r>
      <w:proofErr w:type="spellEnd"/>
      <w:r>
        <w:rPr>
          <w:position w:val="-1"/>
          <w:sz w:val="24"/>
          <w:szCs w:val="24"/>
        </w:rPr>
        <w:t xml:space="preserve"> je </w:t>
      </w:r>
      <w:proofErr w:type="spellStart"/>
      <w:r>
        <w:rPr>
          <w:position w:val="-1"/>
          <w:sz w:val="24"/>
          <w:szCs w:val="24"/>
        </w:rPr>
        <w:t>korisnika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ostvario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po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završetku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jedne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sesije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before="10" w:line="140" w:lineRule="exact"/>
        <w:rPr>
          <w:sz w:val="15"/>
          <w:szCs w:val="15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298" w:lineRule="auto"/>
        <w:ind w:left="100" w:right="2045"/>
      </w:pPr>
      <w:r>
        <w:rPr>
          <w:b/>
        </w:rPr>
        <w:t xml:space="preserve">Name                                      Datatype                               Is PK                              Is FK </w:t>
      </w:r>
      <w:proofErr w:type="spellStart"/>
      <w:r>
        <w:t>IdPartija</w:t>
      </w:r>
      <w:proofErr w:type="spellEnd"/>
      <w:r>
        <w:t xml:space="preserve">                                  </w:t>
      </w:r>
      <w:proofErr w:type="spellStart"/>
      <w:r>
        <w:t>uniqueid</w:t>
      </w:r>
      <w:proofErr w:type="spellEnd"/>
      <w:r>
        <w:t xml:space="preserve">                                Yes                                  </w:t>
      </w:r>
      <w:proofErr w:type="spellStart"/>
      <w:r>
        <w:t>Yes</w:t>
      </w:r>
      <w:proofErr w:type="spellEnd"/>
      <w:r>
        <w:t xml:space="preserve"> </w:t>
      </w:r>
      <w:r w:rsidR="00CC7AC7">
        <w:t>Username</w:t>
      </w:r>
      <w:r>
        <w:t xml:space="preserve">                               </w:t>
      </w:r>
      <w:proofErr w:type="spellStart"/>
      <w:r>
        <w:t>uniqueid</w:t>
      </w:r>
      <w:proofErr w:type="spellEnd"/>
      <w:r>
        <w:t xml:space="preserve">                                Yes                                  </w:t>
      </w:r>
      <w:proofErr w:type="spellStart"/>
      <w:r>
        <w:t>Yes</w:t>
      </w:r>
      <w:proofErr w:type="spellEnd"/>
    </w:p>
    <w:p w:rsidR="00B70292" w:rsidRDefault="00F753D9">
      <w:pPr>
        <w:spacing w:before="13" w:line="220" w:lineRule="exact"/>
        <w:ind w:left="100"/>
      </w:pPr>
      <w:r>
        <w:pict>
          <v:group id="_x0000_s1472" style="position:absolute;left:0;text-align:left;margin-left:85.1pt;margin-top:-47.05pt;width:441.3pt;height:63.65pt;z-index:-1774;mso-position-horizontal-relative:page" coordorigin="1702,-941" coordsize="8826,1273">
            <v:shape id="_x0000_s1553" style="position:absolute;left:1762;top:-622;width:2396;height:24" coordorigin="1762,-622" coordsize="2396,24" path="m1762,-598r2396,l4158,-622r-2396,l1762,-598xe" fillcolor="#62afff" stroked="f">
              <v:path arrowok="t"/>
            </v:shape>
            <v:shape id="_x0000_s1552" style="position:absolute;left:1762;top:-881;width:2396;height:259" coordorigin="1762,-881" coordsize="2396,259" path="m4158,-622r,-259l1762,-881r,259l4158,-622xe" fillcolor="#62afff" stroked="f">
              <v:path arrowok="t"/>
            </v:shape>
            <v:shape id="_x0000_s1551" style="position:absolute;left:4173;top:-622;width:2310;height:24" coordorigin="4173,-622" coordsize="2310,24" path="m4173,-598r2309,l6482,-622r-2309,l4173,-598xe" fillcolor="#62afff" stroked="f">
              <v:path arrowok="t"/>
            </v:shape>
            <v:shape id="_x0000_s1550" style="position:absolute;left:4173;top:-881;width:2310;height:259" coordorigin="4173,-881" coordsize="2310,259" path="m6482,-622r,-259l4173,-881r,259l6482,-622xe" fillcolor="#62afff" stroked="f">
              <v:path arrowok="t"/>
            </v:shape>
            <v:shape id="_x0000_s1549" style="position:absolute;left:6497;top:-622;width:1988;height:24" coordorigin="6497,-622" coordsize="1988,24" path="m6497,-598r1988,l8485,-622r-1988,l6497,-598xe" fillcolor="#62afff" stroked="f">
              <v:path arrowok="t"/>
            </v:shape>
            <v:shape id="_x0000_s1548" style="position:absolute;left:6497;top:-881;width:1988;height:259" coordorigin="6497,-881" coordsize="1988,259" path="m8485,-622r,-259l6497,-881r,259l8485,-622xe" fillcolor="#62afff" stroked="f">
              <v:path arrowok="t"/>
            </v:shape>
            <v:shape id="_x0000_s1547" style="position:absolute;left:8499;top:-622;width:1968;height:24" coordorigin="8499,-622" coordsize="1968,24" path="m8499,-598r1969,l10468,-622r-1969,l8499,-598xe" fillcolor="#62afff" stroked="f">
              <v:path arrowok="t"/>
            </v:shape>
            <v:shape id="_x0000_s1546" style="position:absolute;left:8499;top:-881;width:1968;height:259" coordorigin="8499,-881" coordsize="1968,259" path="m10468,-622r,-259l8499,-881r,259l10468,-622xe" fillcolor="#62afff" stroked="f">
              <v:path arrowok="t"/>
            </v:shape>
            <v:shape id="_x0000_s1545" style="position:absolute;left:1762;top:-907;width:2396;height:0" coordorigin="1762,-907" coordsize="2396,0" path="m1762,-907r2396,e" filled="f" strokecolor="#eee" strokeweight=".34pt">
              <v:path arrowok="t"/>
            </v:shape>
            <v:shape id="_x0000_s1544" style="position:absolute;left:1762;top:-893;width:2396;height:0" coordorigin="1762,-893" coordsize="2396,0" path="m1762,-893r2396,e" filled="f" strokecolor="#eee" strokeweight=".82pt">
              <v:path arrowok="t"/>
            </v:shape>
            <v:shape id="_x0000_s1543" style="position:absolute;left:1762;top:-883;width:2396;height:0" coordorigin="1762,-883" coordsize="2396,0" path="m1762,-883r2396,e" filled="f" strokecolor="#62afff" strokeweight=".34pt">
              <v:path arrowok="t"/>
            </v:shape>
            <v:shape id="_x0000_s1542" style="position:absolute;left:4173;top:-883;width:10;height:0" coordorigin="4173,-883" coordsize="10,0" path="m4173,-883r9,e" filled="f" strokecolor="#62afff" strokeweight=".34pt">
              <v:path arrowok="t"/>
            </v:shape>
            <v:shape id="_x0000_s1541" style="position:absolute;left:4158;top:-907;width:24;height:0" coordorigin="4158,-907" coordsize="24,0" path="m4158,-907r24,e" filled="f" strokecolor="#eee" strokeweight=".34pt">
              <v:path arrowok="t"/>
            </v:shape>
            <v:shape id="_x0000_s1540" style="position:absolute;left:4158;top:-893;width:24;height:0" coordorigin="4158,-893" coordsize="24,0" path="m4158,-893r24,e" filled="f" strokecolor="#eee" strokeweight=".82pt">
              <v:path arrowok="t"/>
            </v:shape>
            <v:shape id="_x0000_s1539" style="position:absolute;left:4182;top:-907;width:2300;height:0" coordorigin="4182,-907" coordsize="2300,0" path="m4182,-907r2300,e" filled="f" strokecolor="#eee" strokeweight=".34pt">
              <v:path arrowok="t"/>
            </v:shape>
            <v:shape id="_x0000_s1538" style="position:absolute;left:4182;top:-893;width:2300;height:0" coordorigin="4182,-893" coordsize="2300,0" path="m4182,-893r2300,e" filled="f" strokecolor="#eee" strokeweight=".82pt">
              <v:path arrowok="t"/>
            </v:shape>
            <v:shape id="_x0000_s1537" style="position:absolute;left:4182;top:-883;width:2300;height:0" coordorigin="4182,-883" coordsize="2300,0" path="m4182,-883r2300,e" filled="f" strokecolor="#62afff" strokeweight=".34pt">
              <v:path arrowok="t"/>
            </v:shape>
            <v:shape id="_x0000_s1536" style="position:absolute;left:6497;top:-883;width:10;height:0" coordorigin="6497,-883" coordsize="10,0" path="m6497,-883r9,e" filled="f" strokecolor="#62afff" strokeweight=".34pt">
              <v:path arrowok="t"/>
            </v:shape>
            <v:shape id="_x0000_s1535" style="position:absolute;left:6482;top:-907;width:24;height:0" coordorigin="6482,-907" coordsize="24,0" path="m6482,-907r24,e" filled="f" strokecolor="#eee" strokeweight=".34pt">
              <v:path arrowok="t"/>
            </v:shape>
            <v:shape id="_x0000_s1534" style="position:absolute;left:6482;top:-893;width:24;height:0" coordorigin="6482,-893" coordsize="24,0" path="m6482,-893r24,e" filled="f" strokecolor="#eee" strokeweight=".82pt">
              <v:path arrowok="t"/>
            </v:shape>
            <v:shape id="_x0000_s1533" style="position:absolute;left:6506;top:-907;width:1979;height:0" coordorigin="6506,-907" coordsize="1979,0" path="m6506,-907r1979,e" filled="f" strokecolor="#eee" strokeweight=".34pt">
              <v:path arrowok="t"/>
            </v:shape>
            <v:shape id="_x0000_s1532" style="position:absolute;left:6506;top:-893;width:1979;height:0" coordorigin="6506,-893" coordsize="1979,0" path="m6506,-893r1979,e" filled="f" strokecolor="#eee" strokeweight=".82pt">
              <v:path arrowok="t"/>
            </v:shape>
            <v:shape id="_x0000_s1531" style="position:absolute;left:6506;top:-883;width:1979;height:0" coordorigin="6506,-883" coordsize="1979,0" path="m6506,-883r1979,e" filled="f" strokecolor="#62afff" strokeweight=".34pt">
              <v:path arrowok="t"/>
            </v:shape>
            <v:shape id="_x0000_s1530" style="position:absolute;left:8499;top:-883;width:10;height:0" coordorigin="8499,-883" coordsize="10,0" path="m8499,-883r10,e" filled="f" strokecolor="#62afff" strokeweight=".34pt">
              <v:path arrowok="t"/>
            </v:shape>
            <v:shape id="_x0000_s1529" style="position:absolute;left:8485;top:-907;width:24;height:0" coordorigin="8485,-907" coordsize="24,0" path="m8485,-907r24,e" filled="f" strokecolor="#eee" strokeweight=".34pt">
              <v:path arrowok="t"/>
            </v:shape>
            <v:shape id="_x0000_s1528" style="position:absolute;left:8485;top:-893;width:24;height:0" coordorigin="8485,-893" coordsize="24,0" path="m8485,-893r24,e" filled="f" strokecolor="#eee" strokeweight=".82pt">
              <v:path arrowok="t"/>
            </v:shape>
            <v:shape id="_x0000_s1527" style="position:absolute;left:8509;top:-907;width:1959;height:0" coordorigin="8509,-907" coordsize="1959,0" path="m8509,-907r1959,e" filled="f" strokecolor="#eee" strokeweight=".34pt">
              <v:path arrowok="t"/>
            </v:shape>
            <v:shape id="_x0000_s1526" style="position:absolute;left:8509;top:-893;width:1959;height:0" coordorigin="8509,-893" coordsize="1959,0" path="m8509,-893r1959,e" filled="f" strokecolor="#eee" strokeweight=".82pt">
              <v:path arrowok="t"/>
            </v:shape>
            <v:shape id="_x0000_s1525" style="position:absolute;left:8509;top:-883;width:1959;height:0" coordorigin="8509,-883" coordsize="1959,0" path="m8509,-883r1959,e" filled="f" strokecolor="#62afff" strokeweight=".34pt">
              <v:path arrowok="t"/>
            </v:shape>
            <v:shape id="_x0000_s1524" style="position:absolute;left:10468;top:-907;width:24;height:0" coordorigin="10468,-907" coordsize="24,0" path="m10468,-907r24,e" filled="f" strokecolor="#eee" strokeweight=".34pt">
              <v:path arrowok="t"/>
            </v:shape>
            <v:shape id="_x0000_s1523" style="position:absolute;left:10468;top:-893;width:5;height:0" coordorigin="10468,-893" coordsize="5,0" path="m10468,-893r5,e" filled="f" strokecolor="#eee" strokeweight=".82pt">
              <v:path arrowok="t"/>
            </v:shape>
            <v:shape id="_x0000_s1522" style="position:absolute;left:1762;top:-595;width:2396;height:0" coordorigin="1762,-595" coordsize="2396,0" path="m1762,-595r2396,e" filled="f" strokecolor="#9f9f9f" strokeweight=".34pt">
              <v:path arrowok="t"/>
            </v:shape>
            <v:shape id="_x0000_s1521" style="position:absolute;left:1762;top:-586;width:2396;height:0" coordorigin="1762,-586" coordsize="2396,0" path="m1762,-586r2396,e" filled="f" strokecolor="#9f9f9f" strokeweight=".34pt">
              <v:path arrowok="t"/>
            </v:shape>
            <v:shape id="_x0000_s1520" style="position:absolute;left:4173;top:-595;width:2310;height:0" coordorigin="4173,-595" coordsize="2310,0" path="m4173,-595r2309,e" filled="f" strokecolor="#9f9f9f" strokeweight=".34pt">
              <v:path arrowok="t"/>
            </v:shape>
            <v:shape id="_x0000_s1519" style="position:absolute;left:4173;top:-586;width:2310;height:0" coordorigin="4173,-586" coordsize="2310,0" path="m4173,-586r2309,e" filled="f" strokecolor="#9f9f9f" strokeweight=".34pt">
              <v:path arrowok="t"/>
            </v:shape>
            <v:shape id="_x0000_s1518" style="position:absolute;left:6497;top:-595;width:1988;height:0" coordorigin="6497,-595" coordsize="1988,0" path="m6497,-595r1988,e" filled="f" strokecolor="#9f9f9f" strokeweight=".34pt">
              <v:path arrowok="t"/>
            </v:shape>
            <v:shape id="_x0000_s1517" style="position:absolute;left:6497;top:-586;width:1988;height:0" coordorigin="6497,-586" coordsize="1988,0" path="m6497,-586r1988,e" filled="f" strokecolor="#9f9f9f" strokeweight=".34pt">
              <v:path arrowok="t"/>
            </v:shape>
            <v:shape id="_x0000_s1516" style="position:absolute;left:8499;top:-595;width:1968;height:0" coordorigin="8499,-595" coordsize="1968,0" path="m8499,-595r1969,e" filled="f" strokecolor="#9f9f9f" strokeweight=".34pt">
              <v:path arrowok="t"/>
            </v:shape>
            <v:shape id="_x0000_s1515" style="position:absolute;left:8499;top:-586;width:1968;height:0" coordorigin="8499,-586" coordsize="1968,0" path="m8499,-586r1969,e" filled="f" strokecolor="#9f9f9f" strokeweight=".34pt">
              <v:path arrowok="t"/>
            </v:shape>
            <v:shape id="_x0000_s1514" style="position:absolute;left:1762;top:-307;width:2396;height:0" coordorigin="1762,-307" coordsize="2396,0" path="m1762,-307r2396,e" filled="f" strokecolor="#9f9f9f" strokeweight=".34pt">
              <v:path arrowok="t"/>
            </v:shape>
            <v:shape id="_x0000_s1513" style="position:absolute;left:1762;top:-298;width:2396;height:0" coordorigin="1762,-298" coordsize="2396,0" path="m1762,-298r2396,e" filled="f" strokecolor="#9f9f9f" strokeweight=".34pt">
              <v:path arrowok="t"/>
            </v:shape>
            <v:shape id="_x0000_s1512" style="position:absolute;left:4173;top:-307;width:2310;height:0" coordorigin="4173,-307" coordsize="2310,0" path="m4173,-307r2309,e" filled="f" strokecolor="#9f9f9f" strokeweight=".34pt">
              <v:path arrowok="t"/>
            </v:shape>
            <v:shape id="_x0000_s1511" style="position:absolute;left:4173;top:-298;width:2310;height:0" coordorigin="4173,-298" coordsize="2310,0" path="m4173,-298r2309,e" filled="f" strokecolor="#9f9f9f" strokeweight=".34pt">
              <v:path arrowok="t"/>
            </v:shape>
            <v:shape id="_x0000_s1510" style="position:absolute;left:6497;top:-307;width:1988;height:0" coordorigin="6497,-307" coordsize="1988,0" path="m6497,-307r1988,e" filled="f" strokecolor="#9f9f9f" strokeweight=".34pt">
              <v:path arrowok="t"/>
            </v:shape>
            <v:shape id="_x0000_s1509" style="position:absolute;left:6497;top:-298;width:1988;height:0" coordorigin="6497,-298" coordsize="1988,0" path="m6497,-298r1988,e" filled="f" strokecolor="#9f9f9f" strokeweight=".34pt">
              <v:path arrowok="t"/>
            </v:shape>
            <v:shape id="_x0000_s1508" style="position:absolute;left:8499;top:-307;width:1968;height:0" coordorigin="8499,-307" coordsize="1968,0" path="m8499,-307r1969,e" filled="f" strokecolor="#9f9f9f" strokeweight=".34pt">
              <v:path arrowok="t"/>
            </v:shape>
            <v:shape id="_x0000_s1507" style="position:absolute;left:8499;top:-298;width:1968;height:0" coordorigin="8499,-298" coordsize="1968,0" path="m8499,-298r1969,e" filled="f" strokecolor="#9f9f9f" strokeweight=".34pt">
              <v:path arrowok="t"/>
            </v:shape>
            <v:shape id="_x0000_s1506" style="position:absolute;left:1762;top:-9;width:2396;height:0" coordorigin="1762,-9" coordsize="2396,0" path="m1762,-9r2396,e" filled="f" strokecolor="#9f9f9f" strokeweight=".34pt">
              <v:path arrowok="t"/>
            </v:shape>
            <v:shape id="_x0000_s1505" style="position:absolute;left:1762;top:1;width:2396;height:0" coordorigin="1762,1" coordsize="2396,0" path="m1762,1r2396,e" filled="f" strokecolor="#9f9f9f" strokeweight=".34pt">
              <v:path arrowok="t"/>
            </v:shape>
            <v:shape id="_x0000_s1504" style="position:absolute;left:4173;top:-9;width:2310;height:0" coordorigin="4173,-9" coordsize="2310,0" path="m4173,-9r2309,e" filled="f" strokecolor="#9f9f9f" strokeweight=".34pt">
              <v:path arrowok="t"/>
            </v:shape>
            <v:shape id="_x0000_s1503" style="position:absolute;left:4173;top:1;width:2310;height:0" coordorigin="4173,1" coordsize="2310,0" path="m4173,1r2309,e" filled="f" strokecolor="#9f9f9f" strokeweight=".34pt">
              <v:path arrowok="t"/>
            </v:shape>
            <v:shape id="_x0000_s1502" style="position:absolute;left:6497;top:-9;width:1988;height:0" coordorigin="6497,-9" coordsize="1988,0" path="m6497,-9r1988,e" filled="f" strokecolor="#9f9f9f" strokeweight=".34pt">
              <v:path arrowok="t"/>
            </v:shape>
            <v:shape id="_x0000_s1501" style="position:absolute;left:6497;top:1;width:1988;height:0" coordorigin="6497,1" coordsize="1988,0" path="m6497,1r1988,e" filled="f" strokecolor="#9f9f9f" strokeweight=".34pt">
              <v:path arrowok="t"/>
            </v:shape>
            <v:shape id="_x0000_s1500" style="position:absolute;left:8499;top:-9;width:1968;height:0" coordorigin="8499,-9" coordsize="1968,0" path="m8499,-9r1969,e" filled="f" strokecolor="#9f9f9f" strokeweight=".34pt">
              <v:path arrowok="t"/>
            </v:shape>
            <v:shape id="_x0000_s1499" style="position:absolute;left:8499;top:1;width:1968;height:0" coordorigin="8499,1" coordsize="1968,0" path="m8499,1r1969,e" filled="f" strokecolor="#9f9f9f" strokeweight=".34pt">
              <v:path arrowok="t"/>
            </v:shape>
            <v:shape id="_x0000_s1498" style="position:absolute;left:1755;top:-919;width:0;height:1220" coordorigin="1755,-919" coordsize="0,1220" path="m1755,-919r,1220e" filled="f" strokecolor="#eee" strokeweight="1.2pt">
              <v:path arrowok="t"/>
            </v:shape>
            <v:shape id="_x0000_s1497" style="position:absolute;left:1740;top:-898;width:0;height:1203" coordorigin="1740,-898" coordsize="0,1203" path="m1740,-898r,1203e" filled="f" strokecolor="#eee" strokeweight=".34pt">
              <v:path arrowok="t"/>
            </v:shape>
            <v:shape id="_x0000_s1496" style="position:absolute;left:1738;top:308;width:24;height:0" coordorigin="1738,308" coordsize="24,0" path="m1738,308r24,e" filled="f" strokecolor="#9f9f9f" strokeweight=".82pt">
              <v:path arrowok="t"/>
            </v:shape>
            <v:shape id="_x0000_s1495" style="position:absolute;left:1748;top:293;width:14;height:0" coordorigin="1748,293" coordsize="14,0" path="m1748,293r14,e" filled="f" strokecolor="#9f9f9f" strokeweight=".34pt">
              <v:path arrowok="t"/>
            </v:shape>
            <v:shape id="_x0000_s1494" style="position:absolute;left:1762;top:308;width:2396;height:0" coordorigin="1762,308" coordsize="2396,0" path="m1762,308r2396,e" filled="f" strokecolor="#9f9f9f" strokeweight=".82pt">
              <v:path arrowok="t"/>
            </v:shape>
            <v:shape id="_x0000_s1493" style="position:absolute;left:1762;top:293;width:2396;height:0" coordorigin="1762,293" coordsize="2396,0" path="m1762,293r2396,e" filled="f" strokecolor="#9f9f9f" strokeweight=".34pt">
              <v:path arrowok="t"/>
            </v:shape>
            <v:shape id="_x0000_s1492" style="position:absolute;left:4170;top:-886;width:0;height:1177" coordorigin="4170,-886" coordsize="0,1177" path="m4170,-886r,1177e" filled="f" strokecolor="#9f9f9f" strokeweight=".34pt">
              <v:path arrowok="t"/>
            </v:shape>
            <v:shape id="_x0000_s1491" style="position:absolute;left:4161;top:-886;width:0;height:1177" coordorigin="4161,-886" coordsize="0,1177" path="m4161,-886r,1177e" filled="f" strokecolor="#9f9f9f" strokeweight=".34pt">
              <v:path arrowok="t"/>
            </v:shape>
            <v:shape id="_x0000_s1490" style="position:absolute;left:4158;top:293;width:24;height:0" coordorigin="4158,293" coordsize="24,0" path="m4158,293r24,e" filled="f" strokecolor="#9f9f9f" strokeweight=".34pt">
              <v:path arrowok="t"/>
            </v:shape>
            <v:shape id="_x0000_s1489" style="position:absolute;left:4158;top:308;width:24;height:0" coordorigin="4158,308" coordsize="24,0" path="m4158,308r24,e" filled="f" strokecolor="#9f9f9f" strokeweight=".82pt">
              <v:path arrowok="t"/>
            </v:shape>
            <v:shape id="_x0000_s1488" style="position:absolute;left:4182;top:308;width:2300;height:0" coordorigin="4182,308" coordsize="2300,0" path="m4182,308r2300,e" filled="f" strokecolor="#9f9f9f" strokeweight=".82pt">
              <v:path arrowok="t"/>
            </v:shape>
            <v:shape id="_x0000_s1487" style="position:absolute;left:4182;top:293;width:2300;height:0" coordorigin="4182,293" coordsize="2300,0" path="m4182,293r2300,e" filled="f" strokecolor="#9f9f9f" strokeweight=".34pt">
              <v:path arrowok="t"/>
            </v:shape>
            <v:shape id="_x0000_s1486" style="position:absolute;left:6494;top:-886;width:0;height:1177" coordorigin="6494,-886" coordsize="0,1177" path="m6494,-886r,1177e" filled="f" strokecolor="#9f9f9f" strokeweight=".34pt">
              <v:path arrowok="t"/>
            </v:shape>
            <v:shape id="_x0000_s1485" style="position:absolute;left:6485;top:-886;width:0;height:1177" coordorigin="6485,-886" coordsize="0,1177" path="m6485,-886r,1177e" filled="f" strokecolor="#9f9f9f" strokeweight=".34pt">
              <v:path arrowok="t"/>
            </v:shape>
            <v:shape id="_x0000_s1484" style="position:absolute;left:6482;top:293;width:24;height:0" coordorigin="6482,293" coordsize="24,0" path="m6482,293r24,e" filled="f" strokecolor="#9f9f9f" strokeweight=".34pt">
              <v:path arrowok="t"/>
            </v:shape>
            <v:shape id="_x0000_s1483" style="position:absolute;left:6482;top:308;width:24;height:0" coordorigin="6482,308" coordsize="24,0" path="m6482,308r24,e" filled="f" strokecolor="#9f9f9f" strokeweight=".82pt">
              <v:path arrowok="t"/>
            </v:shape>
            <v:shape id="_x0000_s1482" style="position:absolute;left:6506;top:308;width:1979;height:0" coordorigin="6506,308" coordsize="1979,0" path="m6506,308r1979,e" filled="f" strokecolor="#9f9f9f" strokeweight=".82pt">
              <v:path arrowok="t"/>
            </v:shape>
            <v:shape id="_x0000_s1481" style="position:absolute;left:6506;top:293;width:1979;height:0" coordorigin="6506,293" coordsize="1979,0" path="m6506,293r1979,e" filled="f" strokecolor="#9f9f9f" strokeweight=".34pt">
              <v:path arrowok="t"/>
            </v:shape>
            <v:shape id="_x0000_s1480" style="position:absolute;left:8497;top:-886;width:0;height:1177" coordorigin="8497,-886" coordsize="0,1177" path="m8497,-886r,1177e" filled="f" strokecolor="#9f9f9f" strokeweight=".34pt">
              <v:path arrowok="t"/>
            </v:shape>
            <v:shape id="_x0000_s1479" style="position:absolute;left:8487;top:-886;width:0;height:1177" coordorigin="8487,-886" coordsize="0,1177" path="m8487,-886r,1177e" filled="f" strokecolor="#9f9f9f" strokeweight=".34pt">
              <v:path arrowok="t"/>
            </v:shape>
            <v:shape id="_x0000_s1478" style="position:absolute;left:8485;top:293;width:24;height:0" coordorigin="8485,293" coordsize="24,0" path="m8485,293r24,e" filled="f" strokecolor="#9f9f9f" strokeweight=".34pt">
              <v:path arrowok="t"/>
            </v:shape>
            <v:shape id="_x0000_s1477" style="position:absolute;left:8485;top:308;width:24;height:0" coordorigin="8485,308" coordsize="24,0" path="m8485,308r24,e" filled="f" strokecolor="#9f9f9f" strokeweight=".82pt">
              <v:path arrowok="t"/>
            </v:shape>
            <v:shape id="_x0000_s1476" style="position:absolute;left:8509;top:308;width:1959;height:0" coordorigin="8509,308" coordsize="1959,0" path="m8509,308r1959,e" filled="f" strokecolor="#9f9f9f" strokeweight=".82pt">
              <v:path arrowok="t"/>
            </v:shape>
            <v:shape id="_x0000_s1475" style="position:absolute;left:8509;top:293;width:1959;height:0" coordorigin="8509,293" coordsize="1959,0" path="m8509,293r1959,e" filled="f" strokecolor="#9f9f9f" strokeweight=".34pt">
              <v:path arrowok="t"/>
            </v:shape>
            <v:shape id="_x0000_s1474" style="position:absolute;left:10480;top:-902;width:0;height:1222" coordorigin="10480,-902" coordsize="0,1222" path="m10480,-902r,1222e" filled="f" strokecolor="#9f9f9f" strokeweight="1.2pt">
              <v:path arrowok="t"/>
            </v:shape>
            <v:shape id="_x0000_s1473" style="position:absolute;left:10470;top:-893;width:0;height:1189" coordorigin="10470,-893" coordsize="0,1189" path="m10470,-893r,1189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rPr>
          <w:position w:val="-1"/>
        </w:rPr>
        <w:t>BrojPoena</w:t>
      </w:r>
      <w:proofErr w:type="spellEnd"/>
      <w:r w:rsidR="001D4C10">
        <w:rPr>
          <w:position w:val="-1"/>
        </w:rPr>
        <w:t xml:space="preserve">                               integer                                   No                                   </w:t>
      </w:r>
      <w:proofErr w:type="spellStart"/>
      <w:r w:rsidR="001D4C10">
        <w:rPr>
          <w:position w:val="-1"/>
        </w:rPr>
        <w:t>No</w:t>
      </w:r>
      <w:proofErr w:type="spellEnd"/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17" w:line="200" w:lineRule="exact"/>
      </w:pPr>
    </w:p>
    <w:p w:rsidR="00B70292" w:rsidRDefault="001D4C10">
      <w:pPr>
        <w:spacing w:before="22"/>
        <w:ind w:left="768"/>
        <w:rPr>
          <w:sz w:val="28"/>
          <w:szCs w:val="28"/>
        </w:rPr>
      </w:pPr>
      <w:r>
        <w:rPr>
          <w:b/>
          <w:w w:val="99"/>
          <w:sz w:val="28"/>
          <w:szCs w:val="28"/>
        </w:rPr>
        <w:t>GOST:</w:t>
      </w:r>
    </w:p>
    <w:p w:rsidR="00B70292" w:rsidRDefault="001D4C10">
      <w:pPr>
        <w:spacing w:before="3" w:line="260" w:lineRule="exact"/>
        <w:ind w:left="100" w:right="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neregistrovanom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 da  </w:t>
      </w:r>
      <w:proofErr w:type="spellStart"/>
      <w:r>
        <w:rPr>
          <w:sz w:val="24"/>
          <w:szCs w:val="24"/>
        </w:rPr>
        <w:t>poseduje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 o  </w:t>
      </w:r>
      <w:proofErr w:type="spellStart"/>
      <w:r>
        <w:rPr>
          <w:sz w:val="24"/>
          <w:szCs w:val="24"/>
        </w:rPr>
        <w:t>svom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imenu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pritom</w:t>
      </w:r>
      <w:proofErr w:type="spellEnd"/>
      <w:r>
        <w:rPr>
          <w:sz w:val="24"/>
          <w:szCs w:val="24"/>
        </w:rPr>
        <w:t xml:space="preserve"> ne  mora 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jedinstveno</w:t>
      </w:r>
      <w:proofErr w:type="spellEnd"/>
      <w:r>
        <w:rPr>
          <w:sz w:val="24"/>
          <w:szCs w:val="24"/>
        </w:rPr>
        <w:t xml:space="preserve">), 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 bi se 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partija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tip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identifikovao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>.</w:t>
      </w:r>
    </w:p>
    <w:p w:rsidR="00B70292" w:rsidRDefault="00B70292">
      <w:pPr>
        <w:spacing w:before="2" w:line="140" w:lineRule="exact"/>
        <w:rPr>
          <w:sz w:val="15"/>
          <w:szCs w:val="15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302" w:lineRule="auto"/>
        <w:ind w:left="100" w:right="2045"/>
      </w:pPr>
      <w:r>
        <w:rPr>
          <w:b/>
        </w:rPr>
        <w:t xml:space="preserve">Name                                      Datatype                               Is PK                              Is FK </w:t>
      </w:r>
      <w:proofErr w:type="spellStart"/>
      <w:r>
        <w:t>IdGost</w:t>
      </w:r>
      <w:proofErr w:type="spellEnd"/>
      <w:r>
        <w:t xml:space="preserve">                                     </w:t>
      </w:r>
      <w:r w:rsidR="00FF0551">
        <w:t xml:space="preserve"> </w:t>
      </w:r>
      <w:proofErr w:type="spellStart"/>
      <w:r>
        <w:t>uniqueid</w:t>
      </w:r>
      <w:proofErr w:type="spellEnd"/>
      <w:r>
        <w:t xml:space="preserve">                                </w:t>
      </w:r>
      <w:r w:rsidR="00CF089C">
        <w:t xml:space="preserve"> </w:t>
      </w:r>
      <w:r>
        <w:t xml:space="preserve">Yes                                  No </w:t>
      </w:r>
      <w:proofErr w:type="spellStart"/>
      <w:r>
        <w:t>IdPartija</w:t>
      </w:r>
      <w:proofErr w:type="spellEnd"/>
      <w:r>
        <w:t xml:space="preserve">                                  </w:t>
      </w:r>
      <w:r w:rsidR="00FF0551">
        <w:t xml:space="preserve"> </w:t>
      </w:r>
      <w:proofErr w:type="spellStart"/>
      <w:r>
        <w:t>uniqueid</w:t>
      </w:r>
      <w:proofErr w:type="spellEnd"/>
      <w:r>
        <w:t xml:space="preserve">                                </w:t>
      </w:r>
      <w:r w:rsidR="00CF089C">
        <w:t xml:space="preserve"> </w:t>
      </w:r>
      <w:r>
        <w:t xml:space="preserve">No                                   Yes </w:t>
      </w:r>
      <w:proofErr w:type="spellStart"/>
      <w:r>
        <w:t>BrojPoena</w:t>
      </w:r>
      <w:proofErr w:type="spellEnd"/>
      <w:r>
        <w:t xml:space="preserve">                              </w:t>
      </w:r>
      <w:r w:rsidR="00FF0551">
        <w:t xml:space="preserve"> </w:t>
      </w:r>
      <w:r>
        <w:t xml:space="preserve"> integer                                   </w:t>
      </w:r>
      <w:r w:rsidR="00CF089C">
        <w:t xml:space="preserve"> </w:t>
      </w:r>
      <w:r>
        <w:t xml:space="preserve">No                                   </w:t>
      </w:r>
      <w:proofErr w:type="spellStart"/>
      <w:r>
        <w:t>No</w:t>
      </w:r>
      <w:proofErr w:type="spellEnd"/>
    </w:p>
    <w:p w:rsidR="00B70292" w:rsidRDefault="00F753D9">
      <w:pPr>
        <w:spacing w:before="10" w:line="220" w:lineRule="exact"/>
        <w:ind w:left="100"/>
      </w:pPr>
      <w:r>
        <w:pict>
          <v:group id="_x0000_s1382" style="position:absolute;left:0;text-align:left;margin-left:85.1pt;margin-top:-62.05pt;width:441.3pt;height:78.25pt;z-index:-1773;mso-position-horizontal-relative:page" coordorigin="1702,-1241" coordsize="8826,1565">
            <v:shape id="_x0000_s1471" style="position:absolute;left:1762;top:-922;width:2396;height:24" coordorigin="1762,-922" coordsize="2396,24" path="m1762,-898r2396,l4158,-922r-2396,l1762,-898xe" fillcolor="#62afff" stroked="f">
              <v:path arrowok="t"/>
            </v:shape>
            <v:shape id="_x0000_s1470" style="position:absolute;left:1762;top:-1181;width:2396;height:259" coordorigin="1762,-1181" coordsize="2396,259" path="m1762,-922r2396,l4158,-1181r-2396,l1762,-922xe" fillcolor="#62afff" stroked="f">
              <v:path arrowok="t"/>
            </v:shape>
            <v:shape id="_x0000_s1469" style="position:absolute;left:4173;top:-922;width:2310;height:24" coordorigin="4173,-922" coordsize="2310,24" path="m4173,-898r2309,l6482,-922r-2309,l4173,-898xe" fillcolor="#62afff" stroked="f">
              <v:path arrowok="t"/>
            </v:shape>
            <v:shape id="_x0000_s1468" style="position:absolute;left:4173;top:-1181;width:2310;height:259" coordorigin="4173,-1181" coordsize="2310,259" path="m4173,-922r2309,l6482,-1181r-2309,l4173,-922xe" fillcolor="#62afff" stroked="f">
              <v:path arrowok="t"/>
            </v:shape>
            <v:shape id="_x0000_s1467" style="position:absolute;left:6497;top:-922;width:1988;height:24" coordorigin="6497,-922" coordsize="1988,24" path="m6497,-898r1988,l8485,-922r-1988,l6497,-898xe" fillcolor="#62afff" stroked="f">
              <v:path arrowok="t"/>
            </v:shape>
            <v:shape id="_x0000_s1466" style="position:absolute;left:6497;top:-1181;width:1988;height:259" coordorigin="6497,-1181" coordsize="1988,259" path="m6497,-922r1988,l8485,-1181r-1988,l6497,-922xe" fillcolor="#62afff" stroked="f">
              <v:path arrowok="t"/>
            </v:shape>
            <v:shape id="_x0000_s1465" style="position:absolute;left:8499;top:-922;width:1968;height:24" coordorigin="8499,-922" coordsize="1968,24" path="m8499,-898r1969,l10468,-922r-1969,l8499,-898xe" fillcolor="#62afff" stroked="f">
              <v:path arrowok="t"/>
            </v:shape>
            <v:shape id="_x0000_s1464" style="position:absolute;left:8499;top:-1181;width:1968;height:259" coordorigin="8499,-1181" coordsize="1968,259" path="m8499,-922r1969,l10468,-1181r-1969,l8499,-922xe" fillcolor="#62afff" stroked="f">
              <v:path arrowok="t"/>
            </v:shape>
            <v:shape id="_x0000_s1463" style="position:absolute;left:1762;top:-1208;width:2396;height:0" coordorigin="1762,-1208" coordsize="2396,0" path="m1762,-1208r2396,e" filled="f" strokecolor="#eee" strokeweight=".34pt">
              <v:path arrowok="t"/>
            </v:shape>
            <v:shape id="_x0000_s1462" style="position:absolute;left:1762;top:-1193;width:2396;height:0" coordorigin="1762,-1193" coordsize="2396,0" path="m1762,-1193r2396,e" filled="f" strokecolor="#eee" strokeweight=".82pt">
              <v:path arrowok="t"/>
            </v:shape>
            <v:shape id="_x0000_s1461" style="position:absolute;left:1762;top:-1184;width:2396;height:0" coordorigin="1762,-1184" coordsize="2396,0" path="m1762,-1184r2396,e" filled="f" strokecolor="#62afff" strokeweight=".34pt">
              <v:path arrowok="t"/>
            </v:shape>
            <v:shape id="_x0000_s1460" style="position:absolute;left:4173;top:-1184;width:10;height:0" coordorigin="4173,-1184" coordsize="10,0" path="m4173,-1184r9,e" filled="f" strokecolor="#62afff" strokeweight=".34pt">
              <v:path arrowok="t"/>
            </v:shape>
            <v:shape id="_x0000_s1459" style="position:absolute;left:4158;top:-1208;width:24;height:0" coordorigin="4158,-1208" coordsize="24,0" path="m4158,-1208r24,e" filled="f" strokecolor="#eee" strokeweight=".34pt">
              <v:path arrowok="t"/>
            </v:shape>
            <v:shape id="_x0000_s1458" style="position:absolute;left:4158;top:-1193;width:24;height:0" coordorigin="4158,-1193" coordsize="24,0" path="m4158,-1193r24,e" filled="f" strokecolor="#eee" strokeweight=".82pt">
              <v:path arrowok="t"/>
            </v:shape>
            <v:shape id="_x0000_s1457" style="position:absolute;left:4182;top:-1208;width:2300;height:0" coordorigin="4182,-1208" coordsize="2300,0" path="m4182,-1208r2300,e" filled="f" strokecolor="#eee" strokeweight=".34pt">
              <v:path arrowok="t"/>
            </v:shape>
            <v:shape id="_x0000_s1456" style="position:absolute;left:4182;top:-1193;width:2300;height:0" coordorigin="4182,-1193" coordsize="2300,0" path="m4182,-1193r2300,e" filled="f" strokecolor="#eee" strokeweight=".82pt">
              <v:path arrowok="t"/>
            </v:shape>
            <v:shape id="_x0000_s1455" style="position:absolute;left:4182;top:-1184;width:2300;height:0" coordorigin="4182,-1184" coordsize="2300,0" path="m4182,-1184r2300,e" filled="f" strokecolor="#62afff" strokeweight=".34pt">
              <v:path arrowok="t"/>
            </v:shape>
            <v:shape id="_x0000_s1454" style="position:absolute;left:6497;top:-1184;width:10;height:0" coordorigin="6497,-1184" coordsize="10,0" path="m6497,-1184r9,e" filled="f" strokecolor="#62afff" strokeweight=".34pt">
              <v:path arrowok="t"/>
            </v:shape>
            <v:shape id="_x0000_s1453" style="position:absolute;left:6482;top:-1208;width:24;height:0" coordorigin="6482,-1208" coordsize="24,0" path="m6482,-1208r24,e" filled="f" strokecolor="#eee" strokeweight=".34pt">
              <v:path arrowok="t"/>
            </v:shape>
            <v:shape id="_x0000_s1452" style="position:absolute;left:6482;top:-1193;width:24;height:0" coordorigin="6482,-1193" coordsize="24,0" path="m6482,-1193r24,e" filled="f" strokecolor="#eee" strokeweight=".82pt">
              <v:path arrowok="t"/>
            </v:shape>
            <v:shape id="_x0000_s1451" style="position:absolute;left:6506;top:-1208;width:1979;height:0" coordorigin="6506,-1208" coordsize="1979,0" path="m6506,-1208r1979,e" filled="f" strokecolor="#eee" strokeweight=".34pt">
              <v:path arrowok="t"/>
            </v:shape>
            <v:shape id="_x0000_s1450" style="position:absolute;left:6506;top:-1193;width:1979;height:0" coordorigin="6506,-1193" coordsize="1979,0" path="m6506,-1193r1979,e" filled="f" strokecolor="#eee" strokeweight=".82pt">
              <v:path arrowok="t"/>
            </v:shape>
            <v:shape id="_x0000_s1449" style="position:absolute;left:6506;top:-1184;width:1979;height:0" coordorigin="6506,-1184" coordsize="1979,0" path="m6506,-1184r1979,e" filled="f" strokecolor="#62afff" strokeweight=".34pt">
              <v:path arrowok="t"/>
            </v:shape>
            <v:shape id="_x0000_s1448" style="position:absolute;left:8499;top:-1184;width:10;height:0" coordorigin="8499,-1184" coordsize="10,0" path="m8499,-1184r10,e" filled="f" strokecolor="#62afff" strokeweight=".34pt">
              <v:path arrowok="t"/>
            </v:shape>
            <v:shape id="_x0000_s1447" style="position:absolute;left:8485;top:-1208;width:24;height:0" coordorigin="8485,-1208" coordsize="24,0" path="m8485,-1208r24,e" filled="f" strokecolor="#eee" strokeweight=".34pt">
              <v:path arrowok="t"/>
            </v:shape>
            <v:shape id="_x0000_s1446" style="position:absolute;left:8485;top:-1193;width:24;height:0" coordorigin="8485,-1193" coordsize="24,0" path="m8485,-1193r24,e" filled="f" strokecolor="#eee" strokeweight=".82pt">
              <v:path arrowok="t"/>
            </v:shape>
            <v:shape id="_x0000_s1445" style="position:absolute;left:8509;top:-1208;width:1959;height:0" coordorigin="8509,-1208" coordsize="1959,0" path="m8509,-1208r1959,e" filled="f" strokecolor="#eee" strokeweight=".34pt">
              <v:path arrowok="t"/>
            </v:shape>
            <v:shape id="_x0000_s1444" style="position:absolute;left:8509;top:-1193;width:1959;height:0" coordorigin="8509,-1193" coordsize="1959,0" path="m8509,-1193r1959,e" filled="f" strokecolor="#eee" strokeweight=".82pt">
              <v:path arrowok="t"/>
            </v:shape>
            <v:shape id="_x0000_s1443" style="position:absolute;left:8509;top:-1184;width:1959;height:0" coordorigin="8509,-1184" coordsize="1959,0" path="m8509,-1184r1959,e" filled="f" strokecolor="#62afff" strokeweight=".34pt">
              <v:path arrowok="t"/>
            </v:shape>
            <v:shape id="_x0000_s1442" style="position:absolute;left:10468;top:-1208;width:24;height:0" coordorigin="10468,-1208" coordsize="24,0" path="m10468,-1208r24,e" filled="f" strokecolor="#eee" strokeweight=".34pt">
              <v:path arrowok="t"/>
            </v:shape>
            <v:shape id="_x0000_s1441" style="position:absolute;left:10468;top:-1193;width:5;height:0" coordorigin="10468,-1193" coordsize="5,0" path="m10468,-1193r5,e" filled="f" strokecolor="#eee" strokeweight=".82pt">
              <v:path arrowok="t"/>
            </v:shape>
            <v:shape id="_x0000_s1440" style="position:absolute;left:1762;top:-896;width:2396;height:0" coordorigin="1762,-896" coordsize="2396,0" path="m1762,-896r2396,e" filled="f" strokecolor="#9f9f9f" strokeweight=".34pt">
              <v:path arrowok="t"/>
            </v:shape>
            <v:shape id="_x0000_s1439" style="position:absolute;left:1762;top:-886;width:2396;height:0" coordorigin="1762,-886" coordsize="2396,0" path="m1762,-886r2396,e" filled="f" strokecolor="#9f9f9f" strokeweight=".34pt">
              <v:path arrowok="t"/>
            </v:shape>
            <v:shape id="_x0000_s1438" style="position:absolute;left:4173;top:-896;width:2310;height:0" coordorigin="4173,-896" coordsize="2310,0" path="m4173,-896r2309,e" filled="f" strokecolor="#9f9f9f" strokeweight=".34pt">
              <v:path arrowok="t"/>
            </v:shape>
            <v:shape id="_x0000_s1437" style="position:absolute;left:4173;top:-886;width:2310;height:0" coordorigin="4173,-886" coordsize="2310,0" path="m4173,-886r2309,e" filled="f" strokecolor="#9f9f9f" strokeweight=".34pt">
              <v:path arrowok="t"/>
            </v:shape>
            <v:shape id="_x0000_s1436" style="position:absolute;left:6497;top:-896;width:1988;height:0" coordorigin="6497,-896" coordsize="1988,0" path="m6497,-896r1988,e" filled="f" strokecolor="#9f9f9f" strokeweight=".34pt">
              <v:path arrowok="t"/>
            </v:shape>
            <v:shape id="_x0000_s1435" style="position:absolute;left:6497;top:-886;width:1988;height:0" coordorigin="6497,-886" coordsize="1988,0" path="m6497,-886r1988,e" filled="f" strokecolor="#9f9f9f" strokeweight=".34pt">
              <v:path arrowok="t"/>
            </v:shape>
            <v:shape id="_x0000_s1434" style="position:absolute;left:8499;top:-896;width:1968;height:0" coordorigin="8499,-896" coordsize="1968,0" path="m8499,-896r1969,e" filled="f" strokecolor="#9f9f9f" strokeweight=".34pt">
              <v:path arrowok="t"/>
            </v:shape>
            <v:shape id="_x0000_s1433" style="position:absolute;left:8499;top:-886;width:1968;height:0" coordorigin="8499,-886" coordsize="1968,0" path="m8499,-886r1969,e" filled="f" strokecolor="#9f9f9f" strokeweight=".34pt">
              <v:path arrowok="t"/>
            </v:shape>
            <v:shape id="_x0000_s1432" style="position:absolute;left:1762;top:-608;width:2396;height:0" coordorigin="1762,-608" coordsize="2396,0" path="m1762,-608r2396,e" filled="f" strokecolor="#9f9f9f" strokeweight=".34pt">
              <v:path arrowok="t"/>
            </v:shape>
            <v:shape id="_x0000_s1431" style="position:absolute;left:1762;top:-598;width:2396;height:0" coordorigin="1762,-598" coordsize="2396,0" path="m1762,-598r2396,e" filled="f" strokecolor="#9f9f9f" strokeweight=".34pt">
              <v:path arrowok="t"/>
            </v:shape>
            <v:shape id="_x0000_s1430" style="position:absolute;left:4173;top:-608;width:2310;height:0" coordorigin="4173,-608" coordsize="2310,0" path="m4173,-608r2309,e" filled="f" strokecolor="#9f9f9f" strokeweight=".34pt">
              <v:path arrowok="t"/>
            </v:shape>
            <v:shape id="_x0000_s1429" style="position:absolute;left:4173;top:-598;width:2310;height:0" coordorigin="4173,-598" coordsize="2310,0" path="m4173,-598r2309,e" filled="f" strokecolor="#9f9f9f" strokeweight=".34pt">
              <v:path arrowok="t"/>
            </v:shape>
            <v:shape id="_x0000_s1428" style="position:absolute;left:6497;top:-608;width:1988;height:0" coordorigin="6497,-608" coordsize="1988,0" path="m6497,-608r1988,e" filled="f" strokecolor="#9f9f9f" strokeweight=".34pt">
              <v:path arrowok="t"/>
            </v:shape>
            <v:shape id="_x0000_s1427" style="position:absolute;left:6497;top:-598;width:1988;height:0" coordorigin="6497,-598" coordsize="1988,0" path="m6497,-598r1988,e" filled="f" strokecolor="#9f9f9f" strokeweight=".34pt">
              <v:path arrowok="t"/>
            </v:shape>
            <v:shape id="_x0000_s1426" style="position:absolute;left:8499;top:-608;width:1968;height:0" coordorigin="8499,-608" coordsize="1968,0" path="m8499,-608r1969,e" filled="f" strokecolor="#9f9f9f" strokeweight=".34pt">
              <v:path arrowok="t"/>
            </v:shape>
            <v:shape id="_x0000_s1425" style="position:absolute;left:8499;top:-598;width:1968;height:0" coordorigin="8499,-598" coordsize="1968,0" path="m8499,-598r1969,e" filled="f" strokecolor="#9f9f9f" strokeweight=".34pt">
              <v:path arrowok="t"/>
            </v:shape>
            <v:shape id="_x0000_s1424" style="position:absolute;left:1762;top:-310;width:2396;height:0" coordorigin="1762,-310" coordsize="2396,0" path="m1762,-310r2396,e" filled="f" strokecolor="#9f9f9f" strokeweight=".34pt">
              <v:path arrowok="t"/>
            </v:shape>
            <v:shape id="_x0000_s1423" style="position:absolute;left:1762;top:-300;width:2396;height:0" coordorigin="1762,-300" coordsize="2396,0" path="m1762,-300r2396,e" filled="f" strokecolor="#9f9f9f" strokeweight=".34pt">
              <v:path arrowok="t"/>
            </v:shape>
            <v:shape id="_x0000_s1422" style="position:absolute;left:4173;top:-310;width:2310;height:0" coordorigin="4173,-310" coordsize="2310,0" path="m4173,-310r2309,e" filled="f" strokecolor="#9f9f9f" strokeweight=".34pt">
              <v:path arrowok="t"/>
            </v:shape>
            <v:shape id="_x0000_s1421" style="position:absolute;left:4173;top:-300;width:2310;height:0" coordorigin="4173,-300" coordsize="2310,0" path="m4173,-300r2309,e" filled="f" strokecolor="#9f9f9f" strokeweight=".34pt">
              <v:path arrowok="t"/>
            </v:shape>
            <v:shape id="_x0000_s1420" style="position:absolute;left:6497;top:-310;width:1988;height:0" coordorigin="6497,-310" coordsize="1988,0" path="m6497,-310r1988,e" filled="f" strokecolor="#9f9f9f" strokeweight=".34pt">
              <v:path arrowok="t"/>
            </v:shape>
            <v:shape id="_x0000_s1419" style="position:absolute;left:6497;top:-300;width:1988;height:0" coordorigin="6497,-300" coordsize="1988,0" path="m6497,-300r1988,e" filled="f" strokecolor="#9f9f9f" strokeweight=".34pt">
              <v:path arrowok="t"/>
            </v:shape>
            <v:shape id="_x0000_s1418" style="position:absolute;left:8499;top:-310;width:1968;height:0" coordorigin="8499,-310" coordsize="1968,0" path="m8499,-310r1969,e" filled="f" strokecolor="#9f9f9f" strokeweight=".34pt">
              <v:path arrowok="t"/>
            </v:shape>
            <v:shape id="_x0000_s1417" style="position:absolute;left:8499;top:-300;width:1968;height:0" coordorigin="8499,-300" coordsize="1968,0" path="m8499,-300r1969,e" filled="f" strokecolor="#9f9f9f" strokeweight=".34pt">
              <v:path arrowok="t"/>
            </v:shape>
            <v:shape id="_x0000_s1416" style="position:absolute;left:1762;top:-17;width:2396;height:0" coordorigin="1762,-17" coordsize="2396,0" path="m1762,-17r2396,e" filled="f" strokecolor="#9f9f9f" strokeweight=".34pt">
              <v:path arrowok="t"/>
            </v:shape>
            <v:shape id="_x0000_s1415" style="position:absolute;left:1762;top:-7;width:2396;height:0" coordorigin="1762,-7" coordsize="2396,0" path="m1762,-7r2396,e" filled="f" strokecolor="#9f9f9f" strokeweight=".34pt">
              <v:path arrowok="t"/>
            </v:shape>
            <v:shape id="_x0000_s1414" style="position:absolute;left:4173;top:-17;width:2310;height:0" coordorigin="4173,-17" coordsize="2310,0" path="m4173,-17r2309,e" filled="f" strokecolor="#9f9f9f" strokeweight=".34pt">
              <v:path arrowok="t"/>
            </v:shape>
            <v:shape id="_x0000_s1413" style="position:absolute;left:4173;top:-7;width:2310;height:0" coordorigin="4173,-7" coordsize="2310,0" path="m4173,-7r2309,e" filled="f" strokecolor="#9f9f9f" strokeweight=".34pt">
              <v:path arrowok="t"/>
            </v:shape>
            <v:shape id="_x0000_s1412" style="position:absolute;left:6497;top:-17;width:1988;height:0" coordorigin="6497,-17" coordsize="1988,0" path="m6497,-17r1988,e" filled="f" strokecolor="#9f9f9f" strokeweight=".34pt">
              <v:path arrowok="t"/>
            </v:shape>
            <v:shape id="_x0000_s1411" style="position:absolute;left:6497;top:-7;width:1988;height:0" coordorigin="6497,-7" coordsize="1988,0" path="m6497,-7r1988,e" filled="f" strokecolor="#9f9f9f" strokeweight=".34pt">
              <v:path arrowok="t"/>
            </v:shape>
            <v:shape id="_x0000_s1410" style="position:absolute;left:8499;top:-17;width:1968;height:0" coordorigin="8499,-17" coordsize="1968,0" path="m8499,-17r1969,e" filled="f" strokecolor="#9f9f9f" strokeweight=".34pt">
              <v:path arrowok="t"/>
            </v:shape>
            <v:shape id="_x0000_s1409" style="position:absolute;left:8499;top:-7;width:1968;height:0" coordorigin="8499,-7" coordsize="1968,0" path="m8499,-7r1969,e" filled="f" strokecolor="#9f9f9f" strokeweight=".34pt">
              <v:path arrowok="t"/>
            </v:shape>
            <v:shape id="_x0000_s1408" style="position:absolute;left:1755;top:-1220;width:0;height:1512" coordorigin="1755,-1220" coordsize="0,1512" path="m1755,-1220r,1513e" filled="f" strokecolor="#eee" strokeweight="1.2pt">
              <v:path arrowok="t"/>
            </v:shape>
            <v:shape id="_x0000_s1407" style="position:absolute;left:1740;top:-1198;width:0;height:1496" coordorigin="1740,-1198" coordsize="0,1496" path="m1740,-1198r,1496e" filled="f" strokecolor="#eee" strokeweight=".34pt">
              <v:path arrowok="t"/>
            </v:shape>
            <v:shape id="_x0000_s1406" style="position:absolute;left:1738;top:300;width:24;height:0" coordorigin="1738,300" coordsize="24,0" path="m1738,300r24,e" filled="f" strokecolor="#9f9f9f" strokeweight=".82pt">
              <v:path arrowok="t"/>
            </v:shape>
            <v:shape id="_x0000_s1405" style="position:absolute;left:1748;top:286;width:14;height:0" coordorigin="1748,286" coordsize="14,0" path="m1748,286r14,e" filled="f" strokecolor="#9f9f9f" strokeweight=".34pt">
              <v:path arrowok="t"/>
            </v:shape>
            <v:shape id="_x0000_s1404" style="position:absolute;left:1762;top:300;width:2396;height:0" coordorigin="1762,300" coordsize="2396,0" path="m1762,300r2396,e" filled="f" strokecolor="#9f9f9f" strokeweight=".82pt">
              <v:path arrowok="t"/>
            </v:shape>
            <v:shape id="_x0000_s1403" style="position:absolute;left:1762;top:286;width:2396;height:0" coordorigin="1762,286" coordsize="2396,0" path="m1762,286r2396,e" filled="f" strokecolor="#9f9f9f" strokeweight=".34pt">
              <v:path arrowok="t"/>
            </v:shape>
            <v:shape id="_x0000_s1402" style="position:absolute;left:4170;top:-1186;width:0;height:1469" coordorigin="4170,-1186" coordsize="0,1469" path="m4170,-1186r,1469e" filled="f" strokecolor="#9f9f9f" strokeweight=".34pt">
              <v:path arrowok="t"/>
            </v:shape>
            <v:shape id="_x0000_s1401" style="position:absolute;left:4161;top:-1186;width:0;height:1469" coordorigin="4161,-1186" coordsize="0,1469" path="m4161,-1186r,1469e" filled="f" strokecolor="#9f9f9f" strokeweight=".34pt">
              <v:path arrowok="t"/>
            </v:shape>
            <v:shape id="_x0000_s1400" style="position:absolute;left:4158;top:286;width:24;height:0" coordorigin="4158,286" coordsize="24,0" path="m4158,286r24,e" filled="f" strokecolor="#9f9f9f" strokeweight=".34pt">
              <v:path arrowok="t"/>
            </v:shape>
            <v:shape id="_x0000_s1399" style="position:absolute;left:4158;top:300;width:24;height:0" coordorigin="4158,300" coordsize="24,0" path="m4158,300r24,e" filled="f" strokecolor="#9f9f9f" strokeweight=".82pt">
              <v:path arrowok="t"/>
            </v:shape>
            <v:shape id="_x0000_s1398" style="position:absolute;left:4182;top:300;width:2300;height:0" coordorigin="4182,300" coordsize="2300,0" path="m4182,300r2300,e" filled="f" strokecolor="#9f9f9f" strokeweight=".82pt">
              <v:path arrowok="t"/>
            </v:shape>
            <v:shape id="_x0000_s1397" style="position:absolute;left:4182;top:286;width:2300;height:0" coordorigin="4182,286" coordsize="2300,0" path="m4182,286r2300,e" filled="f" strokecolor="#9f9f9f" strokeweight=".34pt">
              <v:path arrowok="t"/>
            </v:shape>
            <v:shape id="_x0000_s1396" style="position:absolute;left:6494;top:-1186;width:0;height:1469" coordorigin="6494,-1186" coordsize="0,1469" path="m6494,-1186r,1469e" filled="f" strokecolor="#9f9f9f" strokeweight=".34pt">
              <v:path arrowok="t"/>
            </v:shape>
            <v:shape id="_x0000_s1395" style="position:absolute;left:6485;top:-1186;width:0;height:1469" coordorigin="6485,-1186" coordsize="0,1469" path="m6485,-1186r,1469e" filled="f" strokecolor="#9f9f9f" strokeweight=".34pt">
              <v:path arrowok="t"/>
            </v:shape>
            <v:shape id="_x0000_s1394" style="position:absolute;left:6482;top:286;width:24;height:0" coordorigin="6482,286" coordsize="24,0" path="m6482,286r24,e" filled="f" strokecolor="#9f9f9f" strokeweight=".34pt">
              <v:path arrowok="t"/>
            </v:shape>
            <v:shape id="_x0000_s1393" style="position:absolute;left:6482;top:300;width:24;height:0" coordorigin="6482,300" coordsize="24,0" path="m6482,300r24,e" filled="f" strokecolor="#9f9f9f" strokeweight=".82pt">
              <v:path arrowok="t"/>
            </v:shape>
            <v:shape id="_x0000_s1392" style="position:absolute;left:6506;top:300;width:1979;height:0" coordorigin="6506,300" coordsize="1979,0" path="m6506,300r1979,e" filled="f" strokecolor="#9f9f9f" strokeweight=".82pt">
              <v:path arrowok="t"/>
            </v:shape>
            <v:shape id="_x0000_s1391" style="position:absolute;left:6506;top:286;width:1979;height:0" coordorigin="6506,286" coordsize="1979,0" path="m6506,286r1979,e" filled="f" strokecolor="#9f9f9f" strokeweight=".34pt">
              <v:path arrowok="t"/>
            </v:shape>
            <v:shape id="_x0000_s1390" style="position:absolute;left:8497;top:-1186;width:0;height:1469" coordorigin="8497,-1186" coordsize="0,1469" path="m8497,-1186r,1469e" filled="f" strokecolor="#9f9f9f" strokeweight=".34pt">
              <v:path arrowok="t"/>
            </v:shape>
            <v:shape id="_x0000_s1389" style="position:absolute;left:8487;top:-1186;width:0;height:1469" coordorigin="8487,-1186" coordsize="0,1469" path="m8487,-1186r,1469e" filled="f" strokecolor="#9f9f9f" strokeweight=".34pt">
              <v:path arrowok="t"/>
            </v:shape>
            <v:shape id="_x0000_s1388" style="position:absolute;left:8485;top:286;width:24;height:0" coordorigin="8485,286" coordsize="24,0" path="m8485,286r24,e" filled="f" strokecolor="#9f9f9f" strokeweight=".34pt">
              <v:path arrowok="t"/>
            </v:shape>
            <v:shape id="_x0000_s1387" style="position:absolute;left:8485;top:300;width:24;height:0" coordorigin="8485,300" coordsize="24,0" path="m8485,300r24,e" filled="f" strokecolor="#9f9f9f" strokeweight=".82pt">
              <v:path arrowok="t"/>
            </v:shape>
            <v:shape id="_x0000_s1386" style="position:absolute;left:8509;top:300;width:1959;height:0" coordorigin="8509,300" coordsize="1959,0" path="m8509,300r1959,e" filled="f" strokecolor="#9f9f9f" strokeweight=".82pt">
              <v:path arrowok="t"/>
            </v:shape>
            <v:shape id="_x0000_s1385" style="position:absolute;left:8509;top:286;width:1959;height:0" coordorigin="8509,286" coordsize="1959,0" path="m8509,286r1959,e" filled="f" strokecolor="#9f9f9f" strokeweight=".34pt">
              <v:path arrowok="t"/>
            </v:shape>
            <v:shape id="_x0000_s1384" style="position:absolute;left:10480;top:-1203;width:0;height:1515" coordorigin="10480,-1203" coordsize="0,1515" path="m10480,-1203r,1515e" filled="f" strokecolor="#9f9f9f" strokeweight="1.2pt">
              <v:path arrowok="t"/>
            </v:shape>
            <v:shape id="_x0000_s1383" style="position:absolute;left:10470;top:-1193;width:0;height:1481" coordorigin="10470,-1193" coordsize="0,1481" path="m10470,-1193r,1481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rPr>
          <w:position w:val="-1"/>
        </w:rPr>
        <w:t>Ime</w:t>
      </w:r>
      <w:proofErr w:type="spellEnd"/>
      <w:r w:rsidR="001D4C10">
        <w:rPr>
          <w:position w:val="-1"/>
        </w:rPr>
        <w:t xml:space="preserve">                                          </w:t>
      </w:r>
      <w:proofErr w:type="gramStart"/>
      <w:r w:rsidR="001D4C10">
        <w:rPr>
          <w:position w:val="-1"/>
        </w:rPr>
        <w:t>varchar(</w:t>
      </w:r>
      <w:proofErr w:type="gramEnd"/>
      <w:r w:rsidR="001D4C10">
        <w:rPr>
          <w:position w:val="-1"/>
        </w:rPr>
        <w:t xml:space="preserve">8)                              No                                   </w:t>
      </w:r>
      <w:proofErr w:type="spellStart"/>
      <w:r w:rsidR="001D4C10">
        <w:rPr>
          <w:position w:val="-1"/>
        </w:rPr>
        <w:t>No</w:t>
      </w:r>
      <w:proofErr w:type="spellEnd"/>
    </w:p>
    <w:p w:rsidR="00B70292" w:rsidRDefault="00B70292">
      <w:pPr>
        <w:spacing w:before="16" w:line="280" w:lineRule="exact"/>
        <w:rPr>
          <w:sz w:val="28"/>
          <w:szCs w:val="28"/>
        </w:rPr>
      </w:pPr>
    </w:p>
    <w:p w:rsidR="00B70292" w:rsidRDefault="001D4C10">
      <w:pPr>
        <w:spacing w:before="22"/>
        <w:ind w:left="768"/>
        <w:rPr>
          <w:sz w:val="28"/>
          <w:szCs w:val="28"/>
        </w:rPr>
      </w:pPr>
      <w:r>
        <w:rPr>
          <w:b/>
          <w:w w:val="99"/>
          <w:sz w:val="28"/>
          <w:szCs w:val="28"/>
        </w:rPr>
        <w:t>KORISNIK:</w:t>
      </w:r>
    </w:p>
    <w:p w:rsidR="00B70292" w:rsidRDefault="001D4C10">
      <w:pPr>
        <w:spacing w:before="3" w:line="260" w:lineRule="exact"/>
        <w:ind w:left="100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Sadrži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informacije</w:t>
      </w:r>
      <w:proofErr w:type="spellEnd"/>
      <w:r>
        <w:rPr>
          <w:position w:val="-1"/>
          <w:sz w:val="24"/>
          <w:szCs w:val="24"/>
        </w:rPr>
        <w:t xml:space="preserve"> o </w:t>
      </w:r>
      <w:proofErr w:type="spellStart"/>
      <w:r>
        <w:rPr>
          <w:position w:val="-1"/>
          <w:sz w:val="24"/>
          <w:szCs w:val="24"/>
        </w:rPr>
        <w:t>registrovanom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korisniku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line="160" w:lineRule="exact"/>
        <w:rPr>
          <w:sz w:val="16"/>
          <w:szCs w:val="16"/>
        </w:rPr>
      </w:pPr>
    </w:p>
    <w:p w:rsidR="00B70292" w:rsidRDefault="00F753D9">
      <w:pPr>
        <w:spacing w:line="200" w:lineRule="exact"/>
      </w:pPr>
      <w:r>
        <w:pict>
          <v:group id="_x0000_s1292" style="position:absolute;margin-left:85.1pt;margin-top:7.55pt;width:441.3pt;height:77.65pt;z-index:-1772;mso-position-horizontal-relative:page" coordorigin="1702,-49" coordsize="8826,1565">
            <v:shape id="_x0000_s1381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380" style="position:absolute;left:1762;top:11;width:2396;height:254" coordorigin="1762,11" coordsize="2396,254" path="m4158,265r,-254l1762,11r,254l4158,265xe" fillcolor="#62afff" stroked="f">
              <v:path arrowok="t"/>
            </v:shape>
            <v:shape id="_x0000_s1379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378" style="position:absolute;left:4173;top:11;width:2310;height:254" coordorigin="4173,11" coordsize="2310,254" path="m6482,265r,-254l4173,11r,254l6482,265xe" fillcolor="#62afff" stroked="f">
              <v:path arrowok="t"/>
            </v:shape>
            <v:shape id="_x0000_s1377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376" style="position:absolute;left:6497;top:11;width:1988;height:254" coordorigin="6497,11" coordsize="1988,254" path="m8485,265r,-254l6497,11r,254l8485,265xe" fillcolor="#62afff" stroked="f">
              <v:path arrowok="t"/>
            </v:shape>
            <v:shape id="_x0000_s1375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374" style="position:absolute;left:8499;top:11;width:1968;height:254" coordorigin="8499,11" coordsize="1968,254" path="m10468,265r,-254l8499,11r,254l10468,265xe" fillcolor="#62afff" stroked="f">
              <v:path arrowok="t"/>
            </v:shape>
            <v:shape id="_x0000_s1373" style="position:absolute;left:1762;top:-16;width:2396;height:0" coordorigin="1762,-16" coordsize="2396,0" path="m1762,-16r2396,e" filled="f" strokecolor="#eee" strokeweight=".34pt">
              <v:path arrowok="t"/>
            </v:shape>
            <v:shape id="_x0000_s1372" style="position:absolute;left:1762;top:-1;width:2396;height:0" coordorigin="1762,-1" coordsize="2396,0" path="m1762,-1r2396,e" filled="f" strokecolor="#eee" strokeweight=".82pt">
              <v:path arrowok="t"/>
            </v:shape>
            <v:shape id="_x0000_s1371" style="position:absolute;left:1762;top:8;width:2396;height:0" coordorigin="1762,8" coordsize="2396,0" path="m1762,8r2396,e" filled="f" strokecolor="#62afff" strokeweight=".34pt">
              <v:path arrowok="t"/>
            </v:shape>
            <v:shape id="_x0000_s1370" style="position:absolute;left:4173;top:8;width:10;height:0" coordorigin="4173,8" coordsize="10,0" path="m4173,8r9,e" filled="f" strokecolor="#62afff" strokeweight=".34pt">
              <v:path arrowok="t"/>
            </v:shape>
            <v:shape id="_x0000_s1369" style="position:absolute;left:4158;top:-16;width:24;height:0" coordorigin="4158,-16" coordsize="24,0" path="m4158,-16r24,e" filled="f" strokecolor="#eee" strokeweight=".34pt">
              <v:path arrowok="t"/>
            </v:shape>
            <v:shape id="_x0000_s1368" style="position:absolute;left:4158;top:-1;width:24;height:0" coordorigin="4158,-1" coordsize="24,0" path="m4158,-1r24,e" filled="f" strokecolor="#eee" strokeweight=".82pt">
              <v:path arrowok="t"/>
            </v:shape>
            <v:shape id="_x0000_s1367" style="position:absolute;left:4182;top:-16;width:2300;height:0" coordorigin="4182,-16" coordsize="2300,0" path="m4182,-16r2300,e" filled="f" strokecolor="#eee" strokeweight=".34pt">
              <v:path arrowok="t"/>
            </v:shape>
            <v:shape id="_x0000_s1366" style="position:absolute;left:4182;top:-1;width:2300;height:0" coordorigin="4182,-1" coordsize="2300,0" path="m4182,-1r2300,e" filled="f" strokecolor="#eee" strokeweight=".82pt">
              <v:path arrowok="t"/>
            </v:shape>
            <v:shape id="_x0000_s1365" style="position:absolute;left:4182;top:8;width:2300;height:0" coordorigin="4182,8" coordsize="2300,0" path="m4182,8r2300,e" filled="f" strokecolor="#62afff" strokeweight=".34pt">
              <v:path arrowok="t"/>
            </v:shape>
            <v:shape id="_x0000_s1364" style="position:absolute;left:6497;top:8;width:10;height:0" coordorigin="6497,8" coordsize="10,0" path="m6497,8r9,e" filled="f" strokecolor="#62afff" strokeweight=".34pt">
              <v:path arrowok="t"/>
            </v:shape>
            <v:shape id="_x0000_s1363" style="position:absolute;left:6482;top:-16;width:24;height:0" coordorigin="6482,-16" coordsize="24,0" path="m6482,-16r24,e" filled="f" strokecolor="#eee" strokeweight=".34pt">
              <v:path arrowok="t"/>
            </v:shape>
            <v:shape id="_x0000_s1362" style="position:absolute;left:6482;top:-1;width:24;height:0" coordorigin="6482,-1" coordsize="24,0" path="m6482,-1r24,e" filled="f" strokecolor="#eee" strokeweight=".82pt">
              <v:path arrowok="t"/>
            </v:shape>
            <v:shape id="_x0000_s1361" style="position:absolute;left:6506;top:-16;width:1979;height:0" coordorigin="6506,-16" coordsize="1979,0" path="m6506,-16r1979,e" filled="f" strokecolor="#eee" strokeweight=".34pt">
              <v:path arrowok="t"/>
            </v:shape>
            <v:shape id="_x0000_s1360" style="position:absolute;left:6506;top:-1;width:1979;height:0" coordorigin="6506,-1" coordsize="1979,0" path="m6506,-1r1979,e" filled="f" strokecolor="#eee" strokeweight=".82pt">
              <v:path arrowok="t"/>
            </v:shape>
            <v:shape id="_x0000_s1359" style="position:absolute;left:6506;top:8;width:1979;height:0" coordorigin="6506,8" coordsize="1979,0" path="m6506,8r1979,e" filled="f" strokecolor="#62afff" strokeweight=".34pt">
              <v:path arrowok="t"/>
            </v:shape>
            <v:shape id="_x0000_s1358" style="position:absolute;left:8499;top:8;width:10;height:0" coordorigin="8499,8" coordsize="10,0" path="m8499,8r10,e" filled="f" strokecolor="#62afff" strokeweight=".34pt">
              <v:path arrowok="t"/>
            </v:shape>
            <v:shape id="_x0000_s1357" style="position:absolute;left:8485;top:-16;width:24;height:0" coordorigin="8485,-16" coordsize="24,0" path="m8485,-16r24,e" filled="f" strokecolor="#eee" strokeweight=".34pt">
              <v:path arrowok="t"/>
            </v:shape>
            <v:shape id="_x0000_s1356" style="position:absolute;left:8485;top:-1;width:24;height:0" coordorigin="8485,-1" coordsize="24,0" path="m8485,-1r24,e" filled="f" strokecolor="#eee" strokeweight=".82pt">
              <v:path arrowok="t"/>
            </v:shape>
            <v:shape id="_x0000_s1355" style="position:absolute;left:8509;top:-16;width:1959;height:0" coordorigin="8509,-16" coordsize="1959,0" path="m8509,-16r1959,e" filled="f" strokecolor="#eee" strokeweight=".34pt">
              <v:path arrowok="t"/>
            </v:shape>
            <v:shape id="_x0000_s1354" style="position:absolute;left:8509;top:-1;width:1959;height:0" coordorigin="8509,-1" coordsize="1959,0" path="m8509,-1r1959,e" filled="f" strokecolor="#eee" strokeweight=".82pt">
              <v:path arrowok="t"/>
            </v:shape>
            <v:shape id="_x0000_s1353" style="position:absolute;left:8509;top:8;width:1959;height:0" coordorigin="8509,8" coordsize="1959,0" path="m8509,8r1959,e" filled="f" strokecolor="#62afff" strokeweight=".34pt">
              <v:path arrowok="t"/>
            </v:shape>
            <v:shape id="_x0000_s1352" style="position:absolute;left:10468;top:-16;width:24;height:0" coordorigin="10468,-16" coordsize="24,0" path="m10468,-16r24,e" filled="f" strokecolor="#eee" strokeweight=".34pt">
              <v:path arrowok="t"/>
            </v:shape>
            <v:shape id="_x0000_s1351" style="position:absolute;left:10468;top:-1;width:5;height:0" coordorigin="10468,-1" coordsize="5,0" path="m10468,-1r5,e" filled="f" strokecolor="#eee" strokeweight=".82pt">
              <v:path arrowok="t"/>
            </v:shape>
            <v:shape id="_x0000_s1350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349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348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347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346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345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344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343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342" style="position:absolute;left:1762;top:584;width:2396;height:0" coordorigin="1762,584" coordsize="2396,0" path="m1762,584r2396,e" filled="f" strokecolor="#9f9f9f" strokeweight=".34pt">
              <v:path arrowok="t"/>
            </v:shape>
            <v:shape id="_x0000_s1341" style="position:absolute;left:1762;top:594;width:2396;height:0" coordorigin="1762,594" coordsize="2396,0" path="m1762,594r2396,e" filled="f" strokecolor="#9f9f9f" strokeweight=".34pt">
              <v:path arrowok="t"/>
            </v:shape>
            <v:shape id="_x0000_s1340" style="position:absolute;left:4173;top:584;width:2310;height:0" coordorigin="4173,584" coordsize="2310,0" path="m4173,584r2309,e" filled="f" strokecolor="#9f9f9f" strokeweight=".34pt">
              <v:path arrowok="t"/>
            </v:shape>
            <v:shape id="_x0000_s1339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338" style="position:absolute;left:6497;top:584;width:1988;height:0" coordorigin="6497,584" coordsize="1988,0" path="m6497,584r1988,e" filled="f" strokecolor="#9f9f9f" strokeweight=".34pt">
              <v:path arrowok="t"/>
            </v:shape>
            <v:shape id="_x0000_s1337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336" style="position:absolute;left:8499;top:584;width:1968;height:0" coordorigin="8499,584" coordsize="1968,0" path="m8499,584r1969,e" filled="f" strokecolor="#9f9f9f" strokeweight=".34pt">
              <v:path arrowok="t"/>
            </v:shape>
            <v:shape id="_x0000_s1335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334" style="position:absolute;left:1762;top:877;width:2396;height:0" coordorigin="1762,877" coordsize="2396,0" path="m1762,877r2396,e" filled="f" strokecolor="#9f9f9f" strokeweight=".34pt">
              <v:path arrowok="t"/>
            </v:shape>
            <v:shape id="_x0000_s1333" style="position:absolute;left:1762;top:887;width:2396;height:0" coordorigin="1762,887" coordsize="2396,0" path="m1762,887r2396,e" filled="f" strokecolor="#9f9f9f" strokeweight=".12mm">
              <v:path arrowok="t"/>
            </v:shape>
            <v:shape id="_x0000_s1332" style="position:absolute;left:4173;top:877;width:2310;height:0" coordorigin="4173,877" coordsize="2310,0" path="m4173,877r2309,e" filled="f" strokecolor="#9f9f9f" strokeweight=".34pt">
              <v:path arrowok="t"/>
            </v:shape>
            <v:shape id="_x0000_s1331" style="position:absolute;left:4173;top:887;width:2310;height:0" coordorigin="4173,887" coordsize="2310,0" path="m4173,887r2309,e" filled="f" strokecolor="#9f9f9f" strokeweight=".12mm">
              <v:path arrowok="t"/>
            </v:shape>
            <v:shape id="_x0000_s1330" style="position:absolute;left:6497;top:877;width:1988;height:0" coordorigin="6497,877" coordsize="1988,0" path="m6497,877r1988,e" filled="f" strokecolor="#9f9f9f" strokeweight=".34pt">
              <v:path arrowok="t"/>
            </v:shape>
            <v:shape id="_x0000_s1329" style="position:absolute;left:6497;top:887;width:1988;height:0" coordorigin="6497,887" coordsize="1988,0" path="m6497,887r1988,e" filled="f" strokecolor="#9f9f9f" strokeweight=".12mm">
              <v:path arrowok="t"/>
            </v:shape>
            <v:shape id="_x0000_s1328" style="position:absolute;left:8499;top:877;width:1968;height:0" coordorigin="8499,877" coordsize="1968,0" path="m8499,877r1969,e" filled="f" strokecolor="#9f9f9f" strokeweight=".34pt">
              <v:path arrowok="t"/>
            </v:shape>
            <v:shape id="_x0000_s1327" style="position:absolute;left:8499;top:887;width:1968;height:0" coordorigin="8499,887" coordsize="1968,0" path="m8499,887r1969,e" filled="f" strokecolor="#9f9f9f" strokeweight=".12mm">
              <v:path arrowok="t"/>
            </v:shape>
            <v:shape id="_x0000_s1326" style="position:absolute;left:1762;top:1175;width:2396;height:0" coordorigin="1762,1175" coordsize="2396,0" path="m1762,1175r2396,e" filled="f" strokecolor="#9f9f9f" strokeweight=".34pt">
              <v:path arrowok="t"/>
            </v:shape>
            <v:shape id="_x0000_s1325" style="position:absolute;left:1762;top:1184;width:2396;height:0" coordorigin="1762,1184" coordsize="2396,0" path="m1762,1184r2396,e" filled="f" strokecolor="#9f9f9f" strokeweight=".34pt">
              <v:path arrowok="t"/>
            </v:shape>
            <v:shape id="_x0000_s1324" style="position:absolute;left:4173;top:1175;width:2310;height:0" coordorigin="4173,1175" coordsize="2310,0" path="m4173,1175r2309,e" filled="f" strokecolor="#9f9f9f" strokeweight=".34pt">
              <v:path arrowok="t"/>
            </v:shape>
            <v:shape id="_x0000_s1323" style="position:absolute;left:4173;top:1184;width:2310;height:0" coordorigin="4173,1184" coordsize="2310,0" path="m4173,1184r2309,e" filled="f" strokecolor="#9f9f9f" strokeweight=".34pt">
              <v:path arrowok="t"/>
            </v:shape>
            <v:shape id="_x0000_s1322" style="position:absolute;left:6497;top:1175;width:1988;height:0" coordorigin="6497,1175" coordsize="1988,0" path="m6497,1175r1988,e" filled="f" strokecolor="#9f9f9f" strokeweight=".34pt">
              <v:path arrowok="t"/>
            </v:shape>
            <v:shape id="_x0000_s1321" style="position:absolute;left:6497;top:1184;width:1988;height:0" coordorigin="6497,1184" coordsize="1988,0" path="m6497,1184r1988,e" filled="f" strokecolor="#9f9f9f" strokeweight=".34pt">
              <v:path arrowok="t"/>
            </v:shape>
            <v:shape id="_x0000_s1320" style="position:absolute;left:8499;top:1175;width:1968;height:0" coordorigin="8499,1175" coordsize="1968,0" path="m8499,1175r1969,e" filled="f" strokecolor="#9f9f9f" strokeweight=".34pt">
              <v:path arrowok="t"/>
            </v:shape>
            <v:shape id="_x0000_s1319" style="position:absolute;left:8499;top:1184;width:1968;height:0" coordorigin="8499,1184" coordsize="1968,0" path="m8499,1184r1969,e" filled="f" strokecolor="#9f9f9f" strokeweight=".34pt">
              <v:path arrowok="t"/>
            </v:shape>
            <v:shape id="_x0000_s1318" style="position:absolute;left:1755;top:-28;width:0;height:1512" coordorigin="1755,-28" coordsize="0,1512" path="m1755,-28r,1512e" filled="f" strokecolor="#eee" strokeweight="1.2pt">
              <v:path arrowok="t"/>
            </v:shape>
            <v:shape id="_x0000_s1317" style="position:absolute;left:1740;top:-6;width:0;height:1495" coordorigin="1740,-6" coordsize="0,1495" path="m1740,-6r,1495e" filled="f" strokecolor="#eee" strokeweight=".34pt">
              <v:path arrowok="t"/>
            </v:shape>
            <v:shape id="_x0000_s1316" style="position:absolute;left:1738;top:1492;width:24;height:0" coordorigin="1738,1492" coordsize="24,0" path="m1738,1492r24,e" filled="f" strokecolor="#9f9f9f" strokeweight=".82pt">
              <v:path arrowok="t"/>
            </v:shape>
            <v:shape id="_x0000_s1315" style="position:absolute;left:1748;top:1477;width:14;height:0" coordorigin="1748,1477" coordsize="14,0" path="m1748,1477r14,e" filled="f" strokecolor="#9f9f9f" strokeweight=".34pt">
              <v:path arrowok="t"/>
            </v:shape>
            <v:shape id="_x0000_s1314" style="position:absolute;left:1762;top:1492;width:2396;height:0" coordorigin="1762,1492" coordsize="2396,0" path="m1762,1492r2396,e" filled="f" strokecolor="#9f9f9f" strokeweight=".82pt">
              <v:path arrowok="t"/>
            </v:shape>
            <v:shape id="_x0000_s1313" style="position:absolute;left:1762;top:1477;width:2396;height:0" coordorigin="1762,1477" coordsize="2396,0" path="m1762,1477r2396,e" filled="f" strokecolor="#9f9f9f" strokeweight=".34pt">
              <v:path arrowok="t"/>
            </v:shape>
            <v:shape id="_x0000_s1312" style="position:absolute;left:4170;top:6;width:0;height:1469" coordorigin="4170,6" coordsize="0,1469" path="m4170,6r,1469e" filled="f" strokecolor="#9f9f9f" strokeweight=".34pt">
              <v:path arrowok="t"/>
            </v:shape>
            <v:shape id="_x0000_s1311" style="position:absolute;left:4161;top:6;width:0;height:1469" coordorigin="4161,6" coordsize="0,1469" path="m4161,6r,1469e" filled="f" strokecolor="#9f9f9f" strokeweight=".34pt">
              <v:path arrowok="t"/>
            </v:shape>
            <v:shape id="_x0000_s1310" style="position:absolute;left:4158;top:1477;width:24;height:0" coordorigin="4158,1477" coordsize="24,0" path="m4158,1477r24,e" filled="f" strokecolor="#9f9f9f" strokeweight=".34pt">
              <v:path arrowok="t"/>
            </v:shape>
            <v:shape id="_x0000_s1309" style="position:absolute;left:4158;top:1492;width:24;height:0" coordorigin="4158,1492" coordsize="24,0" path="m4158,1492r24,e" filled="f" strokecolor="#9f9f9f" strokeweight=".82pt">
              <v:path arrowok="t"/>
            </v:shape>
            <v:shape id="_x0000_s1308" style="position:absolute;left:4182;top:1492;width:2300;height:0" coordorigin="4182,1492" coordsize="2300,0" path="m4182,1492r2300,e" filled="f" strokecolor="#9f9f9f" strokeweight=".82pt">
              <v:path arrowok="t"/>
            </v:shape>
            <v:shape id="_x0000_s1307" style="position:absolute;left:4182;top:1477;width:2300;height:0" coordorigin="4182,1477" coordsize="2300,0" path="m4182,1477r2300,e" filled="f" strokecolor="#9f9f9f" strokeweight=".34pt">
              <v:path arrowok="t"/>
            </v:shape>
            <v:shape id="_x0000_s1306" style="position:absolute;left:6494;top:6;width:0;height:1469" coordorigin="6494,6" coordsize="0,1469" path="m6494,6r,1469e" filled="f" strokecolor="#9f9f9f" strokeweight=".34pt">
              <v:path arrowok="t"/>
            </v:shape>
            <v:shape id="_x0000_s1305" style="position:absolute;left:6485;top:6;width:0;height:1469" coordorigin="6485,6" coordsize="0,1469" path="m6485,6r,1469e" filled="f" strokecolor="#9f9f9f" strokeweight=".34pt">
              <v:path arrowok="t"/>
            </v:shape>
            <v:shape id="_x0000_s1304" style="position:absolute;left:6482;top:1477;width:24;height:0" coordorigin="6482,1477" coordsize="24,0" path="m6482,1477r24,e" filled="f" strokecolor="#9f9f9f" strokeweight=".34pt">
              <v:path arrowok="t"/>
            </v:shape>
            <v:shape id="_x0000_s1303" style="position:absolute;left:6482;top:1492;width:24;height:0" coordorigin="6482,1492" coordsize="24,0" path="m6482,1492r24,e" filled="f" strokecolor="#9f9f9f" strokeweight=".82pt">
              <v:path arrowok="t"/>
            </v:shape>
            <v:shape id="_x0000_s1302" style="position:absolute;left:6506;top:1492;width:1979;height:0" coordorigin="6506,1492" coordsize="1979,0" path="m6506,1492r1979,e" filled="f" strokecolor="#9f9f9f" strokeweight=".82pt">
              <v:path arrowok="t"/>
            </v:shape>
            <v:shape id="_x0000_s1301" style="position:absolute;left:6506;top:1477;width:1979;height:0" coordorigin="6506,1477" coordsize="1979,0" path="m6506,1477r1979,e" filled="f" strokecolor="#9f9f9f" strokeweight=".34pt">
              <v:path arrowok="t"/>
            </v:shape>
            <v:shape id="_x0000_s1300" style="position:absolute;left:8497;top:6;width:0;height:1469" coordorigin="8497,6" coordsize="0,1469" path="m8497,6r,1469e" filled="f" strokecolor="#9f9f9f" strokeweight=".34pt">
              <v:path arrowok="t"/>
            </v:shape>
            <v:shape id="_x0000_s1299" style="position:absolute;left:8487;top:6;width:0;height:1469" coordorigin="8487,6" coordsize="0,1469" path="m8487,6r,1469e" filled="f" strokecolor="#9f9f9f" strokeweight=".34pt">
              <v:path arrowok="t"/>
            </v:shape>
            <v:shape id="_x0000_s1298" style="position:absolute;left:8485;top:1477;width:24;height:0" coordorigin="8485,1477" coordsize="24,0" path="m8485,1477r24,e" filled="f" strokecolor="#9f9f9f" strokeweight=".34pt">
              <v:path arrowok="t"/>
            </v:shape>
            <v:shape id="_x0000_s1297" style="position:absolute;left:8485;top:1492;width:24;height:0" coordorigin="8485,1492" coordsize="24,0" path="m8485,1492r24,e" filled="f" strokecolor="#9f9f9f" strokeweight=".82pt">
              <v:path arrowok="t"/>
            </v:shape>
            <v:shape id="_x0000_s1296" style="position:absolute;left:8509;top:1492;width:1959;height:0" coordorigin="8509,1492" coordsize="1959,0" path="m8509,1492r1959,e" filled="f" strokecolor="#9f9f9f" strokeweight=".82pt">
              <v:path arrowok="t"/>
            </v:shape>
            <v:shape id="_x0000_s1295" style="position:absolute;left:8509;top:1477;width:1959;height:0" coordorigin="8509,1477" coordsize="1959,0" path="m8509,1477r1959,e" filled="f" strokecolor="#9f9f9f" strokeweight=".34pt">
              <v:path arrowok="t"/>
            </v:shape>
            <v:shape id="_x0000_s1294" style="position:absolute;left:10480;top:-11;width:0;height:1515" coordorigin="10480,-11" coordsize="0,1515" path="m10480,-11r,1515e" filled="f" strokecolor="#9f9f9f" strokeweight="1.2pt">
              <v:path arrowok="t"/>
            </v:shape>
            <v:shape id="_x0000_s1293" style="position:absolute;left:10470;top:-1;width:0;height:1481" coordorigin="10470,-1" coordsize="0,1481" path="m10470,-1r,1480e" filled="f" strokecolor="#9f9f9f" strokeweight=".34pt">
              <v:path arrowok="t"/>
            </v:shape>
            <w10:wrap anchorx="page"/>
          </v:group>
        </w:pict>
      </w:r>
    </w:p>
    <w:p w:rsidR="00B70292" w:rsidRDefault="001D4C10">
      <w:pPr>
        <w:spacing w:before="35" w:line="303" w:lineRule="auto"/>
        <w:ind w:left="100" w:right="2045"/>
      </w:pPr>
      <w:r>
        <w:rPr>
          <w:b/>
        </w:rPr>
        <w:t xml:space="preserve">Name                                      Datatype                               Is PK                              Is FK </w:t>
      </w:r>
      <w:r w:rsidR="00CC7AC7">
        <w:t>Username</w:t>
      </w:r>
      <w:r>
        <w:t xml:space="preserve">                               </w:t>
      </w:r>
      <w:r w:rsidR="00FF0551">
        <w:t xml:space="preserve"> </w:t>
      </w:r>
      <w:r w:rsidR="0067240F">
        <w:t>varchar(8)</w:t>
      </w:r>
      <w:r>
        <w:t xml:space="preserve">                              Yes                                  No Password                                 varchar(8)                              No                                   </w:t>
      </w:r>
      <w:proofErr w:type="spellStart"/>
      <w:r>
        <w:t>No</w:t>
      </w:r>
      <w:proofErr w:type="spellEnd"/>
      <w:r>
        <w:t xml:space="preserve"> Email                                       varchar(20)                            No                                   </w:t>
      </w:r>
      <w:proofErr w:type="spellStart"/>
      <w:r>
        <w:t>No</w:t>
      </w:r>
      <w:proofErr w:type="spellEnd"/>
    </w:p>
    <w:p w:rsidR="00377934" w:rsidRDefault="00377934" w:rsidP="00377934">
      <w:pPr>
        <w:jc w:val="center"/>
      </w:pPr>
    </w:p>
    <w:p w:rsidR="00377934" w:rsidRPr="00377934" w:rsidRDefault="00377934" w:rsidP="00377934">
      <w:pPr>
        <w:tabs>
          <w:tab w:val="center" w:pos="4700"/>
        </w:tabs>
        <w:sectPr w:rsidR="00377934" w:rsidRPr="00377934">
          <w:footerReference w:type="default" r:id="rId16"/>
          <w:pgSz w:w="12240" w:h="15840"/>
          <w:pgMar w:top="740" w:right="1140" w:bottom="280" w:left="1700" w:header="558" w:footer="747" w:gutter="0"/>
          <w:cols w:space="720"/>
        </w:sectPr>
      </w:pPr>
      <w:r>
        <w:tab/>
      </w:r>
    </w:p>
    <w:p w:rsidR="00B70292" w:rsidRDefault="00B70292">
      <w:pPr>
        <w:spacing w:before="14" w:line="260" w:lineRule="exact"/>
        <w:rPr>
          <w:sz w:val="26"/>
          <w:szCs w:val="26"/>
        </w:rPr>
      </w:pPr>
    </w:p>
    <w:p w:rsidR="00397C7F" w:rsidRDefault="00F753D9">
      <w:pPr>
        <w:spacing w:before="22"/>
        <w:ind w:left="696"/>
        <w:rPr>
          <w:b/>
          <w:w w:val="99"/>
          <w:sz w:val="28"/>
          <w:szCs w:val="28"/>
        </w:rPr>
      </w:pPr>
      <w:r>
        <w:pict>
          <v:group id="_x0000_s1290" style="position:absolute;left:0;text-align:left;margin-left:88.6pt;margin-top:50.9pt;width:434.95pt;height:0;z-index:-1771;mso-position-horizontal-relative:page;mso-position-vertical-relative:page" coordorigin="1772,1018" coordsize="8699,0">
            <v:shape id="_x0000_s1291" style="position:absolute;left:1772;top:1018;width:8699;height:0" coordorigin="1772,1018" coordsize="8699,0" path="m1772,1018r8699,e" filled="f" strokeweight="6pt">
              <v:path arrowok="t"/>
            </v:shape>
            <w10:wrap anchorx="page" anchory="page"/>
          </v:group>
        </w:pict>
      </w:r>
    </w:p>
    <w:p w:rsidR="00B70292" w:rsidRDefault="001D4C10">
      <w:pPr>
        <w:spacing w:before="22"/>
        <w:ind w:left="696"/>
        <w:rPr>
          <w:sz w:val="28"/>
          <w:szCs w:val="28"/>
        </w:rPr>
      </w:pPr>
      <w:r>
        <w:rPr>
          <w:b/>
          <w:w w:val="99"/>
          <w:sz w:val="28"/>
          <w:szCs w:val="28"/>
        </w:rPr>
        <w:t>IGRAČ: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pojedinačne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 o 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 se  u  </w:t>
      </w:r>
      <w:proofErr w:type="spellStart"/>
      <w:r>
        <w:rPr>
          <w:sz w:val="24"/>
          <w:szCs w:val="24"/>
        </w:rPr>
        <w:t>nekom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registrovao</w:t>
      </w:r>
      <w:proofErr w:type="spellEnd"/>
      <w:r>
        <w:rPr>
          <w:sz w:val="24"/>
          <w:szCs w:val="24"/>
        </w:rPr>
        <w:t xml:space="preserve">  u</w:t>
      </w: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proofErr w:type="spellStart"/>
      <w:proofErr w:type="gramStart"/>
      <w:r>
        <w:rPr>
          <w:position w:val="-1"/>
          <w:sz w:val="24"/>
          <w:szCs w:val="24"/>
        </w:rPr>
        <w:t>okviru</w:t>
      </w:r>
      <w:proofErr w:type="spellEnd"/>
      <w:proofErr w:type="gram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igre</w:t>
      </w:r>
      <w:proofErr w:type="spellEnd"/>
      <w:r>
        <w:rPr>
          <w:position w:val="-1"/>
          <w:sz w:val="24"/>
          <w:szCs w:val="24"/>
        </w:rPr>
        <w:t xml:space="preserve">. </w:t>
      </w:r>
      <w:proofErr w:type="spellStart"/>
      <w:r>
        <w:rPr>
          <w:position w:val="-1"/>
          <w:sz w:val="24"/>
          <w:szCs w:val="24"/>
        </w:rPr>
        <w:t>Informacije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su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vezane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za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njegovo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učestvovanje</w:t>
      </w:r>
      <w:proofErr w:type="spellEnd"/>
      <w:r>
        <w:rPr>
          <w:position w:val="-1"/>
          <w:sz w:val="24"/>
          <w:szCs w:val="24"/>
        </w:rPr>
        <w:t xml:space="preserve"> u </w:t>
      </w:r>
      <w:proofErr w:type="spellStart"/>
      <w:r>
        <w:rPr>
          <w:position w:val="-1"/>
          <w:sz w:val="24"/>
          <w:szCs w:val="24"/>
        </w:rPr>
        <w:t>igri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line="160" w:lineRule="exact"/>
        <w:rPr>
          <w:sz w:val="16"/>
          <w:szCs w:val="16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35" w:line="302" w:lineRule="auto"/>
        <w:ind w:left="100" w:right="2065"/>
      </w:pPr>
      <w:r>
        <w:rPr>
          <w:b/>
        </w:rPr>
        <w:t xml:space="preserve">Name                                      Datatype                               Is PK                              Is FK </w:t>
      </w:r>
      <w:r w:rsidR="00CC7AC7">
        <w:t>Username</w:t>
      </w:r>
      <w:r>
        <w:t xml:space="preserve">                               </w:t>
      </w:r>
      <w:r w:rsidR="00FF0551">
        <w:t xml:space="preserve"> </w:t>
      </w:r>
      <w:proofErr w:type="gramStart"/>
      <w:r w:rsidR="0067240F">
        <w:t>varchar(</w:t>
      </w:r>
      <w:proofErr w:type="gramEnd"/>
      <w:r w:rsidR="0067240F">
        <w:t>8)</w:t>
      </w:r>
      <w:r>
        <w:t xml:space="preserve">                              Yes                                  </w:t>
      </w:r>
      <w:proofErr w:type="spellStart"/>
      <w:r>
        <w:t>Yes</w:t>
      </w:r>
      <w:proofErr w:type="spellEnd"/>
      <w:r>
        <w:t xml:space="preserve"> </w:t>
      </w:r>
      <w:proofErr w:type="spellStart"/>
      <w:r>
        <w:t>BrojPartija</w:t>
      </w:r>
      <w:proofErr w:type="spellEnd"/>
      <w:r>
        <w:t xml:space="preserve">                               integer                                   No                                  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BrojPobeda</w:t>
      </w:r>
      <w:proofErr w:type="spellEnd"/>
      <w:r>
        <w:t xml:space="preserve">                             </w:t>
      </w:r>
      <w:r w:rsidR="00FF0551">
        <w:t xml:space="preserve"> </w:t>
      </w:r>
      <w:r>
        <w:t xml:space="preserve">integer                                   No                                   </w:t>
      </w:r>
      <w:proofErr w:type="spellStart"/>
      <w:r>
        <w:t>No</w:t>
      </w:r>
      <w:proofErr w:type="spellEnd"/>
    </w:p>
    <w:p w:rsidR="00B70292" w:rsidRDefault="00F753D9">
      <w:pPr>
        <w:spacing w:before="5" w:line="220" w:lineRule="exact"/>
        <w:ind w:left="100"/>
      </w:pPr>
      <w:r>
        <w:pict>
          <v:group id="_x0000_s1200" style="position:absolute;left:0;text-align:left;margin-left:85.1pt;margin-top:-62.05pt;width:441.3pt;height:78.25pt;z-index:-1770;mso-position-horizontal-relative:page" coordorigin="1702,-1241" coordsize="8826,1565">
            <v:shape id="_x0000_s1289" style="position:absolute;left:1762;top:-927;width:2396;height:29" coordorigin="1762,-927" coordsize="2396,29" path="m1762,-898r2396,l4158,-927r-2396,l1762,-898xe" fillcolor="#62afff" stroked="f">
              <v:path arrowok="t"/>
            </v:shape>
            <v:shape id="_x0000_s1288" style="position:absolute;left:1762;top:-1181;width:2396;height:254" coordorigin="1762,-1181" coordsize="2396,254" path="m1762,-927r2396,l4158,-1181r-2396,l1762,-927xe" fillcolor="#62afff" stroked="f">
              <v:path arrowok="t"/>
            </v:shape>
            <v:shape id="_x0000_s1287" style="position:absolute;left:4173;top:-927;width:2310;height:29" coordorigin="4173,-927" coordsize="2310,29" path="m4173,-898r2309,l6482,-927r-2309,l4173,-898xe" fillcolor="#62afff" stroked="f">
              <v:path arrowok="t"/>
            </v:shape>
            <v:shape id="_x0000_s1286" style="position:absolute;left:4173;top:-1181;width:2310;height:254" coordorigin="4173,-1181" coordsize="2310,254" path="m4173,-927r2309,l6482,-1181r-2309,l4173,-927xe" fillcolor="#62afff" stroked="f">
              <v:path arrowok="t"/>
            </v:shape>
            <v:shape id="_x0000_s1285" style="position:absolute;left:6497;top:-927;width:1988;height:29" coordorigin="6497,-927" coordsize="1988,29" path="m6497,-898r1988,l8485,-927r-1988,l6497,-898xe" fillcolor="#62afff" stroked="f">
              <v:path arrowok="t"/>
            </v:shape>
            <v:shape id="_x0000_s1284" style="position:absolute;left:6497;top:-1181;width:1988;height:254" coordorigin="6497,-1181" coordsize="1988,254" path="m6497,-927r1988,l8485,-1181r-1988,l6497,-927xe" fillcolor="#62afff" stroked="f">
              <v:path arrowok="t"/>
            </v:shape>
            <v:shape id="_x0000_s1283" style="position:absolute;left:8499;top:-927;width:1968;height:29" coordorigin="8499,-927" coordsize="1968,29" path="m8499,-898r1969,l10468,-927r-1969,l8499,-898xe" fillcolor="#62afff" stroked="f">
              <v:path arrowok="t"/>
            </v:shape>
            <v:shape id="_x0000_s1282" style="position:absolute;left:8499;top:-1181;width:1968;height:254" coordorigin="8499,-1181" coordsize="1968,254" path="m8499,-927r1969,l10468,-1181r-1969,l8499,-927xe" fillcolor="#62afff" stroked="f">
              <v:path arrowok="t"/>
            </v:shape>
            <v:shape id="_x0000_s1281" style="position:absolute;left:1762;top:-1207;width:2396;height:0" coordorigin="1762,-1207" coordsize="2396,0" path="m1762,-1207r2396,e" filled="f" strokecolor="#eee" strokeweight=".34pt">
              <v:path arrowok="t"/>
            </v:shape>
            <v:shape id="_x0000_s1280" style="position:absolute;left:1762;top:-1193;width:2396;height:0" coordorigin="1762,-1193" coordsize="2396,0" path="m1762,-1193r2396,e" filled="f" strokecolor="#eee" strokeweight=".82pt">
              <v:path arrowok="t"/>
            </v:shape>
            <v:shape id="_x0000_s1279" style="position:absolute;left:1762;top:-1183;width:2396;height:0" coordorigin="1762,-1183" coordsize="2396,0" path="m1762,-1183r2396,e" filled="f" strokecolor="#62afff" strokeweight=".34pt">
              <v:path arrowok="t"/>
            </v:shape>
            <v:shape id="_x0000_s1278" style="position:absolute;left:4173;top:-1183;width:10;height:0" coordorigin="4173,-1183" coordsize="10,0" path="m4173,-1183r9,e" filled="f" strokecolor="#62afff" strokeweight=".34pt">
              <v:path arrowok="t"/>
            </v:shape>
            <v:shape id="_x0000_s1277" style="position:absolute;left:4158;top:-1207;width:24;height:0" coordorigin="4158,-1207" coordsize="24,0" path="m4158,-1207r24,e" filled="f" strokecolor="#eee" strokeweight=".34pt">
              <v:path arrowok="t"/>
            </v:shape>
            <v:shape id="_x0000_s1276" style="position:absolute;left:4158;top:-1193;width:24;height:0" coordorigin="4158,-1193" coordsize="24,0" path="m4158,-1193r24,e" filled="f" strokecolor="#eee" strokeweight=".82pt">
              <v:path arrowok="t"/>
            </v:shape>
            <v:shape id="_x0000_s1275" style="position:absolute;left:4182;top:-1207;width:2300;height:0" coordorigin="4182,-1207" coordsize="2300,0" path="m4182,-1207r2300,e" filled="f" strokecolor="#eee" strokeweight=".34pt">
              <v:path arrowok="t"/>
            </v:shape>
            <v:shape id="_x0000_s1274" style="position:absolute;left:4182;top:-1193;width:2300;height:0" coordorigin="4182,-1193" coordsize="2300,0" path="m4182,-1193r2300,e" filled="f" strokecolor="#eee" strokeweight=".82pt">
              <v:path arrowok="t"/>
            </v:shape>
            <v:shape id="_x0000_s1273" style="position:absolute;left:4182;top:-1183;width:2300;height:0" coordorigin="4182,-1183" coordsize="2300,0" path="m4182,-1183r2300,e" filled="f" strokecolor="#62afff" strokeweight=".34pt">
              <v:path arrowok="t"/>
            </v:shape>
            <v:shape id="_x0000_s1272" style="position:absolute;left:6497;top:-1183;width:10;height:0" coordorigin="6497,-1183" coordsize="10,0" path="m6497,-1183r9,e" filled="f" strokecolor="#62afff" strokeweight=".34pt">
              <v:path arrowok="t"/>
            </v:shape>
            <v:shape id="_x0000_s1271" style="position:absolute;left:6482;top:-1207;width:24;height:0" coordorigin="6482,-1207" coordsize="24,0" path="m6482,-1207r24,e" filled="f" strokecolor="#eee" strokeweight=".34pt">
              <v:path arrowok="t"/>
            </v:shape>
            <v:shape id="_x0000_s1270" style="position:absolute;left:6482;top:-1193;width:24;height:0" coordorigin="6482,-1193" coordsize="24,0" path="m6482,-1193r24,e" filled="f" strokecolor="#eee" strokeweight=".82pt">
              <v:path arrowok="t"/>
            </v:shape>
            <v:shape id="_x0000_s1269" style="position:absolute;left:6506;top:-1207;width:1979;height:0" coordorigin="6506,-1207" coordsize="1979,0" path="m6506,-1207r1979,e" filled="f" strokecolor="#eee" strokeweight=".34pt">
              <v:path arrowok="t"/>
            </v:shape>
            <v:shape id="_x0000_s1268" style="position:absolute;left:6506;top:-1193;width:1979;height:0" coordorigin="6506,-1193" coordsize="1979,0" path="m6506,-1193r1979,e" filled="f" strokecolor="#eee" strokeweight=".82pt">
              <v:path arrowok="t"/>
            </v:shape>
            <v:shape id="_x0000_s1267" style="position:absolute;left:6506;top:-1183;width:1979;height:0" coordorigin="6506,-1183" coordsize="1979,0" path="m6506,-1183r1979,e" filled="f" strokecolor="#62afff" strokeweight=".34pt">
              <v:path arrowok="t"/>
            </v:shape>
            <v:shape id="_x0000_s1266" style="position:absolute;left:8499;top:-1183;width:10;height:0" coordorigin="8499,-1183" coordsize="10,0" path="m8499,-1183r10,e" filled="f" strokecolor="#62afff" strokeweight=".34pt">
              <v:path arrowok="t"/>
            </v:shape>
            <v:shape id="_x0000_s1265" style="position:absolute;left:8485;top:-1207;width:24;height:0" coordorigin="8485,-1207" coordsize="24,0" path="m8485,-1207r24,e" filled="f" strokecolor="#eee" strokeweight=".34pt">
              <v:path arrowok="t"/>
            </v:shape>
            <v:shape id="_x0000_s1264" style="position:absolute;left:8485;top:-1193;width:24;height:0" coordorigin="8485,-1193" coordsize="24,0" path="m8485,-1193r24,e" filled="f" strokecolor="#eee" strokeweight=".82pt">
              <v:path arrowok="t"/>
            </v:shape>
            <v:shape id="_x0000_s1263" style="position:absolute;left:8509;top:-1207;width:1959;height:0" coordorigin="8509,-1207" coordsize="1959,0" path="m8509,-1207r1959,e" filled="f" strokecolor="#eee" strokeweight=".34pt">
              <v:path arrowok="t"/>
            </v:shape>
            <v:shape id="_x0000_s1262" style="position:absolute;left:8509;top:-1193;width:1959;height:0" coordorigin="8509,-1193" coordsize="1959,0" path="m8509,-1193r1959,e" filled="f" strokecolor="#eee" strokeweight=".82pt">
              <v:path arrowok="t"/>
            </v:shape>
            <v:shape id="_x0000_s1261" style="position:absolute;left:8509;top:-1183;width:1959;height:0" coordorigin="8509,-1183" coordsize="1959,0" path="m8509,-1183r1959,e" filled="f" strokecolor="#62afff" strokeweight=".34pt">
              <v:path arrowok="t"/>
            </v:shape>
            <v:shape id="_x0000_s1260" style="position:absolute;left:10468;top:-1207;width:24;height:0" coordorigin="10468,-1207" coordsize="24,0" path="m10468,-1207r24,e" filled="f" strokecolor="#eee" strokeweight=".34pt">
              <v:path arrowok="t"/>
            </v:shape>
            <v:shape id="_x0000_s1259" style="position:absolute;left:10468;top:-1193;width:5;height:0" coordorigin="10468,-1193" coordsize="5,0" path="m10468,-1193r5,e" filled="f" strokecolor="#eee" strokeweight=".82pt">
              <v:path arrowok="t"/>
            </v:shape>
            <v:shape id="_x0000_s1258" style="position:absolute;left:1762;top:-895;width:2396;height:0" coordorigin="1762,-895" coordsize="2396,0" path="m1762,-895r2396,e" filled="f" strokecolor="#9f9f9f" strokeweight=".34pt">
              <v:path arrowok="t"/>
            </v:shape>
            <v:shape id="_x0000_s1257" style="position:absolute;left:1762;top:-886;width:2396;height:0" coordorigin="1762,-886" coordsize="2396,0" path="m1762,-886r2396,e" filled="f" strokecolor="#9f9f9f" strokeweight=".34pt">
              <v:path arrowok="t"/>
            </v:shape>
            <v:shape id="_x0000_s1256" style="position:absolute;left:4173;top:-895;width:2310;height:0" coordorigin="4173,-895" coordsize="2310,0" path="m4173,-895r2309,e" filled="f" strokecolor="#9f9f9f" strokeweight=".34pt">
              <v:path arrowok="t"/>
            </v:shape>
            <v:shape id="_x0000_s1255" style="position:absolute;left:4173;top:-886;width:2310;height:0" coordorigin="4173,-886" coordsize="2310,0" path="m4173,-886r2309,e" filled="f" strokecolor="#9f9f9f" strokeweight=".34pt">
              <v:path arrowok="t"/>
            </v:shape>
            <v:shape id="_x0000_s1254" style="position:absolute;left:6497;top:-895;width:1988;height:0" coordorigin="6497,-895" coordsize="1988,0" path="m6497,-895r1988,e" filled="f" strokecolor="#9f9f9f" strokeweight=".34pt">
              <v:path arrowok="t"/>
            </v:shape>
            <v:shape id="_x0000_s1253" style="position:absolute;left:6497;top:-886;width:1988;height:0" coordorigin="6497,-886" coordsize="1988,0" path="m6497,-886r1988,e" filled="f" strokecolor="#9f9f9f" strokeweight=".34pt">
              <v:path arrowok="t"/>
            </v:shape>
            <v:shape id="_x0000_s1252" style="position:absolute;left:8499;top:-895;width:1968;height:0" coordorigin="8499,-895" coordsize="1968,0" path="m8499,-895r1969,e" filled="f" strokecolor="#9f9f9f" strokeweight=".34pt">
              <v:path arrowok="t"/>
            </v:shape>
            <v:shape id="_x0000_s1251" style="position:absolute;left:8499;top:-886;width:1968;height:0" coordorigin="8499,-886" coordsize="1968,0" path="m8499,-886r1969,e" filled="f" strokecolor="#9f9f9f" strokeweight=".34pt">
              <v:path arrowok="t"/>
            </v:shape>
            <v:shape id="_x0000_s1250" style="position:absolute;left:1762;top:-607;width:2396;height:0" coordorigin="1762,-607" coordsize="2396,0" path="m1762,-607r2396,e" filled="f" strokecolor="#9f9f9f" strokeweight=".34pt">
              <v:path arrowok="t"/>
            </v:shape>
            <v:shape id="_x0000_s1249" style="position:absolute;left:1762;top:-598;width:2396;height:0" coordorigin="1762,-598" coordsize="2396,0" path="m1762,-598r2396,e" filled="f" strokecolor="#9f9f9f" strokeweight=".34pt">
              <v:path arrowok="t"/>
            </v:shape>
            <v:shape id="_x0000_s1248" style="position:absolute;left:4173;top:-607;width:2310;height:0" coordorigin="4173,-607" coordsize="2310,0" path="m4173,-607r2309,e" filled="f" strokecolor="#9f9f9f" strokeweight=".34pt">
              <v:path arrowok="t"/>
            </v:shape>
            <v:shape id="_x0000_s1247" style="position:absolute;left:4173;top:-598;width:2310;height:0" coordorigin="4173,-598" coordsize="2310,0" path="m4173,-598r2309,e" filled="f" strokecolor="#9f9f9f" strokeweight=".34pt">
              <v:path arrowok="t"/>
            </v:shape>
            <v:shape id="_x0000_s1246" style="position:absolute;left:6497;top:-607;width:1988;height:0" coordorigin="6497,-607" coordsize="1988,0" path="m6497,-607r1988,e" filled="f" strokecolor="#9f9f9f" strokeweight=".34pt">
              <v:path arrowok="t"/>
            </v:shape>
            <v:shape id="_x0000_s1245" style="position:absolute;left:6497;top:-598;width:1988;height:0" coordorigin="6497,-598" coordsize="1988,0" path="m6497,-598r1988,e" filled="f" strokecolor="#9f9f9f" strokeweight=".34pt">
              <v:path arrowok="t"/>
            </v:shape>
            <v:shape id="_x0000_s1244" style="position:absolute;left:8499;top:-607;width:1968;height:0" coordorigin="8499,-607" coordsize="1968,0" path="m8499,-607r1969,e" filled="f" strokecolor="#9f9f9f" strokeweight=".34pt">
              <v:path arrowok="t"/>
            </v:shape>
            <v:shape id="_x0000_s1243" style="position:absolute;left:8499;top:-598;width:1968;height:0" coordorigin="8499,-598" coordsize="1968,0" path="m8499,-598r1969,e" filled="f" strokecolor="#9f9f9f" strokeweight=".34pt">
              <v:path arrowok="t"/>
            </v:shape>
            <v:shape id="_x0000_s1242" style="position:absolute;left:1762;top:-315;width:2396;height:0" coordorigin="1762,-315" coordsize="2396,0" path="m1762,-315r2396,e" filled="f" strokecolor="#9f9f9f" strokeweight=".34pt">
              <v:path arrowok="t"/>
            </v:shape>
            <v:shape id="_x0000_s1241" style="position:absolute;left:1762;top:-305;width:2396;height:0" coordorigin="1762,-305" coordsize="2396,0" path="m1762,-305r2396,e" filled="f" strokecolor="#9f9f9f" strokeweight=".34pt">
              <v:path arrowok="t"/>
            </v:shape>
            <v:shape id="_x0000_s1240" style="position:absolute;left:4173;top:-315;width:2310;height:0" coordorigin="4173,-315" coordsize="2310,0" path="m4173,-315r2309,e" filled="f" strokecolor="#9f9f9f" strokeweight=".34pt">
              <v:path arrowok="t"/>
            </v:shape>
            <v:shape id="_x0000_s1239" style="position:absolute;left:4173;top:-305;width:2310;height:0" coordorigin="4173,-305" coordsize="2310,0" path="m4173,-305r2309,e" filled="f" strokecolor="#9f9f9f" strokeweight=".34pt">
              <v:path arrowok="t"/>
            </v:shape>
            <v:shape id="_x0000_s1238" style="position:absolute;left:6497;top:-315;width:1988;height:0" coordorigin="6497,-315" coordsize="1988,0" path="m6497,-315r1988,e" filled="f" strokecolor="#9f9f9f" strokeweight=".34pt">
              <v:path arrowok="t"/>
            </v:shape>
            <v:shape id="_x0000_s1237" style="position:absolute;left:6497;top:-305;width:1988;height:0" coordorigin="6497,-305" coordsize="1988,0" path="m6497,-305r1988,e" filled="f" strokecolor="#9f9f9f" strokeweight=".34pt">
              <v:path arrowok="t"/>
            </v:shape>
            <v:shape id="_x0000_s1236" style="position:absolute;left:8499;top:-315;width:1968;height:0" coordorigin="8499,-315" coordsize="1968,0" path="m8499,-315r1969,e" filled="f" strokecolor="#9f9f9f" strokeweight=".34pt">
              <v:path arrowok="t"/>
            </v:shape>
            <v:shape id="_x0000_s1235" style="position:absolute;left:8499;top:-305;width:1968;height:0" coordorigin="8499,-305" coordsize="1968,0" path="m8499,-305r1969,e" filled="f" strokecolor="#9f9f9f" strokeweight=".34pt">
              <v:path arrowok="t"/>
            </v:shape>
            <v:shape id="_x0000_s1234" style="position:absolute;left:1762;top:-17;width:2396;height:0" coordorigin="1762,-17" coordsize="2396,0" path="m1762,-17r2396,e" filled="f" strokecolor="#9f9f9f" strokeweight=".34pt">
              <v:path arrowok="t"/>
            </v:shape>
            <v:shape id="_x0000_s1233" style="position:absolute;left:1762;top:-7;width:2396;height:0" coordorigin="1762,-7" coordsize="2396,0" path="m1762,-7r2396,e" filled="f" strokecolor="#9f9f9f" strokeweight=".34pt">
              <v:path arrowok="t"/>
            </v:shape>
            <v:shape id="_x0000_s1232" style="position:absolute;left:4173;top:-17;width:2310;height:0" coordorigin="4173,-17" coordsize="2310,0" path="m4173,-17r2309,e" filled="f" strokecolor="#9f9f9f" strokeweight=".34pt">
              <v:path arrowok="t"/>
            </v:shape>
            <v:shape id="_x0000_s1231" style="position:absolute;left:4173;top:-7;width:2310;height:0" coordorigin="4173,-7" coordsize="2310,0" path="m4173,-7r2309,e" filled="f" strokecolor="#9f9f9f" strokeweight=".34pt">
              <v:path arrowok="t"/>
            </v:shape>
            <v:shape id="_x0000_s1230" style="position:absolute;left:6497;top:-17;width:1988;height:0" coordorigin="6497,-17" coordsize="1988,0" path="m6497,-17r1988,e" filled="f" strokecolor="#9f9f9f" strokeweight=".34pt">
              <v:path arrowok="t"/>
            </v:shape>
            <v:shape id="_x0000_s1229" style="position:absolute;left:6497;top:-7;width:1988;height:0" coordorigin="6497,-7" coordsize="1988,0" path="m6497,-7r1988,e" filled="f" strokecolor="#9f9f9f" strokeweight=".34pt">
              <v:path arrowok="t"/>
            </v:shape>
            <v:shape id="_x0000_s1228" style="position:absolute;left:8499;top:-17;width:1968;height:0" coordorigin="8499,-17" coordsize="1968,0" path="m8499,-17r1969,e" filled="f" strokecolor="#9f9f9f" strokeweight=".34pt">
              <v:path arrowok="t"/>
            </v:shape>
            <v:shape id="_x0000_s1227" style="position:absolute;left:8499;top:-7;width:1968;height:0" coordorigin="8499,-7" coordsize="1968,0" path="m8499,-7r1969,e" filled="f" strokecolor="#9f9f9f" strokeweight=".34pt">
              <v:path arrowok="t"/>
            </v:shape>
            <v:shape id="_x0000_s1226" style="position:absolute;left:1755;top:-1219;width:0;height:1512" coordorigin="1755,-1219" coordsize="0,1512" path="m1755,-1219r,1512e" filled="f" strokecolor="#eee" strokeweight="1.2pt">
              <v:path arrowok="t"/>
            </v:shape>
            <v:shape id="_x0000_s1225" style="position:absolute;left:1740;top:-1198;width:0;height:1495" coordorigin="1740,-1198" coordsize="0,1495" path="m1740,-1198r,1495e" filled="f" strokecolor="#eee" strokeweight=".34pt">
              <v:path arrowok="t"/>
            </v:shape>
            <v:shape id="_x0000_s1224" style="position:absolute;left:1738;top:300;width:24;height:0" coordorigin="1738,300" coordsize="24,0" path="m1738,300r24,e" filled="f" strokecolor="#9f9f9f" strokeweight=".82pt">
              <v:path arrowok="t"/>
            </v:shape>
            <v:shape id="_x0000_s1223" style="position:absolute;left:1748;top:285;width:14;height:0" coordorigin="1748,285" coordsize="14,0" path="m1748,285r14,e" filled="f" strokecolor="#9f9f9f" strokeweight=".34pt">
              <v:path arrowok="t"/>
            </v:shape>
            <v:shape id="_x0000_s1222" style="position:absolute;left:1762;top:300;width:2396;height:0" coordorigin="1762,300" coordsize="2396,0" path="m1762,300r2396,e" filled="f" strokecolor="#9f9f9f" strokeweight=".82pt">
              <v:path arrowok="t"/>
            </v:shape>
            <v:shape id="_x0000_s1221" style="position:absolute;left:1762;top:285;width:2396;height:0" coordorigin="1762,285" coordsize="2396,0" path="m1762,285r2396,e" filled="f" strokecolor="#9f9f9f" strokeweight=".34pt">
              <v:path arrowok="t"/>
            </v:shape>
            <v:shape id="_x0000_s1220" style="position:absolute;left:4170;top:-1186;width:0;height:1469" coordorigin="4170,-1186" coordsize="0,1469" path="m4170,-1186r,1469e" filled="f" strokecolor="#9f9f9f" strokeweight=".34pt">
              <v:path arrowok="t"/>
            </v:shape>
            <v:shape id="_x0000_s1219" style="position:absolute;left:4161;top:-1186;width:0;height:1469" coordorigin="4161,-1186" coordsize="0,1469" path="m4161,-1186r,1469e" filled="f" strokecolor="#9f9f9f" strokeweight=".34pt">
              <v:path arrowok="t"/>
            </v:shape>
            <v:shape id="_x0000_s1218" style="position:absolute;left:4158;top:285;width:24;height:0" coordorigin="4158,285" coordsize="24,0" path="m4158,285r24,e" filled="f" strokecolor="#9f9f9f" strokeweight=".34pt">
              <v:path arrowok="t"/>
            </v:shape>
            <v:shape id="_x0000_s1217" style="position:absolute;left:4158;top:300;width:24;height:0" coordorigin="4158,300" coordsize="24,0" path="m4158,300r24,e" filled="f" strokecolor="#9f9f9f" strokeweight=".82pt">
              <v:path arrowok="t"/>
            </v:shape>
            <v:shape id="_x0000_s1216" style="position:absolute;left:4182;top:300;width:2300;height:0" coordorigin="4182,300" coordsize="2300,0" path="m4182,300r2300,e" filled="f" strokecolor="#9f9f9f" strokeweight=".82pt">
              <v:path arrowok="t"/>
            </v:shape>
            <v:shape id="_x0000_s1215" style="position:absolute;left:4182;top:285;width:2300;height:0" coordorigin="4182,285" coordsize="2300,0" path="m4182,285r2300,e" filled="f" strokecolor="#9f9f9f" strokeweight=".34pt">
              <v:path arrowok="t"/>
            </v:shape>
            <v:shape id="_x0000_s1214" style="position:absolute;left:6494;top:-1186;width:0;height:1469" coordorigin="6494,-1186" coordsize="0,1469" path="m6494,-1186r,1469e" filled="f" strokecolor="#9f9f9f" strokeweight=".34pt">
              <v:path arrowok="t"/>
            </v:shape>
            <v:shape id="_x0000_s1213" style="position:absolute;left:6485;top:-1186;width:0;height:1469" coordorigin="6485,-1186" coordsize="0,1469" path="m6485,-1186r,1469e" filled="f" strokecolor="#9f9f9f" strokeweight=".34pt">
              <v:path arrowok="t"/>
            </v:shape>
            <v:shape id="_x0000_s1212" style="position:absolute;left:6482;top:285;width:24;height:0" coordorigin="6482,285" coordsize="24,0" path="m6482,285r24,e" filled="f" strokecolor="#9f9f9f" strokeweight=".34pt">
              <v:path arrowok="t"/>
            </v:shape>
            <v:shape id="_x0000_s1211" style="position:absolute;left:6482;top:300;width:24;height:0" coordorigin="6482,300" coordsize="24,0" path="m6482,300r24,e" filled="f" strokecolor="#9f9f9f" strokeweight=".82pt">
              <v:path arrowok="t"/>
            </v:shape>
            <v:shape id="_x0000_s1210" style="position:absolute;left:6506;top:300;width:1979;height:0" coordorigin="6506,300" coordsize="1979,0" path="m6506,300r1979,e" filled="f" strokecolor="#9f9f9f" strokeweight=".82pt">
              <v:path arrowok="t"/>
            </v:shape>
            <v:shape id="_x0000_s1209" style="position:absolute;left:6506;top:285;width:1979;height:0" coordorigin="6506,285" coordsize="1979,0" path="m6506,285r1979,e" filled="f" strokecolor="#9f9f9f" strokeweight=".34pt">
              <v:path arrowok="t"/>
            </v:shape>
            <v:shape id="_x0000_s1208" style="position:absolute;left:8497;top:-1186;width:0;height:1469" coordorigin="8497,-1186" coordsize="0,1469" path="m8497,-1186r,1469e" filled="f" strokecolor="#9f9f9f" strokeweight=".34pt">
              <v:path arrowok="t"/>
            </v:shape>
            <v:shape id="_x0000_s1207" style="position:absolute;left:8487;top:-1186;width:0;height:1469" coordorigin="8487,-1186" coordsize="0,1469" path="m8487,-1186r,1469e" filled="f" strokecolor="#9f9f9f" strokeweight=".34pt">
              <v:path arrowok="t"/>
            </v:shape>
            <v:shape id="_x0000_s1206" style="position:absolute;left:8485;top:285;width:24;height:0" coordorigin="8485,285" coordsize="24,0" path="m8485,285r24,e" filled="f" strokecolor="#9f9f9f" strokeweight=".34pt">
              <v:path arrowok="t"/>
            </v:shape>
            <v:shape id="_x0000_s1205" style="position:absolute;left:8485;top:300;width:24;height:0" coordorigin="8485,300" coordsize="24,0" path="m8485,300r24,e" filled="f" strokecolor="#9f9f9f" strokeweight=".82pt">
              <v:path arrowok="t"/>
            </v:shape>
            <v:shape id="_x0000_s1204" style="position:absolute;left:8509;top:300;width:1959;height:0" coordorigin="8509,300" coordsize="1959,0" path="m8509,300r1959,e" filled="f" strokecolor="#9f9f9f" strokeweight=".82pt">
              <v:path arrowok="t"/>
            </v:shape>
            <v:shape id="_x0000_s1203" style="position:absolute;left:8509;top:285;width:1959;height:0" coordorigin="8509,285" coordsize="1959,0" path="m8509,285r1959,e" filled="f" strokecolor="#9f9f9f" strokeweight=".34pt">
              <v:path arrowok="t"/>
            </v:shape>
            <v:shape id="_x0000_s1202" style="position:absolute;left:10480;top:-1203;width:0;height:1514" coordorigin="10480,-1203" coordsize="0,1514" path="m10480,-1203r,1515e" filled="f" strokecolor="#9f9f9f" strokeweight="1.2pt">
              <v:path arrowok="t"/>
            </v:shape>
            <v:shape id="_x0000_s1201" style="position:absolute;left:10470;top:-1193;width:0;height:1481" coordorigin="10470,-1193" coordsize="0,1481" path="m10470,-1193r,1481e" filled="f" strokecolor="#9f9f9f" strokeweight=".34pt">
              <v:path arrowok="t"/>
            </v:shape>
            <w10:wrap anchorx="page"/>
          </v:group>
        </w:pict>
      </w:r>
      <w:proofErr w:type="spellStart"/>
      <w:r w:rsidR="001D4C10">
        <w:rPr>
          <w:position w:val="-1"/>
        </w:rPr>
        <w:t>BrojPoraza</w:t>
      </w:r>
      <w:proofErr w:type="spellEnd"/>
      <w:r w:rsidR="001D4C10">
        <w:rPr>
          <w:position w:val="-1"/>
        </w:rPr>
        <w:t xml:space="preserve">                              </w:t>
      </w:r>
      <w:r w:rsidR="00FF0551">
        <w:rPr>
          <w:position w:val="-1"/>
        </w:rPr>
        <w:t xml:space="preserve"> </w:t>
      </w:r>
      <w:r w:rsidR="001D4C10">
        <w:rPr>
          <w:position w:val="-1"/>
        </w:rPr>
        <w:t xml:space="preserve">integer                                   No                                   </w:t>
      </w:r>
      <w:proofErr w:type="spellStart"/>
      <w:r w:rsidR="001D4C10">
        <w:rPr>
          <w:position w:val="-1"/>
        </w:rPr>
        <w:t>No</w:t>
      </w:r>
      <w:proofErr w:type="spellEnd"/>
    </w:p>
    <w:p w:rsidR="00B70292" w:rsidRDefault="00B70292">
      <w:pPr>
        <w:spacing w:before="1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before="22"/>
        <w:ind w:left="768"/>
        <w:rPr>
          <w:sz w:val="28"/>
          <w:szCs w:val="28"/>
        </w:rPr>
      </w:pPr>
      <w:r>
        <w:rPr>
          <w:b/>
          <w:w w:val="99"/>
          <w:sz w:val="28"/>
          <w:szCs w:val="28"/>
        </w:rPr>
        <w:t>VIP: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VIP </w:t>
      </w:r>
      <w:proofErr w:type="spellStart"/>
      <w:r>
        <w:rPr>
          <w:position w:val="-1"/>
          <w:sz w:val="24"/>
          <w:szCs w:val="24"/>
        </w:rPr>
        <w:t>korisnik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predstavlja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posebnu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vrstu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registrovanog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korisnika</w:t>
      </w:r>
      <w:proofErr w:type="spellEnd"/>
      <w:r>
        <w:rPr>
          <w:position w:val="-1"/>
          <w:sz w:val="24"/>
          <w:szCs w:val="24"/>
        </w:rPr>
        <w:t xml:space="preserve">, </w:t>
      </w:r>
      <w:proofErr w:type="spellStart"/>
      <w:proofErr w:type="gramStart"/>
      <w:r>
        <w:rPr>
          <w:position w:val="-1"/>
          <w:sz w:val="24"/>
          <w:szCs w:val="24"/>
        </w:rPr>
        <w:t>sa</w:t>
      </w:r>
      <w:proofErr w:type="spellEnd"/>
      <w:proofErr w:type="gram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određenim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beneficijama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F753D9">
      <w:pPr>
        <w:spacing w:before="35"/>
        <w:ind w:left="100"/>
      </w:pPr>
      <w:r>
        <w:pict>
          <v:group id="_x0000_s1142" style="position:absolute;left:0;text-align:left;margin-left:85.1pt;margin-top:-2.45pt;width:441.3pt;height:33.1pt;z-index:-1769;mso-position-horizontal-relative:page" coordorigin="1702,-49" coordsize="8826,662">
            <v:shape id="_x0000_s1199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198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197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196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195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194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193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192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191" style="position:absolute;left:1762;top:-21;width:2396;height:0" coordorigin="1762,-21" coordsize="2396,0" path="m1762,-21r2396,e" filled="f" strokecolor="#eee" strokeweight=".34pt">
              <v:path arrowok="t"/>
            </v:shape>
            <v:shape id="_x0000_s1190" style="position:absolute;left:1762;top:-6;width:2396;height:0" coordorigin="1762,-6" coordsize="2396,0" path="m1762,-6r2396,e" filled="f" strokecolor="#eee" strokeweight=".82pt">
              <v:path arrowok="t"/>
            </v:shape>
            <v:shape id="_x0000_s1189" style="position:absolute;left:1762;top:3;width:2396;height:0" coordorigin="1762,3" coordsize="2396,0" path="m1762,3r2396,e" filled="f" strokecolor="#62afff" strokeweight=".34pt">
              <v:path arrowok="t"/>
            </v:shape>
            <v:shape id="_x0000_s1188" style="position:absolute;left:4173;top:3;width:10;height:0" coordorigin="4173,3" coordsize="10,0" path="m4173,3r9,e" filled="f" strokecolor="#62afff" strokeweight=".34pt">
              <v:path arrowok="t"/>
            </v:shape>
            <v:shape id="_x0000_s1187" style="position:absolute;left:4158;top:-21;width:24;height:0" coordorigin="4158,-21" coordsize="24,0" path="m4158,-21r24,e" filled="f" strokecolor="#eee" strokeweight=".34pt">
              <v:path arrowok="t"/>
            </v:shape>
            <v:shape id="_x0000_s1186" style="position:absolute;left:4158;top:-6;width:24;height:0" coordorigin="4158,-6" coordsize="24,0" path="m4158,-6r24,e" filled="f" strokecolor="#eee" strokeweight=".82pt">
              <v:path arrowok="t"/>
            </v:shape>
            <v:shape id="_x0000_s1185" style="position:absolute;left:4182;top:-21;width:2300;height:0" coordorigin="4182,-21" coordsize="2300,0" path="m4182,-21r2300,e" filled="f" strokecolor="#eee" strokeweight=".34pt">
              <v:path arrowok="t"/>
            </v:shape>
            <v:shape id="_x0000_s1184" style="position:absolute;left:4182;top:-6;width:2300;height:0" coordorigin="4182,-6" coordsize="2300,0" path="m4182,-6r2300,e" filled="f" strokecolor="#eee" strokeweight=".82pt">
              <v:path arrowok="t"/>
            </v:shape>
            <v:shape id="_x0000_s1183" style="position:absolute;left:4182;top:3;width:2300;height:0" coordorigin="4182,3" coordsize="2300,0" path="m4182,3r2300,e" filled="f" strokecolor="#62afff" strokeweight=".34pt">
              <v:path arrowok="t"/>
            </v:shape>
            <v:shape id="_x0000_s1182" style="position:absolute;left:6497;top:3;width:10;height:0" coordorigin="6497,3" coordsize="10,0" path="m6497,3r9,e" filled="f" strokecolor="#62afff" strokeweight=".34pt">
              <v:path arrowok="t"/>
            </v:shape>
            <v:shape id="_x0000_s1181" style="position:absolute;left:6482;top:-21;width:24;height:0" coordorigin="6482,-21" coordsize="24,0" path="m6482,-21r24,e" filled="f" strokecolor="#eee" strokeweight=".34pt">
              <v:path arrowok="t"/>
            </v:shape>
            <v:shape id="_x0000_s1180" style="position:absolute;left:6482;top:-6;width:24;height:0" coordorigin="6482,-6" coordsize="24,0" path="m6482,-6r24,e" filled="f" strokecolor="#eee" strokeweight=".82pt">
              <v:path arrowok="t"/>
            </v:shape>
            <v:shape id="_x0000_s1179" style="position:absolute;left:6506;top:-21;width:1979;height:0" coordorigin="6506,-21" coordsize="1979,0" path="m6506,-21r1979,e" filled="f" strokecolor="#eee" strokeweight=".34pt">
              <v:path arrowok="t"/>
            </v:shape>
            <v:shape id="_x0000_s1178" style="position:absolute;left:6506;top:-6;width:1979;height:0" coordorigin="6506,-6" coordsize="1979,0" path="m6506,-6r1979,e" filled="f" strokecolor="#eee" strokeweight=".82pt">
              <v:path arrowok="t"/>
            </v:shape>
            <v:shape id="_x0000_s1177" style="position:absolute;left:6506;top:3;width:1979;height:0" coordorigin="6506,3" coordsize="1979,0" path="m6506,3r1979,e" filled="f" strokecolor="#62afff" strokeweight=".34pt">
              <v:path arrowok="t"/>
            </v:shape>
            <v:shape id="_x0000_s1176" style="position:absolute;left:8499;top:3;width:10;height:0" coordorigin="8499,3" coordsize="10,0" path="m8499,3r10,e" filled="f" strokecolor="#62afff" strokeweight=".34pt">
              <v:path arrowok="t"/>
            </v:shape>
            <v:shape id="_x0000_s1175" style="position:absolute;left:8485;top:-21;width:24;height:0" coordorigin="8485,-21" coordsize="24,0" path="m8485,-21r24,e" filled="f" strokecolor="#eee" strokeweight=".34pt">
              <v:path arrowok="t"/>
            </v:shape>
            <v:shape id="_x0000_s1174" style="position:absolute;left:8485;top:-6;width:24;height:0" coordorigin="8485,-6" coordsize="24,0" path="m8485,-6r24,e" filled="f" strokecolor="#eee" strokeweight=".82pt">
              <v:path arrowok="t"/>
            </v:shape>
            <v:shape id="_x0000_s1173" style="position:absolute;left:8509;top:-21;width:1959;height:0" coordorigin="8509,-21" coordsize="1959,0" path="m8509,-21r1959,e" filled="f" strokecolor="#eee" strokeweight=".34pt">
              <v:path arrowok="t"/>
            </v:shape>
            <v:shape id="_x0000_s1172" style="position:absolute;left:8509;top:-6;width:1959;height:0" coordorigin="8509,-6" coordsize="1959,0" path="m8509,-6r1959,e" filled="f" strokecolor="#eee" strokeweight=".82pt">
              <v:path arrowok="t"/>
            </v:shape>
            <v:shape id="_x0000_s1171" style="position:absolute;left:8509;top:3;width:1959;height:0" coordorigin="8509,3" coordsize="1959,0" path="m8509,3r1959,e" filled="f" strokecolor="#62afff" strokeweight=".34pt">
              <v:path arrowok="t"/>
            </v:shape>
            <v:shape id="_x0000_s1170" style="position:absolute;left:10468;top:-21;width:24;height:0" coordorigin="10468,-21" coordsize="24,0" path="m10468,-21r24,e" filled="f" strokecolor="#eee" strokeweight=".34pt">
              <v:path arrowok="t"/>
            </v:shape>
            <v:shape id="_x0000_s1169" style="position:absolute;left:10468;top:-6;width:5;height:0" coordorigin="10468,-6" coordsize="5,0" path="m10468,-6r5,e" filled="f" strokecolor="#eee" strokeweight=".82pt">
              <v:path arrowok="t"/>
            </v:shape>
            <v:shape id="_x0000_s1168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167" style="position:absolute;left:1762;top:301;width:2396;height:0" coordorigin="1762,301" coordsize="2396,0" path="m1762,301r2396,e" filled="f" strokecolor="#9f9f9f" strokeweight=".34pt">
              <v:path arrowok="t"/>
            </v:shape>
            <v:shape id="_x0000_s1166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165" style="position:absolute;left:4173;top:301;width:2310;height:0" coordorigin="4173,301" coordsize="2310,0" path="m4173,301r2309,e" filled="f" strokecolor="#9f9f9f" strokeweight=".34pt">
              <v:path arrowok="t"/>
            </v:shape>
            <v:shape id="_x0000_s1164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163" style="position:absolute;left:6497;top:301;width:1988;height:0" coordorigin="6497,301" coordsize="1988,0" path="m6497,301r1988,e" filled="f" strokecolor="#9f9f9f" strokeweight=".34pt">
              <v:path arrowok="t"/>
            </v:shape>
            <v:shape id="_x0000_s1162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161" style="position:absolute;left:8499;top:301;width:1968;height:0" coordorigin="8499,301" coordsize="1968,0" path="m8499,301r1969,e" filled="f" strokecolor="#9f9f9f" strokeweight=".34pt">
              <v:path arrowok="t"/>
            </v:shape>
            <v:shape id="_x0000_s1160" style="position:absolute;left:1755;top:-33;width:0;height:610" coordorigin="1755,-33" coordsize="0,610" path="m1755,-33r,610e" filled="f" strokecolor="#eee" strokeweight="1.2pt">
              <v:path arrowok="t"/>
            </v:shape>
            <v:shape id="_x0000_s1159" style="position:absolute;left:1740;top:-11;width:0;height:588" coordorigin="1740,-11" coordsize="0,588" path="m1740,-11r,588e" filled="f" strokecolor="#eee" strokeweight=".34pt">
              <v:path arrowok="t"/>
            </v:shape>
            <v:shape id="_x0000_s1158" style="position:absolute;left:1738;top:589;width:2420;height:0" coordorigin="1738,589" coordsize="2420,0" path="m1738,589r2420,e" filled="f" strokecolor="#9f9f9f" strokeweight=".34pt">
              <v:path arrowok="t"/>
            </v:shape>
            <v:shape id="_x0000_s1157" style="position:absolute;left:1738;top:579;width:2420;height:0" coordorigin="1738,579" coordsize="2420,0" path="m1738,579r2420,e" filled="f" strokecolor="#9f9f9f" strokeweight=".34pt">
              <v:path arrowok="t"/>
            </v:shape>
            <v:shape id="_x0000_s1156" style="position:absolute;left:4165;top:1;width:0;height:595" coordorigin="4165,1" coordsize="0,595" path="m4165,1r,595e" filled="f" strokecolor="#9f9f9f" strokeweight=".72pt">
              <v:path arrowok="t"/>
            </v:shape>
            <v:shape id="_x0000_s1155" style="position:absolute;left:4161;top:1;width:0;height:576" coordorigin="4161,1" coordsize="0,576" path="m4161,1r,576e" filled="f" strokecolor="#9f9f9f" strokeweight=".34pt">
              <v:path arrowok="t"/>
            </v:shape>
            <v:shape id="_x0000_s1154" style="position:absolute;left:4173;top:589;width:2310;height:0" coordorigin="4173,589" coordsize="2310,0" path="m4173,589r2309,e" filled="f" strokecolor="#9f9f9f" strokeweight=".34pt">
              <v:path arrowok="t"/>
            </v:shape>
            <v:shape id="_x0000_s1153" style="position:absolute;left:4173;top:579;width:2310;height:0" coordorigin="4173,579" coordsize="2310,0" path="m4173,579r2309,e" filled="f" strokecolor="#9f9f9f" strokeweight=".34pt">
              <v:path arrowok="t"/>
            </v:shape>
            <v:shape id="_x0000_s1152" style="position:absolute;left:6490;top:1;width:0;height:595" coordorigin="6490,1" coordsize="0,595" path="m6490,1r,595e" filled="f" strokecolor="#9f9f9f" strokeweight=".72pt">
              <v:path arrowok="t"/>
            </v:shape>
            <v:shape id="_x0000_s1151" style="position:absolute;left:6485;top:1;width:0;height:576" coordorigin="6485,1" coordsize="0,576" path="m6485,1r,576e" filled="f" strokecolor="#9f9f9f" strokeweight=".34pt">
              <v:path arrowok="t"/>
            </v:shape>
            <v:shape id="_x0000_s1150" style="position:absolute;left:6497;top:589;width:1988;height:0" coordorigin="6497,589" coordsize="1988,0" path="m6497,589r1988,e" filled="f" strokecolor="#9f9f9f" strokeweight=".34pt">
              <v:path arrowok="t"/>
            </v:shape>
            <v:shape id="_x0000_s1149" style="position:absolute;left:6497;top:579;width:1988;height:0" coordorigin="6497,579" coordsize="1988,0" path="m6497,579r1988,e" filled="f" strokecolor="#9f9f9f" strokeweight=".34pt">
              <v:path arrowok="t"/>
            </v:shape>
            <v:shape id="_x0000_s1148" style="position:absolute;left:8492;top:1;width:0;height:595" coordorigin="8492,1" coordsize="0,595" path="m8492,1r,595e" filled="f" strokecolor="#9f9f9f" strokeweight=".72pt">
              <v:path arrowok="t"/>
            </v:shape>
            <v:shape id="_x0000_s1147" style="position:absolute;left:8487;top:1;width:0;height:576" coordorigin="8487,1" coordsize="0,576" path="m8487,1r,576e" filled="f" strokecolor="#9f9f9f" strokeweight=".34pt">
              <v:path arrowok="t"/>
            </v:shape>
            <v:shape id="_x0000_s1146" style="position:absolute;left:8499;top:589;width:1968;height:0" coordorigin="8499,589" coordsize="1968,0" path="m8499,589r1969,e" filled="f" strokecolor="#9f9f9f" strokeweight=".34pt">
              <v:path arrowok="t"/>
            </v:shape>
            <v:shape id="_x0000_s1145" style="position:absolute;left:8499;top:579;width:1968;height:0" coordorigin="8499,579" coordsize="1968,0" path="m8499,579r1969,e" filled="f" strokecolor="#9f9f9f" strokeweight=".34pt">
              <v:path arrowok="t"/>
            </v:shape>
            <v:shape id="_x0000_s1144" style="position:absolute;left:10480;top:-16;width:0;height:617" coordorigin="10480,-16" coordsize="0,617" path="m10480,-16r,617e" filled="f" strokecolor="#9f9f9f" strokeweight="1.2pt">
              <v:path arrowok="t"/>
            </v:shape>
            <v:shape id="_x0000_s1143" style="position:absolute;left:10470;top:-6;width:0;height:583" coordorigin="10470,-6" coordsize="0,583" path="m10470,-6r,583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>Name                                      Datatype                               Is PK                              Is FK</w:t>
      </w:r>
    </w:p>
    <w:p w:rsidR="00B70292" w:rsidRDefault="00CC7AC7">
      <w:pPr>
        <w:spacing w:before="48" w:line="220" w:lineRule="exact"/>
        <w:ind w:left="100"/>
      </w:pPr>
      <w:r>
        <w:rPr>
          <w:position w:val="-1"/>
        </w:rPr>
        <w:t>Username</w:t>
      </w:r>
      <w:r w:rsidR="001D4C10">
        <w:rPr>
          <w:position w:val="-1"/>
        </w:rPr>
        <w:t xml:space="preserve">                               </w:t>
      </w:r>
      <w:r w:rsidR="00FF0551">
        <w:rPr>
          <w:position w:val="-1"/>
        </w:rPr>
        <w:t xml:space="preserve"> </w:t>
      </w:r>
      <w:proofErr w:type="gramStart"/>
      <w:r w:rsidR="0067240F">
        <w:t>varchar(</w:t>
      </w:r>
      <w:proofErr w:type="gramEnd"/>
      <w:r w:rsidR="0067240F">
        <w:t>8)</w:t>
      </w:r>
      <w:r w:rsidR="001D4C10">
        <w:rPr>
          <w:position w:val="-1"/>
        </w:rPr>
        <w:t xml:space="preserve">                                Yes                                  </w:t>
      </w:r>
      <w:proofErr w:type="spellStart"/>
      <w:r w:rsidR="001D4C10">
        <w:rPr>
          <w:position w:val="-1"/>
        </w:rPr>
        <w:t>Yes</w:t>
      </w:r>
      <w:proofErr w:type="spellEnd"/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1" w:line="260" w:lineRule="exact"/>
        <w:rPr>
          <w:sz w:val="26"/>
          <w:szCs w:val="26"/>
        </w:rPr>
      </w:pPr>
    </w:p>
    <w:p w:rsidR="00B70292" w:rsidRDefault="001D4C10">
      <w:pPr>
        <w:spacing w:before="22"/>
        <w:ind w:left="624"/>
        <w:rPr>
          <w:sz w:val="28"/>
          <w:szCs w:val="28"/>
        </w:rPr>
      </w:pPr>
      <w:r>
        <w:rPr>
          <w:b/>
          <w:w w:val="99"/>
          <w:sz w:val="28"/>
          <w:szCs w:val="28"/>
        </w:rPr>
        <w:t>MODERATOR: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Moderator je </w:t>
      </w:r>
      <w:proofErr w:type="spellStart"/>
      <w:r>
        <w:rPr>
          <w:sz w:val="24"/>
          <w:szCs w:val="24"/>
        </w:rPr>
        <w:t>posebna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pogodnosti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uticaja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toga</w:t>
      </w:r>
      <w:proofErr w:type="gramEnd"/>
      <w:r>
        <w:rPr>
          <w:position w:val="-1"/>
          <w:sz w:val="24"/>
          <w:szCs w:val="24"/>
        </w:rPr>
        <w:t xml:space="preserve">, </w:t>
      </w:r>
      <w:proofErr w:type="spellStart"/>
      <w:r>
        <w:rPr>
          <w:position w:val="-1"/>
          <w:sz w:val="24"/>
          <w:szCs w:val="24"/>
        </w:rPr>
        <w:t>treba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odvojiti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od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običnih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korisnika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F753D9">
      <w:pPr>
        <w:spacing w:before="35"/>
        <w:ind w:left="100"/>
      </w:pPr>
      <w:r>
        <w:pict>
          <v:group id="_x0000_s1084" style="position:absolute;left:0;text-align:left;margin-left:85.1pt;margin-top:-2.5pt;width:441.3pt;height:33.4pt;z-index:-1768;mso-position-horizontal-relative:page" coordorigin="1702,-50" coordsize="8826,668">
            <v:shape id="_x0000_s1141" style="position:absolute;left:1762;top:265;width:2396;height:29" coordorigin="1762,265" coordsize="2396,29" path="m1762,294r2396,l4158,265r-2396,l1762,294xe" fillcolor="#62afff" stroked="f">
              <v:path arrowok="t"/>
            </v:shape>
            <v:shape id="_x0000_s1140" style="position:absolute;left:1762;top:10;width:2396;height:255" coordorigin="1762,10" coordsize="2396,255" path="m1762,265r2396,l4158,10r-2396,l1762,265xe" fillcolor="#62afff" stroked="f">
              <v:path arrowok="t"/>
            </v:shape>
            <v:shape id="_x0000_s1139" style="position:absolute;left:4173;top:265;width:2310;height:29" coordorigin="4173,265" coordsize="2310,29" path="m4173,294r2309,l6482,265r-2309,l4173,294xe" fillcolor="#62afff" stroked="f">
              <v:path arrowok="t"/>
            </v:shape>
            <v:shape id="_x0000_s1138" style="position:absolute;left:4173;top:10;width:2310;height:255" coordorigin="4173,10" coordsize="2310,255" path="m4173,265r2309,l6482,10r-2309,l4173,265xe" fillcolor="#62afff" stroked="f">
              <v:path arrowok="t"/>
            </v:shape>
            <v:shape id="_x0000_s1137" style="position:absolute;left:6497;top:265;width:1988;height:29" coordorigin="6497,265" coordsize="1988,29" path="m6497,294r1988,l8485,265r-1988,l6497,294xe" fillcolor="#62afff" stroked="f">
              <v:path arrowok="t"/>
            </v:shape>
            <v:shape id="_x0000_s1136" style="position:absolute;left:6497;top:10;width:1988;height:255" coordorigin="6497,10" coordsize="1988,255" path="m6497,265r1988,l8485,10r-1988,l6497,265xe" fillcolor="#62afff" stroked="f">
              <v:path arrowok="t"/>
            </v:shape>
            <v:shape id="_x0000_s1135" style="position:absolute;left:8499;top:265;width:1968;height:29" coordorigin="8499,265" coordsize="1968,29" path="m8499,294r1969,l10468,265r-1969,l8499,294xe" fillcolor="#62afff" stroked="f">
              <v:path arrowok="t"/>
            </v:shape>
            <v:shape id="_x0000_s1134" style="position:absolute;left:8499;top:10;width:1968;height:255" coordorigin="8499,10" coordsize="1968,255" path="m8499,265r1969,l10468,10r-1969,l8499,265xe" fillcolor="#62afff" stroked="f">
              <v:path arrowok="t"/>
            </v:shape>
            <v:shape id="_x0000_s1133" style="position:absolute;left:1762;top:-16;width:2396;height:0" coordorigin="1762,-16" coordsize="2396,0" path="m1762,-16r2396,e" filled="f" strokecolor="#eee" strokeweight=".34pt">
              <v:path arrowok="t"/>
            </v:shape>
            <v:shape id="_x0000_s1132" style="position:absolute;left:1762;top:-2;width:2396;height:0" coordorigin="1762,-2" coordsize="2396,0" path="m1762,-2r2396,e" filled="f" strokecolor="#eee" strokeweight=".82pt">
              <v:path arrowok="t"/>
            </v:shape>
            <v:shape id="_x0000_s1131" style="position:absolute;left:1762;top:8;width:2396;height:0" coordorigin="1762,8" coordsize="2396,0" path="m1762,8r2396,e" filled="f" strokecolor="#62afff" strokeweight=".34pt">
              <v:path arrowok="t"/>
            </v:shape>
            <v:shape id="_x0000_s1130" style="position:absolute;left:4173;top:8;width:10;height:0" coordorigin="4173,8" coordsize="10,0" path="m4173,8r9,e" filled="f" strokecolor="#62afff" strokeweight=".34pt">
              <v:path arrowok="t"/>
            </v:shape>
            <v:shape id="_x0000_s1129" style="position:absolute;left:4158;top:-16;width:24;height:0" coordorigin="4158,-16" coordsize="24,0" path="m4158,-16r24,e" filled="f" strokecolor="#eee" strokeweight=".34pt">
              <v:path arrowok="t"/>
            </v:shape>
            <v:shape id="_x0000_s1128" style="position:absolute;left:4158;top:-2;width:24;height:0" coordorigin="4158,-2" coordsize="24,0" path="m4158,-2r24,e" filled="f" strokecolor="#eee" strokeweight=".82pt">
              <v:path arrowok="t"/>
            </v:shape>
            <v:shape id="_x0000_s1127" style="position:absolute;left:4182;top:-16;width:2300;height:0" coordorigin="4182,-16" coordsize="2300,0" path="m4182,-16r2300,e" filled="f" strokecolor="#eee" strokeweight=".34pt">
              <v:path arrowok="t"/>
            </v:shape>
            <v:shape id="_x0000_s1126" style="position:absolute;left:4182;top:-2;width:2300;height:0" coordorigin="4182,-2" coordsize="2300,0" path="m4182,-2r2300,e" filled="f" strokecolor="#eee" strokeweight=".82pt">
              <v:path arrowok="t"/>
            </v:shape>
            <v:shape id="_x0000_s1125" style="position:absolute;left:4182;top:8;width:2300;height:0" coordorigin="4182,8" coordsize="2300,0" path="m4182,8r2300,e" filled="f" strokecolor="#62afff" strokeweight=".34pt">
              <v:path arrowok="t"/>
            </v:shape>
            <v:shape id="_x0000_s1124" style="position:absolute;left:6497;top:8;width:10;height:0" coordorigin="6497,8" coordsize="10,0" path="m6497,8r9,e" filled="f" strokecolor="#62afff" strokeweight=".34pt">
              <v:path arrowok="t"/>
            </v:shape>
            <v:shape id="_x0000_s1123" style="position:absolute;left:6482;top:-16;width:24;height:0" coordorigin="6482,-16" coordsize="24,0" path="m6482,-16r24,e" filled="f" strokecolor="#eee" strokeweight=".34pt">
              <v:path arrowok="t"/>
            </v:shape>
            <v:shape id="_x0000_s1122" style="position:absolute;left:6482;top:-2;width:24;height:0" coordorigin="6482,-2" coordsize="24,0" path="m6482,-2r24,e" filled="f" strokecolor="#eee" strokeweight=".82pt">
              <v:path arrowok="t"/>
            </v:shape>
            <v:shape id="_x0000_s1121" style="position:absolute;left:6506;top:-16;width:1979;height:0" coordorigin="6506,-16" coordsize="1979,0" path="m6506,-16r1979,e" filled="f" strokecolor="#eee" strokeweight=".34pt">
              <v:path arrowok="t"/>
            </v:shape>
            <v:shape id="_x0000_s1120" style="position:absolute;left:6506;top:-2;width:1979;height:0" coordorigin="6506,-2" coordsize="1979,0" path="m6506,-2r1979,e" filled="f" strokecolor="#eee" strokeweight=".82pt">
              <v:path arrowok="t"/>
            </v:shape>
            <v:shape id="_x0000_s1119" style="position:absolute;left:6506;top:8;width:1979;height:0" coordorigin="6506,8" coordsize="1979,0" path="m6506,8r1979,e" filled="f" strokecolor="#62afff" strokeweight=".34pt">
              <v:path arrowok="t"/>
            </v:shape>
            <v:shape id="_x0000_s1118" style="position:absolute;left:8499;top:8;width:10;height:0" coordorigin="8499,8" coordsize="10,0" path="m8499,8r10,e" filled="f" strokecolor="#62afff" strokeweight=".34pt">
              <v:path arrowok="t"/>
            </v:shape>
            <v:shape id="_x0000_s1117" style="position:absolute;left:8485;top:-16;width:24;height:0" coordorigin="8485,-16" coordsize="24,0" path="m8485,-16r24,e" filled="f" strokecolor="#eee" strokeweight=".34pt">
              <v:path arrowok="t"/>
            </v:shape>
            <v:shape id="_x0000_s1116" style="position:absolute;left:8485;top:-2;width:24;height:0" coordorigin="8485,-2" coordsize="24,0" path="m8485,-2r24,e" filled="f" strokecolor="#eee" strokeweight=".82pt">
              <v:path arrowok="t"/>
            </v:shape>
            <v:shape id="_x0000_s1115" style="position:absolute;left:8509;top:-16;width:1959;height:0" coordorigin="8509,-16" coordsize="1959,0" path="m8509,-16r1959,e" filled="f" strokecolor="#eee" strokeweight=".34pt">
              <v:path arrowok="t"/>
            </v:shape>
            <v:shape id="_x0000_s1114" style="position:absolute;left:8509;top:-2;width:1959;height:0" coordorigin="8509,-2" coordsize="1959,0" path="m8509,-2r1959,e" filled="f" strokecolor="#eee" strokeweight=".82pt">
              <v:path arrowok="t"/>
            </v:shape>
            <v:shape id="_x0000_s1113" style="position:absolute;left:8509;top:8;width:1959;height:0" coordorigin="8509,8" coordsize="1959,0" path="m8509,8r1959,e" filled="f" strokecolor="#62afff" strokeweight=".34pt">
              <v:path arrowok="t"/>
            </v:shape>
            <v:shape id="_x0000_s1112" style="position:absolute;left:10468;top:-16;width:24;height:0" coordorigin="10468,-16" coordsize="24,0" path="m10468,-16r24,e" filled="f" strokecolor="#eee" strokeweight=".34pt">
              <v:path arrowok="t"/>
            </v:shape>
            <v:shape id="_x0000_s1111" style="position:absolute;left:10468;top:-2;width:5;height:0" coordorigin="10468,-2" coordsize="5,0" path="m10468,-2r5,e" filled="f" strokecolor="#eee" strokeweight=".82pt">
              <v:path arrowok="t"/>
            </v:shape>
            <v:shape id="_x0000_s1110" style="position:absolute;left:1762;top:296;width:2396;height:0" coordorigin="1762,296" coordsize="2396,0" path="m1762,296r2396,e" filled="f" strokecolor="#9f9f9f" strokeweight=".34pt">
              <v:path arrowok="t"/>
            </v:shape>
            <v:shape id="_x0000_s1109" style="position:absolute;left:1762;top:306;width:2396;height:0" coordorigin="1762,306" coordsize="2396,0" path="m1762,306r2396,e" filled="f" strokecolor="#9f9f9f" strokeweight=".34pt">
              <v:path arrowok="t"/>
            </v:shape>
            <v:shape id="_x0000_s1108" style="position:absolute;left:4173;top:296;width:2310;height:0" coordorigin="4173,296" coordsize="2310,0" path="m4173,296r2309,e" filled="f" strokecolor="#9f9f9f" strokeweight=".34pt">
              <v:path arrowok="t"/>
            </v:shape>
            <v:shape id="_x0000_s1107" style="position:absolute;left:4173;top:306;width:2310;height:0" coordorigin="4173,306" coordsize="2310,0" path="m4173,306r2309,e" filled="f" strokecolor="#9f9f9f" strokeweight=".34pt">
              <v:path arrowok="t"/>
            </v:shape>
            <v:shape id="_x0000_s1106" style="position:absolute;left:6497;top:296;width:1988;height:0" coordorigin="6497,296" coordsize="1988,0" path="m6497,296r1988,e" filled="f" strokecolor="#9f9f9f" strokeweight=".34pt">
              <v:path arrowok="t"/>
            </v:shape>
            <v:shape id="_x0000_s1105" style="position:absolute;left:6497;top:306;width:1988;height:0" coordorigin="6497,306" coordsize="1988,0" path="m6497,306r1988,e" filled="f" strokecolor="#9f9f9f" strokeweight=".34pt">
              <v:path arrowok="t"/>
            </v:shape>
            <v:shape id="_x0000_s1104" style="position:absolute;left:8499;top:296;width:1968;height:0" coordorigin="8499,296" coordsize="1968,0" path="m8499,296r1969,e" filled="f" strokecolor="#9f9f9f" strokeweight=".34pt">
              <v:path arrowok="t"/>
            </v:shape>
            <v:shape id="_x0000_s1103" style="position:absolute;left:8499;top:306;width:1968;height:0" coordorigin="8499,306" coordsize="1968,0" path="m8499,306r1969,e" filled="f" strokecolor="#9f9f9f" strokeweight=".34pt">
              <v:path arrowok="t"/>
            </v:shape>
            <v:shape id="_x0000_s1102" style="position:absolute;left:1755;top:-28;width:0;height:610" coordorigin="1755,-28" coordsize="0,610" path="m1755,-28r,610e" filled="f" strokecolor="#eee" strokeweight="1.2pt">
              <v:path arrowok="t"/>
            </v:shape>
            <v:shape id="_x0000_s1101" style="position:absolute;left:1740;top:-7;width:0;height:588" coordorigin="1740,-7" coordsize="0,588" path="m1740,-7r,589e" filled="f" strokecolor="#eee" strokeweight=".34pt">
              <v:path arrowok="t"/>
            </v:shape>
            <v:shape id="_x0000_s1100" style="position:absolute;left:1738;top:594;width:2420;height:0" coordorigin="1738,594" coordsize="2420,0" path="m1738,594r2420,e" filled="f" strokecolor="#9f9f9f" strokeweight=".34pt">
              <v:path arrowok="t"/>
            </v:shape>
            <v:shape id="_x0000_s1099" style="position:absolute;left:1738;top:584;width:2420;height:0" coordorigin="1738,584" coordsize="2420,0" path="m1738,584r2420,e" filled="f" strokecolor="#9f9f9f" strokeweight=".34pt">
              <v:path arrowok="t"/>
            </v:shape>
            <v:shape id="_x0000_s1098" style="position:absolute;left:4165;top:5;width:0;height:596" coordorigin="4165,5" coordsize="0,596" path="m4165,5r,596e" filled="f" strokecolor="#9f9f9f" strokeweight=".72pt">
              <v:path arrowok="t"/>
            </v:shape>
            <v:shape id="_x0000_s1097" style="position:absolute;left:4161;top:5;width:0;height:576" coordorigin="4161,5" coordsize="0,576" path="m4161,5r,577e" filled="f" strokecolor="#9f9f9f" strokeweight=".34pt">
              <v:path arrowok="t"/>
            </v:shape>
            <v:shape id="_x0000_s1096" style="position:absolute;left:4173;top:594;width:2310;height:0" coordorigin="4173,594" coordsize="2310,0" path="m4173,594r2309,e" filled="f" strokecolor="#9f9f9f" strokeweight=".34pt">
              <v:path arrowok="t"/>
            </v:shape>
            <v:shape id="_x0000_s1095" style="position:absolute;left:4173;top:584;width:2310;height:0" coordorigin="4173,584" coordsize="2310,0" path="m4173,584r2309,e" filled="f" strokecolor="#9f9f9f" strokeweight=".34pt">
              <v:path arrowok="t"/>
            </v:shape>
            <v:shape id="_x0000_s1094" style="position:absolute;left:6490;top:5;width:0;height:596" coordorigin="6490,5" coordsize="0,596" path="m6490,5r,596e" filled="f" strokecolor="#9f9f9f" strokeweight=".72pt">
              <v:path arrowok="t"/>
            </v:shape>
            <v:shape id="_x0000_s1093" style="position:absolute;left:6485;top:5;width:0;height:576" coordorigin="6485,5" coordsize="0,576" path="m6485,5r,577e" filled="f" strokecolor="#9f9f9f" strokeweight=".34pt">
              <v:path arrowok="t"/>
            </v:shape>
            <v:shape id="_x0000_s1092" style="position:absolute;left:6497;top:594;width:1988;height:0" coordorigin="6497,594" coordsize="1988,0" path="m6497,594r1988,e" filled="f" strokecolor="#9f9f9f" strokeweight=".34pt">
              <v:path arrowok="t"/>
            </v:shape>
            <v:shape id="_x0000_s1091" style="position:absolute;left:6497;top:584;width:1988;height:0" coordorigin="6497,584" coordsize="1988,0" path="m6497,584r1988,e" filled="f" strokecolor="#9f9f9f" strokeweight=".34pt">
              <v:path arrowok="t"/>
            </v:shape>
            <v:shape id="_x0000_s1090" style="position:absolute;left:8492;top:5;width:0;height:596" coordorigin="8492,5" coordsize="0,596" path="m8492,5r,596e" filled="f" strokecolor="#9f9f9f" strokeweight=".72pt">
              <v:path arrowok="t"/>
            </v:shape>
            <v:shape id="_x0000_s1089" style="position:absolute;left:8487;top:5;width:0;height:576" coordorigin="8487,5" coordsize="0,576" path="m8487,5r,577e" filled="f" strokecolor="#9f9f9f" strokeweight=".34pt">
              <v:path arrowok="t"/>
            </v:shape>
            <v:shape id="_x0000_s1088" style="position:absolute;left:8499;top:594;width:1968;height:0" coordorigin="8499,594" coordsize="1968,0" path="m8499,594r1969,e" filled="f" strokecolor="#9f9f9f" strokeweight=".34pt">
              <v:path arrowok="t"/>
            </v:shape>
            <v:shape id="_x0000_s1087" style="position:absolute;left:8499;top:584;width:1968;height:0" coordorigin="8499,584" coordsize="1968,0" path="m8499,584r1969,e" filled="f" strokecolor="#9f9f9f" strokeweight=".34pt">
              <v:path arrowok="t"/>
            </v:shape>
            <v:shape id="_x0000_s1086" style="position:absolute;left:10480;top:-11;width:0;height:617" coordorigin="10480,-11" coordsize="0,617" path="m10480,-11r,617e" filled="f" strokecolor="#9f9f9f" strokeweight="1.2pt">
              <v:path arrowok="t"/>
            </v:shape>
            <v:shape id="_x0000_s1085" style="position:absolute;left:10470;top:-2;width:0;height:584" coordorigin="10470,-2" coordsize="0,584" path="m10470,-2r,584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>Name                                      Datatype                               Is PK                              Is FK</w:t>
      </w:r>
    </w:p>
    <w:p w:rsidR="00B70292" w:rsidRDefault="00CC7AC7">
      <w:pPr>
        <w:spacing w:before="53" w:line="220" w:lineRule="exact"/>
        <w:ind w:left="100"/>
      </w:pPr>
      <w:r>
        <w:rPr>
          <w:position w:val="-1"/>
        </w:rPr>
        <w:t>Username</w:t>
      </w:r>
      <w:r w:rsidR="001D4C10">
        <w:rPr>
          <w:position w:val="-1"/>
        </w:rPr>
        <w:t xml:space="preserve">                               </w:t>
      </w:r>
      <w:r w:rsidR="00FF0551">
        <w:rPr>
          <w:position w:val="-1"/>
        </w:rPr>
        <w:t xml:space="preserve"> </w:t>
      </w:r>
      <w:proofErr w:type="gramStart"/>
      <w:r w:rsidR="0067240F">
        <w:t>varchar(</w:t>
      </w:r>
      <w:proofErr w:type="gramEnd"/>
      <w:r w:rsidR="0067240F">
        <w:t>8)</w:t>
      </w:r>
      <w:r w:rsidR="001D4C10">
        <w:rPr>
          <w:position w:val="-1"/>
        </w:rPr>
        <w:t xml:space="preserve">                               Yes                                  </w:t>
      </w:r>
      <w:proofErr w:type="spellStart"/>
      <w:r w:rsidR="001D4C10">
        <w:rPr>
          <w:position w:val="-1"/>
        </w:rPr>
        <w:t>Yes</w:t>
      </w:r>
      <w:proofErr w:type="spellEnd"/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1" w:line="260" w:lineRule="exact"/>
        <w:rPr>
          <w:sz w:val="26"/>
          <w:szCs w:val="26"/>
        </w:rPr>
      </w:pPr>
    </w:p>
    <w:p w:rsidR="00B70292" w:rsidRDefault="001D4C10">
      <w:pPr>
        <w:spacing w:before="22"/>
        <w:ind w:left="696"/>
        <w:rPr>
          <w:sz w:val="28"/>
          <w:szCs w:val="28"/>
        </w:rPr>
      </w:pPr>
      <w:r>
        <w:rPr>
          <w:b/>
          <w:w w:val="99"/>
          <w:sz w:val="28"/>
          <w:szCs w:val="28"/>
        </w:rPr>
        <w:t>ADMIN:</w:t>
      </w:r>
    </w:p>
    <w:p w:rsidR="00B70292" w:rsidRDefault="00B70292">
      <w:pPr>
        <w:spacing w:before="6" w:line="100" w:lineRule="exact"/>
        <w:rPr>
          <w:sz w:val="10"/>
          <w:szCs w:val="10"/>
        </w:rPr>
      </w:pPr>
    </w:p>
    <w:p w:rsidR="00B70292" w:rsidRDefault="00B70292">
      <w:pPr>
        <w:spacing w:line="200" w:lineRule="exact"/>
      </w:pPr>
    </w:p>
    <w:p w:rsidR="00B70292" w:rsidRDefault="001D4C1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Admin je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specijalna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uveliko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mogućnostima</w:t>
      </w:r>
      <w:proofErr w:type="spellEnd"/>
    </w:p>
    <w:p w:rsidR="00B70292" w:rsidRDefault="001D4C10">
      <w:pPr>
        <w:spacing w:line="260" w:lineRule="exact"/>
        <w:ind w:left="100"/>
        <w:rPr>
          <w:sz w:val="24"/>
          <w:szCs w:val="24"/>
        </w:rPr>
      </w:pPr>
      <w:proofErr w:type="spellStart"/>
      <w:proofErr w:type="gramStart"/>
      <w:r>
        <w:rPr>
          <w:position w:val="-1"/>
          <w:sz w:val="24"/>
          <w:szCs w:val="24"/>
        </w:rPr>
        <w:t>menjanja</w:t>
      </w:r>
      <w:proofErr w:type="spellEnd"/>
      <w:proofErr w:type="gram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podataka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iz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baze</w:t>
      </w:r>
      <w:proofErr w:type="spellEnd"/>
      <w:r>
        <w:rPr>
          <w:position w:val="-1"/>
          <w:sz w:val="24"/>
          <w:szCs w:val="24"/>
        </w:rPr>
        <w:t>.</w:t>
      </w:r>
    </w:p>
    <w:p w:rsidR="00B70292" w:rsidRDefault="00B70292">
      <w:pPr>
        <w:spacing w:line="200" w:lineRule="exact"/>
      </w:pPr>
    </w:p>
    <w:p w:rsidR="00B70292" w:rsidRDefault="00B70292">
      <w:pPr>
        <w:spacing w:line="200" w:lineRule="exact"/>
      </w:pPr>
    </w:p>
    <w:p w:rsidR="00B70292" w:rsidRDefault="00B70292">
      <w:pPr>
        <w:spacing w:before="7" w:line="260" w:lineRule="exact"/>
        <w:rPr>
          <w:sz w:val="26"/>
          <w:szCs w:val="26"/>
        </w:rPr>
      </w:pPr>
    </w:p>
    <w:p w:rsidR="00B70292" w:rsidRDefault="00F753D9">
      <w:pPr>
        <w:spacing w:before="35"/>
        <w:ind w:left="100"/>
      </w:pPr>
      <w:r>
        <w:pict>
          <v:group id="_x0000_s1026" style="position:absolute;left:0;text-align:left;margin-left:85.1pt;margin-top:-2.45pt;width:441.3pt;height:33.4pt;z-index:-1767;mso-position-horizontal-relative:page" coordorigin="1702,-49" coordsize="8826,668">
            <v:shape id="_x0000_s1083" style="position:absolute;left:1762;top:265;width:2396;height:24" coordorigin="1762,265" coordsize="2396,24" path="m1762,289r2396,l4158,265r-2396,l1762,289xe" fillcolor="#62afff" stroked="f">
              <v:path arrowok="t"/>
            </v:shape>
            <v:shape id="_x0000_s1082" style="position:absolute;left:1762;top:11;width:2396;height:254" coordorigin="1762,11" coordsize="2396,254" path="m1762,265r2396,l4158,11r-2396,l1762,265xe" fillcolor="#62afff" stroked="f">
              <v:path arrowok="t"/>
            </v:shape>
            <v:shape id="_x0000_s1081" style="position:absolute;left:4173;top:265;width:2310;height:24" coordorigin="4173,265" coordsize="2310,24" path="m4173,289r2309,l6482,265r-2309,l4173,289xe" fillcolor="#62afff" stroked="f">
              <v:path arrowok="t"/>
            </v:shape>
            <v:shape id="_x0000_s1080" style="position:absolute;left:4173;top:11;width:2310;height:254" coordorigin="4173,11" coordsize="2310,254" path="m4173,265r2309,l6482,11r-2309,l4173,265xe" fillcolor="#62afff" stroked="f">
              <v:path arrowok="t"/>
            </v:shape>
            <v:shape id="_x0000_s1079" style="position:absolute;left:6497;top:265;width:1988;height:24" coordorigin="6497,265" coordsize="1988,24" path="m6497,289r1988,l8485,265r-1988,l6497,289xe" fillcolor="#62afff" stroked="f">
              <v:path arrowok="t"/>
            </v:shape>
            <v:shape id="_x0000_s1078" style="position:absolute;left:6497;top:11;width:1988;height:254" coordorigin="6497,11" coordsize="1988,254" path="m6497,265r1988,l8485,11r-1988,l6497,265xe" fillcolor="#62afff" stroked="f">
              <v:path arrowok="t"/>
            </v:shape>
            <v:shape id="_x0000_s1077" style="position:absolute;left:8499;top:265;width:1968;height:24" coordorigin="8499,265" coordsize="1968,24" path="m8499,289r1969,l10468,265r-1969,l8499,289xe" fillcolor="#62afff" stroked="f">
              <v:path arrowok="t"/>
            </v:shape>
            <v:shape id="_x0000_s1076" style="position:absolute;left:8499;top:11;width:1968;height:254" coordorigin="8499,11" coordsize="1968,254" path="m8499,265r1969,l10468,11r-1969,l8499,265xe" fillcolor="#62afff" stroked="f">
              <v:path arrowok="t"/>
            </v:shape>
            <v:shape id="_x0000_s1075" style="position:absolute;left:1762;top:-21;width:2396;height:0" coordorigin="1762,-21" coordsize="2396,0" path="m1762,-21r2396,e" filled="f" strokecolor="#eee" strokeweight=".34pt">
              <v:path arrowok="t"/>
            </v:shape>
            <v:shape id="_x0000_s1074" style="position:absolute;left:1762;top:-6;width:2396;height:0" coordorigin="1762,-6" coordsize="2396,0" path="m1762,-6r2396,e" filled="f" strokecolor="#eee" strokeweight=".82pt">
              <v:path arrowok="t"/>
            </v:shape>
            <v:shape id="_x0000_s1073" style="position:absolute;left:1762;top:3;width:2396;height:0" coordorigin="1762,3" coordsize="2396,0" path="m1762,3r2396,e" filled="f" strokecolor="#62afff" strokeweight=".34pt">
              <v:path arrowok="t"/>
            </v:shape>
            <v:shape id="_x0000_s1072" style="position:absolute;left:4173;top:3;width:10;height:0" coordorigin="4173,3" coordsize="10,0" path="m4173,3r9,e" filled="f" strokecolor="#62afff" strokeweight=".34pt">
              <v:path arrowok="t"/>
            </v:shape>
            <v:shape id="_x0000_s1071" style="position:absolute;left:4158;top:-21;width:24;height:0" coordorigin="4158,-21" coordsize="24,0" path="m4158,-21r24,e" filled="f" strokecolor="#eee" strokeweight=".34pt">
              <v:path arrowok="t"/>
            </v:shape>
            <v:shape id="_x0000_s1070" style="position:absolute;left:4158;top:-6;width:24;height:0" coordorigin="4158,-6" coordsize="24,0" path="m4158,-6r24,e" filled="f" strokecolor="#eee" strokeweight=".82pt">
              <v:path arrowok="t"/>
            </v:shape>
            <v:shape id="_x0000_s1069" style="position:absolute;left:4182;top:-21;width:2300;height:0" coordorigin="4182,-21" coordsize="2300,0" path="m4182,-21r2300,e" filled="f" strokecolor="#eee" strokeweight=".34pt">
              <v:path arrowok="t"/>
            </v:shape>
            <v:shape id="_x0000_s1068" style="position:absolute;left:4182;top:-6;width:2300;height:0" coordorigin="4182,-6" coordsize="2300,0" path="m4182,-6r2300,e" filled="f" strokecolor="#eee" strokeweight=".82pt">
              <v:path arrowok="t"/>
            </v:shape>
            <v:shape id="_x0000_s1067" style="position:absolute;left:4182;top:3;width:2300;height:0" coordorigin="4182,3" coordsize="2300,0" path="m4182,3r2300,e" filled="f" strokecolor="#62afff" strokeweight=".34pt">
              <v:path arrowok="t"/>
            </v:shape>
            <v:shape id="_x0000_s1066" style="position:absolute;left:6497;top:3;width:10;height:0" coordorigin="6497,3" coordsize="10,0" path="m6497,3r9,e" filled="f" strokecolor="#62afff" strokeweight=".34pt">
              <v:path arrowok="t"/>
            </v:shape>
            <v:shape id="_x0000_s1065" style="position:absolute;left:6482;top:-21;width:24;height:0" coordorigin="6482,-21" coordsize="24,0" path="m6482,-21r24,e" filled="f" strokecolor="#eee" strokeweight=".34pt">
              <v:path arrowok="t"/>
            </v:shape>
            <v:shape id="_x0000_s1064" style="position:absolute;left:6482;top:-6;width:24;height:0" coordorigin="6482,-6" coordsize="24,0" path="m6482,-6r24,e" filled="f" strokecolor="#eee" strokeweight=".82pt">
              <v:path arrowok="t"/>
            </v:shape>
            <v:shape id="_x0000_s1063" style="position:absolute;left:6506;top:-21;width:1979;height:0" coordorigin="6506,-21" coordsize="1979,0" path="m6506,-21r1979,e" filled="f" strokecolor="#eee" strokeweight=".34pt">
              <v:path arrowok="t"/>
            </v:shape>
            <v:shape id="_x0000_s1062" style="position:absolute;left:6506;top:-6;width:1979;height:0" coordorigin="6506,-6" coordsize="1979,0" path="m6506,-6r1979,e" filled="f" strokecolor="#eee" strokeweight=".82pt">
              <v:path arrowok="t"/>
            </v:shape>
            <v:shape id="_x0000_s1061" style="position:absolute;left:6506;top:3;width:1979;height:0" coordorigin="6506,3" coordsize="1979,0" path="m6506,3r1979,e" filled="f" strokecolor="#62afff" strokeweight=".34pt">
              <v:path arrowok="t"/>
            </v:shape>
            <v:shape id="_x0000_s1060" style="position:absolute;left:8499;top:3;width:10;height:0" coordorigin="8499,3" coordsize="10,0" path="m8499,3r10,e" filled="f" strokecolor="#62afff" strokeweight=".34pt">
              <v:path arrowok="t"/>
            </v:shape>
            <v:shape id="_x0000_s1059" style="position:absolute;left:8485;top:-21;width:24;height:0" coordorigin="8485,-21" coordsize="24,0" path="m8485,-21r24,e" filled="f" strokecolor="#eee" strokeweight=".34pt">
              <v:path arrowok="t"/>
            </v:shape>
            <v:shape id="_x0000_s1058" style="position:absolute;left:8485;top:-6;width:24;height:0" coordorigin="8485,-6" coordsize="24,0" path="m8485,-6r24,e" filled="f" strokecolor="#eee" strokeweight=".82pt">
              <v:path arrowok="t"/>
            </v:shape>
            <v:shape id="_x0000_s1057" style="position:absolute;left:8509;top:-21;width:1959;height:0" coordorigin="8509,-21" coordsize="1959,0" path="m8509,-21r1959,e" filled="f" strokecolor="#eee" strokeweight=".34pt">
              <v:path arrowok="t"/>
            </v:shape>
            <v:shape id="_x0000_s1056" style="position:absolute;left:8509;top:-6;width:1959;height:0" coordorigin="8509,-6" coordsize="1959,0" path="m8509,-6r1959,e" filled="f" strokecolor="#eee" strokeweight=".82pt">
              <v:path arrowok="t"/>
            </v:shape>
            <v:shape id="_x0000_s1055" style="position:absolute;left:8509;top:3;width:1959;height:0" coordorigin="8509,3" coordsize="1959,0" path="m8509,3r1959,e" filled="f" strokecolor="#62afff" strokeweight=".34pt">
              <v:path arrowok="t"/>
            </v:shape>
            <v:shape id="_x0000_s1054" style="position:absolute;left:10468;top:-21;width:24;height:0" coordorigin="10468,-21" coordsize="24,0" path="m10468,-21r24,e" filled="f" strokecolor="#eee" strokeweight=".34pt">
              <v:path arrowok="t"/>
            </v:shape>
            <v:shape id="_x0000_s1053" style="position:absolute;left:10468;top:-6;width:5;height:0" coordorigin="10468,-6" coordsize="5,0" path="m10468,-6r5,e" filled="f" strokecolor="#eee" strokeweight=".82pt">
              <v:path arrowok="t"/>
            </v:shape>
            <v:shape id="_x0000_s1052" style="position:absolute;left:1762;top:291;width:2396;height:0" coordorigin="1762,291" coordsize="2396,0" path="m1762,291r2396,e" filled="f" strokecolor="#9f9f9f" strokeweight=".34pt">
              <v:path arrowok="t"/>
            </v:shape>
            <v:shape id="_x0000_s1051" style="position:absolute;left:1762;top:301;width:2396;height:0" coordorigin="1762,301" coordsize="2396,0" path="m1762,301r2396,e" filled="f" strokecolor="#9f9f9f" strokeweight=".12mm">
              <v:path arrowok="t"/>
            </v:shape>
            <v:shape id="_x0000_s1050" style="position:absolute;left:4173;top:291;width:2310;height:0" coordorigin="4173,291" coordsize="2310,0" path="m4173,291r2309,e" filled="f" strokecolor="#9f9f9f" strokeweight=".34pt">
              <v:path arrowok="t"/>
            </v:shape>
            <v:shape id="_x0000_s1049" style="position:absolute;left:4173;top:301;width:2310;height:0" coordorigin="4173,301" coordsize="2310,0" path="m4173,301r2309,e" filled="f" strokecolor="#9f9f9f" strokeweight=".12mm">
              <v:path arrowok="t"/>
            </v:shape>
            <v:shape id="_x0000_s1048" style="position:absolute;left:6497;top:291;width:1988;height:0" coordorigin="6497,291" coordsize="1988,0" path="m6497,291r1988,e" filled="f" strokecolor="#9f9f9f" strokeweight=".34pt">
              <v:path arrowok="t"/>
            </v:shape>
            <v:shape id="_x0000_s1047" style="position:absolute;left:6497;top:301;width:1988;height:0" coordorigin="6497,301" coordsize="1988,0" path="m6497,301r1988,e" filled="f" strokecolor="#9f9f9f" strokeweight=".12mm">
              <v:path arrowok="t"/>
            </v:shape>
            <v:shape id="_x0000_s1046" style="position:absolute;left:8499;top:291;width:1968;height:0" coordorigin="8499,291" coordsize="1968,0" path="m8499,291r1969,e" filled="f" strokecolor="#9f9f9f" strokeweight=".34pt">
              <v:path arrowok="t"/>
            </v:shape>
            <v:shape id="_x0000_s1045" style="position:absolute;left:8499;top:301;width:1968;height:0" coordorigin="8499,301" coordsize="1968,0" path="m8499,301r1969,e" filled="f" strokecolor="#9f9f9f" strokeweight=".12mm">
              <v:path arrowok="t"/>
            </v:shape>
            <v:shape id="_x0000_s1044" style="position:absolute;left:1755;top:-33;width:0;height:615" coordorigin="1755,-33" coordsize="0,615" path="m1755,-33r,615e" filled="f" strokecolor="#eee" strokeweight="1.2pt">
              <v:path arrowok="t"/>
            </v:shape>
            <v:shape id="_x0000_s1043" style="position:absolute;left:1740;top:-11;width:0;height:593" coordorigin="1740,-11" coordsize="0,593" path="m1740,-11r,593e" filled="f" strokecolor="#eee" strokeweight=".34pt">
              <v:path arrowok="t"/>
            </v:shape>
            <v:shape id="_x0000_s1042" style="position:absolute;left:1738;top:594;width:2420;height:0" coordorigin="1738,594" coordsize="2420,0" path="m1738,594r2420,e" filled="f" strokecolor="#9f9f9f" strokeweight=".12mm">
              <v:path arrowok="t"/>
            </v:shape>
            <v:shape id="_x0000_s1041" style="position:absolute;left:1738;top:585;width:2420;height:0" coordorigin="1738,585" coordsize="2420,0" path="m1738,585r2420,e" filled="f" strokecolor="#9f9f9f" strokeweight=".34pt">
              <v:path arrowok="t"/>
            </v:shape>
            <v:shape id="_x0000_s1040" style="position:absolute;left:4165;top:1;width:0;height:600" coordorigin="4165,1" coordsize="0,600" path="m4165,1r,600e" filled="f" strokecolor="#9f9f9f" strokeweight=".72pt">
              <v:path arrowok="t"/>
            </v:shape>
            <v:shape id="_x0000_s1039" style="position:absolute;left:4161;top:1;width:0;height:581" coordorigin="4161,1" coordsize="0,581" path="m4161,1r,581e" filled="f" strokecolor="#9f9f9f" strokeweight=".34pt">
              <v:path arrowok="t"/>
            </v:shape>
            <v:shape id="_x0000_s1038" style="position:absolute;left:4173;top:594;width:2310;height:0" coordorigin="4173,594" coordsize="2310,0" path="m4173,594r2309,e" filled="f" strokecolor="#9f9f9f" strokeweight=".12mm">
              <v:path arrowok="t"/>
            </v:shape>
            <v:shape id="_x0000_s1037" style="position:absolute;left:4173;top:585;width:2310;height:0" coordorigin="4173,585" coordsize="2310,0" path="m4173,585r2309,e" filled="f" strokecolor="#9f9f9f" strokeweight=".34pt">
              <v:path arrowok="t"/>
            </v:shape>
            <v:shape id="_x0000_s1036" style="position:absolute;left:6490;top:1;width:0;height:600" coordorigin="6490,1" coordsize="0,600" path="m6490,1r,600e" filled="f" strokecolor="#9f9f9f" strokeweight=".72pt">
              <v:path arrowok="t"/>
            </v:shape>
            <v:shape id="_x0000_s1035" style="position:absolute;left:6485;top:1;width:0;height:581" coordorigin="6485,1" coordsize="0,581" path="m6485,1r,581e" filled="f" strokecolor="#9f9f9f" strokeweight=".34pt">
              <v:path arrowok="t"/>
            </v:shape>
            <v:shape id="_x0000_s1034" style="position:absolute;left:6497;top:594;width:1988;height:0" coordorigin="6497,594" coordsize="1988,0" path="m6497,594r1988,e" filled="f" strokecolor="#9f9f9f" strokeweight=".12mm">
              <v:path arrowok="t"/>
            </v:shape>
            <v:shape id="_x0000_s1033" style="position:absolute;left:6497;top:585;width:1988;height:0" coordorigin="6497,585" coordsize="1988,0" path="m6497,585r1988,e" filled="f" strokecolor="#9f9f9f" strokeweight=".34pt">
              <v:path arrowok="t"/>
            </v:shape>
            <v:shape id="_x0000_s1032" style="position:absolute;left:8492;top:1;width:0;height:600" coordorigin="8492,1" coordsize="0,600" path="m8492,1r,600e" filled="f" strokecolor="#9f9f9f" strokeweight=".72pt">
              <v:path arrowok="t"/>
            </v:shape>
            <v:shape id="_x0000_s1031" style="position:absolute;left:8487;top:1;width:0;height:581" coordorigin="8487,1" coordsize="0,581" path="m8487,1r,581e" filled="f" strokecolor="#9f9f9f" strokeweight=".34pt">
              <v:path arrowok="t"/>
            </v:shape>
            <v:shape id="_x0000_s1030" style="position:absolute;left:8499;top:594;width:1968;height:0" coordorigin="8499,594" coordsize="1968,0" path="m8499,594r1969,e" filled="f" strokecolor="#9f9f9f" strokeweight=".12mm">
              <v:path arrowok="t"/>
            </v:shape>
            <v:shape id="_x0000_s1029" style="position:absolute;left:8499;top:585;width:1968;height:0" coordorigin="8499,585" coordsize="1968,0" path="m8499,585r1969,e" filled="f" strokecolor="#9f9f9f" strokeweight=".34pt">
              <v:path arrowok="t"/>
            </v:shape>
            <v:shape id="_x0000_s1028" style="position:absolute;left:10480;top:-16;width:0;height:622" coordorigin="10480,-16" coordsize="0,622" path="m10480,-16r,622e" filled="f" strokecolor="#9f9f9f" strokeweight="1.2pt">
              <v:path arrowok="t"/>
            </v:shape>
            <v:shape id="_x0000_s1027" style="position:absolute;left:10470;top:-6;width:0;height:588" coordorigin="10470,-6" coordsize="0,588" path="m10470,-6r,588e" filled="f" strokecolor="#9f9f9f" strokeweight=".34pt">
              <v:path arrowok="t"/>
            </v:shape>
            <w10:wrap anchorx="page"/>
          </v:group>
        </w:pict>
      </w:r>
      <w:r w:rsidR="001D4C10">
        <w:rPr>
          <w:b/>
        </w:rPr>
        <w:t>Name                                      Datatype                               Is PK                              Is FK</w:t>
      </w:r>
    </w:p>
    <w:p w:rsidR="00B70292" w:rsidRDefault="00CC7AC7">
      <w:pPr>
        <w:spacing w:before="49"/>
        <w:ind w:left="100"/>
      </w:pPr>
      <w:r>
        <w:t>Username</w:t>
      </w:r>
      <w:r w:rsidR="001D4C10">
        <w:t xml:space="preserve">                               </w:t>
      </w:r>
      <w:r w:rsidR="00FF0551">
        <w:t xml:space="preserve"> </w:t>
      </w:r>
      <w:proofErr w:type="gramStart"/>
      <w:r w:rsidR="0067240F">
        <w:t>varchar(</w:t>
      </w:r>
      <w:proofErr w:type="gramEnd"/>
      <w:r w:rsidR="0067240F">
        <w:t>8)</w:t>
      </w:r>
      <w:r w:rsidR="001D4C10">
        <w:t xml:space="preserve">                              Yes                                  </w:t>
      </w:r>
      <w:proofErr w:type="spellStart"/>
      <w:r w:rsidR="001D4C10">
        <w:t>Yes</w:t>
      </w:r>
      <w:proofErr w:type="spellEnd"/>
    </w:p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p w:rsidR="00CF089C" w:rsidRPr="00CF089C" w:rsidRDefault="00CF089C" w:rsidP="00CF089C"/>
    <w:sectPr w:rsidR="00CF089C" w:rsidRPr="00CF089C">
      <w:footerReference w:type="default" r:id="rId17"/>
      <w:pgSz w:w="12240" w:h="15840"/>
      <w:pgMar w:top="740" w:right="1120" w:bottom="280" w:left="1700" w:header="558" w:footer="7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3D9" w:rsidRDefault="00F753D9">
      <w:r>
        <w:separator/>
      </w:r>
    </w:p>
  </w:endnote>
  <w:endnote w:type="continuationSeparator" w:id="0">
    <w:p w:rsidR="00F753D9" w:rsidRDefault="00F7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92" w:rsidRDefault="00F753D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02pt;margin-top:743.65pt;width:8pt;height:14pt;z-index:-251669504;mso-position-horizontal-relative:page;mso-position-vertical-relative:page" filled="f" stroked="f">
          <v:textbox style="mso-next-textbox:#_x0000_s2075" inset="0,0,0,0">
            <w:txbxContent>
              <w:p w:rsidR="00B70292" w:rsidRDefault="001D4C10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89pt;margin-top:744.7pt;width:173.45pt;height:12.1pt;z-index:-251668480;mso-position-horizontal-relative:page;mso-position-vertical-relative:page" filled="f" stroked="f">
          <v:textbox style="mso-next-textbox:#_x0000_s2074" inset="0,0,0,0">
            <w:txbxContent>
              <w:p w:rsidR="00B70292" w:rsidRDefault="00CF089C">
                <w:pPr>
                  <w:spacing w:line="220" w:lineRule="exact"/>
                  <w:ind w:left="20" w:right="-30"/>
                </w:pPr>
                <w:proofErr w:type="spellStart"/>
                <w:r>
                  <w:t>Cinemaniac</w:t>
                </w:r>
                <w:proofErr w:type="spellEnd"/>
                <w:r w:rsidR="001D4C10">
                  <w:t xml:space="preserve"> - </w:t>
                </w:r>
                <w:proofErr w:type="spellStart"/>
                <w:r w:rsidR="001D4C10">
                  <w:t>Specifikacija</w:t>
                </w:r>
                <w:proofErr w:type="spellEnd"/>
                <w:r w:rsidR="001D4C10">
                  <w:t xml:space="preserve"> </w:t>
                </w:r>
                <w:proofErr w:type="spellStart"/>
                <w:r w:rsidR="001D4C10">
                  <w:t>baze</w:t>
                </w:r>
                <w:proofErr w:type="spellEnd"/>
                <w:r w:rsidR="001D4C10">
                  <w:t xml:space="preserve"> </w:t>
                </w:r>
                <w:proofErr w:type="spellStart"/>
                <w:r w:rsidR="001D4C10">
                  <w:t>podataka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73.65pt;margin-top:744.7pt;width:49.6pt;height:12.1pt;z-index:-251667456;mso-position-horizontal-relative:page;mso-position-vertical-relative:page" filled="f" stroked="f">
          <v:textbox style="mso-next-textbox:#_x0000_s2073" inset="0,0,0,0">
            <w:txbxContent>
              <w:p w:rsidR="00B70292" w:rsidRDefault="001D4C10">
                <w:pPr>
                  <w:spacing w:line="220" w:lineRule="exact"/>
                  <w:ind w:left="20" w:right="-30"/>
                </w:pPr>
                <w:r>
                  <w:t>1</w:t>
                </w:r>
                <w:r w:rsidR="00CF089C">
                  <w:t>7</w:t>
                </w:r>
                <w:r>
                  <w:t>.0</w:t>
                </w:r>
                <w:r w:rsidR="00CF089C">
                  <w:t>5</w:t>
                </w:r>
                <w:r>
                  <w:t>.201</w:t>
                </w:r>
                <w:r w:rsidR="00CF089C">
                  <w:t>9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02pt;margin-top:743.65pt;width:8pt;height:1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t>Cinemaniac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Specifikacija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baze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podataka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7" type="#_x0000_t202" style="position:absolute;margin-left:89pt;margin-top:744.7pt;width:173.45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D+dPUOtAIA&#10;ALI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t>Cinemaniac</w:t>
                    </w:r>
                    <w:proofErr w:type="spellEnd"/>
                    <w:r>
                      <w:t xml:space="preserve"> - </w:t>
                    </w:r>
                    <w:proofErr w:type="spellStart"/>
                    <w:r>
                      <w:t>Specifikacija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podataka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28" type="#_x0000_t202" style="position:absolute;margin-left:473.65pt;margin-top:744.7pt;width:49.6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302pt;margin-top:743.65pt;width:8pt;height:1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t>Cinemaniac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Specifikacija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baze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podataka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0" type="#_x0000_t202" style="position:absolute;margin-left:89pt;margin-top:744.7pt;width:173.45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h/tA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An+Sh/tAIA&#10;ALI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t>Cinemaniac</w:t>
                    </w:r>
                    <w:proofErr w:type="spellEnd"/>
                    <w:r>
                      <w:t xml:space="preserve"> - </w:t>
                    </w:r>
                    <w:proofErr w:type="spellStart"/>
                    <w:r>
                      <w:t>Specifikacija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podataka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1" type="#_x0000_t202" style="position:absolute;margin-left:473.65pt;margin-top:744.7pt;width:49.6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vcsgIAALE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2" type="#_x0000_t202" style="position:absolute;margin-left:302pt;margin-top:743.65pt;width:8pt;height:1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t>Cinemaniac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Specifikacija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baze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podataka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3" type="#_x0000_t202" style="position:absolute;margin-left:89pt;margin-top:744.7pt;width:173.45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WCtA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BgOXWCtAIA&#10;ALM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t>Cinemaniac</w:t>
                    </w:r>
                    <w:proofErr w:type="spellEnd"/>
                    <w:r>
                      <w:t xml:space="preserve"> - </w:t>
                    </w:r>
                    <w:proofErr w:type="spellStart"/>
                    <w:r>
                      <w:t>Specifikacija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podataka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34" type="#_x0000_t202" style="position:absolute;margin-left:473.65pt;margin-top:744.7pt;width:49.6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5" type="#_x0000_t202" style="position:absolute;margin-left:302pt;margin-top:743.65pt;width:8pt;height:1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t>Cinemaniac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Specifikacija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baze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podataka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6" type="#_x0000_t202" style="position:absolute;margin-left:89pt;margin-top:744.7pt;width:173.45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uYtAIAALM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t>Cinemaniac</w:t>
                    </w:r>
                    <w:proofErr w:type="spellEnd"/>
                    <w:r>
                      <w:t xml:space="preserve"> - </w:t>
                    </w:r>
                    <w:proofErr w:type="spellStart"/>
                    <w:r>
                      <w:t>Specifikacija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podataka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7" type="#_x0000_t202" style="position:absolute;margin-left:473.65pt;margin-top:744.7pt;width:49.6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8" type="#_x0000_t202" style="position:absolute;margin-left:302pt;margin-top:743.65pt;width:8pt;height:1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+CsQIAALI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t>Cinemaniac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Specifikacija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baze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podataka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39" type="#_x0000_t202" style="position:absolute;margin-left:89pt;margin-top:744.7pt;width:173.45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b6tQIAALM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t>Cinemaniac</w:t>
                    </w:r>
                    <w:proofErr w:type="spellEnd"/>
                    <w:r>
                      <w:t xml:space="preserve"> - </w:t>
                    </w:r>
                    <w:proofErr w:type="spellStart"/>
                    <w:r>
                      <w:t>Specifikacija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podataka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0" type="#_x0000_t202" style="position:absolute;margin-left:473.65pt;margin-top:744.7pt;width:49.6pt;height:12.1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La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588" w:rsidRDefault="00770588" w:rsidP="007705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9444355</wp:posOffset>
              </wp:positionV>
              <wp:extent cx="101600" cy="177800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1" type="#_x0000_t202" style="position:absolute;margin-left:302pt;margin-top:743.65pt;width:8pt;height:14pt;z-index:-5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" filled="f" stroked="f">
              <v:textbox inset="0,0,0,0">
                <w:txbxContent>
                  <w:p w:rsidR="00770588" w:rsidRDefault="00770588" w:rsidP="00770588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9457690</wp:posOffset>
              </wp:positionV>
              <wp:extent cx="2202815" cy="153670"/>
              <wp:effectExtent l="0" t="0" r="635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proofErr w:type="spellStart"/>
                          <w:r>
                            <w:t>Cinemaniac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Specifikacija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baze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podataka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42" type="#_x0000_t202" style="position:absolute;margin-left:89pt;margin-top:744.7pt;width:173.45pt;height:12.1pt;z-index:-3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bAswIAALM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proofErr w:type="spellStart"/>
                    <w:r>
                      <w:t>Cinemaniac</w:t>
                    </w:r>
                    <w:proofErr w:type="spellEnd"/>
                    <w:r>
                      <w:t xml:space="preserve"> - </w:t>
                    </w:r>
                    <w:proofErr w:type="spellStart"/>
                    <w:r>
                      <w:t>Specifikacija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baze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podataka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6015355</wp:posOffset>
              </wp:positionH>
              <wp:positionV relativeFrom="page">
                <wp:posOffset>9457690</wp:posOffset>
              </wp:positionV>
              <wp:extent cx="629920" cy="153670"/>
              <wp:effectExtent l="0" t="0" r="3175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588" w:rsidRDefault="00770588" w:rsidP="00770588">
                          <w:pPr>
                            <w:spacing w:line="220" w:lineRule="exact"/>
                            <w:ind w:left="20" w:right="-30"/>
                          </w:pPr>
                          <w:r>
                            <w:t>17.05.2019.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43" type="#_x0000_t202" style="position:absolute;margin-left:473.65pt;margin-top:744.7pt;width:49.6pt;height:12.1pt;z-index:-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" filled="f" stroked="f">
              <v:textbox inset="0,0,0,0">
                <w:txbxContent>
                  <w:p w:rsidR="00770588" w:rsidRDefault="00770588" w:rsidP="00770588">
                    <w:pPr>
                      <w:spacing w:line="220" w:lineRule="exact"/>
                      <w:ind w:left="20" w:right="-30"/>
                    </w:pPr>
                    <w:r>
                      <w:t>17.05.2019.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0292" w:rsidRPr="00770588" w:rsidRDefault="00B70292" w:rsidP="00770588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92" w:rsidRDefault="00F753D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2pt;margin-top:743.65pt;width:8pt;height:14pt;z-index:-251666432;mso-position-horizontal-relative:page;mso-position-vertical-relative:page" filled="f" stroked="f">
          <v:textbox inset="0,0,0,0">
            <w:txbxContent>
              <w:p w:rsidR="00B70292" w:rsidRDefault="001D4C10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9pt;margin-top:744.7pt;width:173.45pt;height:12.1pt;z-index:-251665408;mso-position-horizontal-relative:page;mso-position-vertical-relative:page" filled="f" stroked="f">
          <v:textbox inset="0,0,0,0">
            <w:txbxContent>
              <w:p w:rsidR="00B70292" w:rsidRDefault="00770588">
                <w:pPr>
                  <w:spacing w:line="220" w:lineRule="exact"/>
                  <w:ind w:left="20" w:right="-30"/>
                </w:pPr>
                <w:proofErr w:type="spellStart"/>
                <w:r>
                  <w:t>Cinemaniac</w:t>
                </w:r>
                <w:proofErr w:type="spellEnd"/>
                <w:r w:rsidR="001D4C10">
                  <w:t xml:space="preserve"> - </w:t>
                </w:r>
                <w:proofErr w:type="spellStart"/>
                <w:r w:rsidR="001D4C10">
                  <w:t>Specifikacija</w:t>
                </w:r>
                <w:proofErr w:type="spellEnd"/>
                <w:r w:rsidR="001D4C10">
                  <w:t xml:space="preserve"> </w:t>
                </w:r>
                <w:proofErr w:type="spellStart"/>
                <w:r w:rsidR="001D4C10">
                  <w:t>baze</w:t>
                </w:r>
                <w:proofErr w:type="spellEnd"/>
                <w:r w:rsidR="001D4C10">
                  <w:t xml:space="preserve"> </w:t>
                </w:r>
                <w:proofErr w:type="spellStart"/>
                <w:r w:rsidR="001D4C10">
                  <w:t>podataka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3.65pt;margin-top:744.7pt;width:49.6pt;height:12.1pt;z-index:-251664384;mso-position-horizontal-relative:page;mso-position-vertical-relative:page" filled="f" stroked="f">
          <v:textbox inset="0,0,0,0">
            <w:txbxContent>
              <w:p w:rsidR="00B70292" w:rsidRDefault="001D4C10">
                <w:pPr>
                  <w:spacing w:line="220" w:lineRule="exact"/>
                  <w:ind w:left="20" w:right="-30"/>
                </w:pPr>
                <w:r>
                  <w:t>1</w:t>
                </w:r>
                <w:r w:rsidR="00770588">
                  <w:t>7.05.2019</w:t>
                </w:r>
                <w: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3D9" w:rsidRDefault="00F753D9">
      <w:r>
        <w:separator/>
      </w:r>
    </w:p>
  </w:footnote>
  <w:footnote w:type="continuationSeparator" w:id="0">
    <w:p w:rsidR="00F753D9" w:rsidRDefault="00F75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92" w:rsidRDefault="00F753D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8.65pt;margin-top:36.75pt;width:149.1pt;height:12.65pt;z-index:-251670528;mso-position-horizontal-relative:page;mso-position-vertical-relative:page" filled="f" stroked="f">
          <v:textbox style="mso-next-textbox:#_x0000_s2076" inset="0,0,0,0">
            <w:txbxContent>
              <w:p w:rsidR="00B70292" w:rsidRDefault="001D4C10">
                <w:pPr>
                  <w:spacing w:line="220" w:lineRule="exact"/>
                  <w:ind w:left="20" w:right="-30"/>
                </w:pPr>
                <w:r>
                  <w:rPr>
                    <w:b/>
                  </w:rPr>
                  <w:t xml:space="preserve">SI3PSI - Tim </w:t>
                </w:r>
                <w:proofErr w:type="spellStart"/>
                <w:r w:rsidR="00CF089C">
                  <w:rPr>
                    <w:b/>
                  </w:rPr>
                  <w:t>Milovi</w:t>
                </w:r>
                <w:proofErr w:type="spellEnd"/>
                <w:r w:rsidR="00CF089C">
                  <w:rPr>
                    <w:b/>
                  </w:rPr>
                  <w:t xml:space="preserve"> </w:t>
                </w:r>
                <w:proofErr w:type="spellStart"/>
                <w:r w:rsidR="00CF089C">
                  <w:rPr>
                    <w:b/>
                  </w:rPr>
                  <w:t>Puleni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group id="_x0000_s2077" style="position:absolute;margin-left:88.6pt;margin-top:50.9pt;width:434.95pt;height:0;z-index:-251671552;mso-position-horizontal-relative:page;mso-position-vertical-relative:page" coordorigin="1772,1018" coordsize="8699,0">
          <v:shape id="_x0000_s2078" style="position:absolute;left:1772;top:1018;width:8699;height:0" coordorigin="1772,1018" coordsize="8699,0" path="m1772,1018r8699,e" filled="f" strokeweight="6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D3C"/>
    <w:multiLevelType w:val="multilevel"/>
    <w:tmpl w:val="EC947F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33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92"/>
    <w:rsid w:val="001D4C10"/>
    <w:rsid w:val="00207C68"/>
    <w:rsid w:val="00377934"/>
    <w:rsid w:val="00397C7F"/>
    <w:rsid w:val="00486074"/>
    <w:rsid w:val="00490F29"/>
    <w:rsid w:val="00554ABF"/>
    <w:rsid w:val="0067240F"/>
    <w:rsid w:val="00770588"/>
    <w:rsid w:val="00A32A22"/>
    <w:rsid w:val="00B70292"/>
    <w:rsid w:val="00CC7AC7"/>
    <w:rsid w:val="00CE6BF4"/>
    <w:rsid w:val="00CF089C"/>
    <w:rsid w:val="00F753D9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36"/>
    <o:shapelayout v:ext="edit">
      <o:idmap v:ext="edit" data="1,3"/>
    </o:shapelayout>
  </w:shapeDefaults>
  <w:decimalSymbol w:val="."/>
  <w:listSeparator w:val=","/>
  <w15:docId w15:val="{D9D0BFD5-64C5-4773-9DE3-82CF274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79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934"/>
  </w:style>
  <w:style w:type="paragraph" w:styleId="Footer">
    <w:name w:val="footer"/>
    <w:basedOn w:val="Normal"/>
    <w:link w:val="FooterChar"/>
    <w:uiPriority w:val="99"/>
    <w:unhideWhenUsed/>
    <w:rsid w:val="003779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934"/>
  </w:style>
  <w:style w:type="table" w:styleId="TableGrid">
    <w:name w:val="Table Grid"/>
    <w:basedOn w:val="TableNormal"/>
    <w:uiPriority w:val="59"/>
    <w:rsid w:val="00207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0EA5-D5C6-4ECA-B1E9-2B460C45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 Ogrizovic</cp:lastModifiedBy>
  <cp:revision>16</cp:revision>
  <dcterms:created xsi:type="dcterms:W3CDTF">2019-05-17T21:23:00Z</dcterms:created>
  <dcterms:modified xsi:type="dcterms:W3CDTF">2019-05-17T22:02:00Z</dcterms:modified>
</cp:coreProperties>
</file>